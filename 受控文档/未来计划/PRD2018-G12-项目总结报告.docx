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93022" w14:textId="77777777" w:rsidR="003D25AD" w:rsidRDefault="003D25AD" w:rsidP="003D25AD">
      <w:pPr>
        <w:jc w:val="center"/>
        <w:rPr>
          <w:b/>
          <w:sz w:val="56"/>
          <w:szCs w:val="52"/>
        </w:rPr>
      </w:pPr>
      <w:r>
        <w:rPr>
          <w:b/>
          <w:sz w:val="56"/>
          <w:szCs w:val="52"/>
        </w:rPr>
        <w:t>软件工程系列课程</w:t>
      </w:r>
    </w:p>
    <w:p w14:paraId="6228632A" w14:textId="77777777" w:rsidR="003D25AD" w:rsidRDefault="003D25AD" w:rsidP="003D25AD">
      <w:pPr>
        <w:jc w:val="center"/>
        <w:rPr>
          <w:b/>
          <w:sz w:val="56"/>
          <w:szCs w:val="52"/>
        </w:rPr>
      </w:pPr>
      <w:r>
        <w:rPr>
          <w:b/>
          <w:sz w:val="56"/>
          <w:szCs w:val="52"/>
        </w:rPr>
        <w:t>教学辅助网站</w:t>
      </w:r>
    </w:p>
    <w:p w14:paraId="427121CB" w14:textId="77777777" w:rsidR="003D25AD" w:rsidRDefault="003D25AD" w:rsidP="003D25AD">
      <w:pPr>
        <w:jc w:val="center"/>
        <w:rPr>
          <w:b/>
          <w:sz w:val="84"/>
          <w:szCs w:val="84"/>
        </w:rPr>
      </w:pPr>
      <w:r>
        <w:rPr>
          <w:rFonts w:hint="eastAsia"/>
          <w:noProof/>
        </w:rPr>
        <w:drawing>
          <wp:inline distT="0" distB="0" distL="0" distR="0" wp14:anchorId="2CD1328F" wp14:editId="708D754F">
            <wp:extent cx="2071786" cy="2071786"/>
            <wp:effectExtent l="0" t="0" r="1143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0943" cy="2080943"/>
                    </a:xfrm>
                    <a:prstGeom prst="rect">
                      <a:avLst/>
                    </a:prstGeom>
                  </pic:spPr>
                </pic:pic>
              </a:graphicData>
            </a:graphic>
          </wp:inline>
        </w:drawing>
      </w:r>
    </w:p>
    <w:p w14:paraId="32F08132" w14:textId="55F6EB04" w:rsidR="003D25AD" w:rsidRPr="003D25AD" w:rsidRDefault="0067530B" w:rsidP="003D25AD">
      <w:pPr>
        <w:jc w:val="center"/>
        <w:rPr>
          <w:b/>
          <w:sz w:val="48"/>
          <w:szCs w:val="48"/>
        </w:rPr>
      </w:pPr>
      <w:r>
        <w:rPr>
          <w:rFonts w:hint="eastAsia"/>
          <w:b/>
          <w:sz w:val="48"/>
          <w:szCs w:val="48"/>
        </w:rPr>
        <w:t>项目总结报告</w:t>
      </w:r>
    </w:p>
    <w:p w14:paraId="4F991F7F" w14:textId="77777777" w:rsidR="003D25AD" w:rsidRDefault="003D25AD" w:rsidP="003D25AD">
      <w:pPr>
        <w:jc w:val="center"/>
      </w:pPr>
    </w:p>
    <w:p w14:paraId="405A3E27" w14:textId="77777777" w:rsidR="003D25AD" w:rsidRDefault="003D25AD" w:rsidP="003D25AD">
      <w:pPr>
        <w:jc w:val="center"/>
      </w:pPr>
    </w:p>
    <w:p w14:paraId="610F3109" w14:textId="77777777" w:rsidR="003D25AD" w:rsidRDefault="003D25AD" w:rsidP="003D25AD">
      <w:pPr>
        <w:jc w:val="center"/>
      </w:pPr>
    </w:p>
    <w:p w14:paraId="1ED9226E" w14:textId="77777777" w:rsidR="003D25AD" w:rsidRDefault="003D25AD" w:rsidP="003D25AD">
      <w:pPr>
        <w:jc w:val="center"/>
      </w:pPr>
    </w:p>
    <w:p w14:paraId="0B0A889E" w14:textId="77777777" w:rsidR="003D25AD" w:rsidRDefault="003D25AD" w:rsidP="003D25AD">
      <w:pPr>
        <w:ind w:left="1680" w:firstLine="420"/>
        <w:rPr>
          <w:b/>
          <w:u w:val="single"/>
        </w:rPr>
      </w:pPr>
      <w:r>
        <w:rPr>
          <w:rFonts w:hint="eastAsia"/>
          <w:b/>
        </w:rPr>
        <w:t>题</w:t>
      </w:r>
      <w:r>
        <w:rPr>
          <w:b/>
        </w:rPr>
        <w:t xml:space="preserve">    </w:t>
      </w:r>
      <w:r>
        <w:rPr>
          <w:rFonts w:hint="eastAsia"/>
          <w:b/>
        </w:rPr>
        <w:t>目：</w:t>
      </w:r>
      <w:bookmarkStart w:id="0" w:name="_Hlk527837603"/>
      <w:r>
        <w:rPr>
          <w:rFonts w:hint="eastAsia"/>
          <w:b/>
          <w:u w:val="single"/>
        </w:rPr>
        <w:t>软件工程系列课程教学辅助网站</w:t>
      </w:r>
      <w:bookmarkEnd w:id="0"/>
    </w:p>
    <w:p w14:paraId="2E27C0C9" w14:textId="77777777" w:rsidR="003D25AD" w:rsidRDefault="003D25AD" w:rsidP="003D25AD">
      <w:pPr>
        <w:ind w:left="1680" w:firstLine="420"/>
        <w:rPr>
          <w:b/>
          <w:u w:val="single"/>
        </w:rPr>
      </w:pPr>
      <w:r>
        <w:rPr>
          <w:rFonts w:hint="eastAsia"/>
          <w:b/>
        </w:rPr>
        <w:t>专</w:t>
      </w:r>
      <w:r>
        <w:rPr>
          <w:b/>
        </w:rPr>
        <w:t xml:space="preserve">    </w:t>
      </w:r>
      <w:r>
        <w:rPr>
          <w:rFonts w:hint="eastAsia"/>
          <w:b/>
        </w:rPr>
        <w:t>业：</w:t>
      </w:r>
      <w:r>
        <w:rPr>
          <w:b/>
          <w:u w:val="single"/>
        </w:rPr>
        <w:t xml:space="preserve">   </w:t>
      </w:r>
      <w:r>
        <w:rPr>
          <w:rFonts w:hint="eastAsia"/>
          <w:b/>
          <w:u w:val="single"/>
        </w:rPr>
        <w:t xml:space="preserve">软件工程 </w:t>
      </w:r>
      <w:r>
        <w:rPr>
          <w:b/>
          <w:u w:val="single"/>
        </w:rPr>
        <w:t xml:space="preserve">            </w:t>
      </w:r>
    </w:p>
    <w:p w14:paraId="461B9904" w14:textId="77777777" w:rsidR="003D25AD" w:rsidRDefault="003D25AD" w:rsidP="003D25AD">
      <w:pPr>
        <w:ind w:left="1680" w:firstLine="420"/>
        <w:rPr>
          <w:b/>
          <w:u w:val="single"/>
        </w:rPr>
      </w:pPr>
      <w:r>
        <w:rPr>
          <w:rFonts w:hint="eastAsia"/>
          <w:b/>
        </w:rPr>
        <w:t>小    组：</w:t>
      </w:r>
      <w:r>
        <w:rPr>
          <w:b/>
          <w:u w:val="single"/>
        </w:rPr>
        <w:t xml:space="preserve">    PRD2018-G12        </w:t>
      </w:r>
    </w:p>
    <w:p w14:paraId="2BC9F88F" w14:textId="77777777" w:rsidR="003D25AD" w:rsidRDefault="003D25AD" w:rsidP="003D25AD">
      <w:pPr>
        <w:rPr>
          <w:b/>
          <w:u w:val="single"/>
        </w:rPr>
      </w:pPr>
      <w:r>
        <w:rPr>
          <w:rFonts w:hint="eastAsia"/>
          <w:b/>
        </w:rPr>
        <w:t xml:space="preserve">                 小组成员：  </w:t>
      </w:r>
      <w:r>
        <w:rPr>
          <w:rFonts w:hint="eastAsia"/>
          <w:b/>
          <w:u w:val="single"/>
        </w:rPr>
        <w:t>刘祺 31602297(组长)</w:t>
      </w:r>
      <w:r>
        <w:rPr>
          <w:b/>
          <w:u w:val="single"/>
        </w:rPr>
        <w:t xml:space="preserve">    </w:t>
      </w:r>
      <w:r>
        <w:rPr>
          <w:rFonts w:hint="eastAsia"/>
          <w:b/>
          <w:u w:val="single"/>
        </w:rPr>
        <w:t xml:space="preserve">  </w:t>
      </w:r>
    </w:p>
    <w:p w14:paraId="7E515213" w14:textId="77777777" w:rsidR="003D25AD" w:rsidRDefault="003D25AD" w:rsidP="003D25AD">
      <w:pPr>
        <w:rPr>
          <w:b/>
          <w:u w:val="single"/>
        </w:rPr>
      </w:pPr>
      <w:r>
        <w:rPr>
          <w:rFonts w:hint="eastAsia"/>
        </w:rPr>
        <w:t xml:space="preserve">                             </w:t>
      </w:r>
      <w:r>
        <w:rPr>
          <w:rFonts w:hint="eastAsia"/>
          <w:b/>
          <w:u w:val="single"/>
        </w:rPr>
        <w:t>陈铭阳 31601386</w:t>
      </w:r>
      <w:r>
        <w:rPr>
          <w:b/>
          <w:u w:val="single"/>
        </w:rPr>
        <w:t xml:space="preserve">          </w:t>
      </w:r>
      <w:r>
        <w:rPr>
          <w:rFonts w:hint="eastAsia"/>
          <w:b/>
          <w:u w:val="single"/>
        </w:rPr>
        <w:cr/>
      </w:r>
      <w:r>
        <w:rPr>
          <w:rFonts w:hint="eastAsia"/>
        </w:rPr>
        <w:t xml:space="preserve">                             </w:t>
      </w:r>
      <w:r>
        <w:rPr>
          <w:rFonts w:hint="eastAsia"/>
          <w:b/>
          <w:u w:val="single"/>
        </w:rPr>
        <w:t>赵唯皓31601417</w:t>
      </w:r>
      <w:r>
        <w:rPr>
          <w:b/>
          <w:u w:val="single"/>
        </w:rPr>
        <w:t xml:space="preserve">          </w:t>
      </w:r>
    </w:p>
    <w:p w14:paraId="2AFBE1B9" w14:textId="7A213FE3" w:rsidR="007A5E42" w:rsidRPr="003D25AD" w:rsidRDefault="003D25AD">
      <w:pPr>
        <w:rPr>
          <w:b/>
          <w:u w:val="single"/>
        </w:rPr>
      </w:pPr>
      <w:r>
        <w:rPr>
          <w:rFonts w:hint="eastAsia"/>
          <w:b/>
        </w:rPr>
        <w:t xml:space="preserve">                             </w:t>
      </w:r>
      <w:r>
        <w:rPr>
          <w:rFonts w:hint="eastAsia"/>
          <w:b/>
          <w:u w:val="single"/>
        </w:rPr>
        <w:t xml:space="preserve">赵佳锋31601416          </w:t>
      </w:r>
      <w:r>
        <w:rPr>
          <w:rFonts w:hint="eastAsia"/>
          <w:b/>
          <w:u w:val="single"/>
        </w:rPr>
        <w:cr/>
      </w:r>
      <w:r>
        <w:rPr>
          <w:rFonts w:hint="eastAsia"/>
        </w:rPr>
        <w:t xml:space="preserve">                             </w:t>
      </w:r>
      <w:r>
        <w:rPr>
          <w:rFonts w:hint="eastAsia"/>
          <w:b/>
          <w:u w:val="single"/>
        </w:rPr>
        <w:t>蓝舒雯31601380</w:t>
      </w:r>
      <w:r>
        <w:rPr>
          <w:b/>
          <w:u w:val="single"/>
        </w:rPr>
        <w:t xml:space="preserve">          </w:t>
      </w:r>
    </w:p>
    <w:p w14:paraId="150BA96E" w14:textId="77777777" w:rsidR="003D25AD" w:rsidRDefault="003D25AD" w:rsidP="003D25AD">
      <w:pPr>
        <w:ind w:firstLine="3600"/>
        <w:rPr>
          <w:rFonts w:ascii="宋体" w:hAnsi="宋体"/>
          <w:b/>
          <w:bCs/>
          <w:sz w:val="32"/>
          <w:szCs w:val="32"/>
        </w:rPr>
      </w:pPr>
      <w:r>
        <w:rPr>
          <w:rFonts w:ascii="宋体" w:hAnsi="宋体" w:hint="eastAsia"/>
          <w:b/>
          <w:bCs/>
          <w:sz w:val="32"/>
          <w:szCs w:val="32"/>
        </w:rPr>
        <w:lastRenderedPageBreak/>
        <w:t>文档修订记录</w:t>
      </w:r>
    </w:p>
    <w:tbl>
      <w:tblPr>
        <w:tblW w:w="89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03"/>
        <w:gridCol w:w="1266"/>
        <w:gridCol w:w="810"/>
        <w:gridCol w:w="1604"/>
        <w:gridCol w:w="1073"/>
        <w:gridCol w:w="1081"/>
        <w:gridCol w:w="835"/>
        <w:gridCol w:w="842"/>
      </w:tblGrid>
      <w:tr w:rsidR="003D25AD" w14:paraId="17B04FB8" w14:textId="77777777" w:rsidTr="003D25AD">
        <w:trPr>
          <w:cantSplit/>
          <w:trHeight w:val="640"/>
          <w:tblHeader/>
          <w:jc w:val="center"/>
        </w:trPr>
        <w:tc>
          <w:tcPr>
            <w:tcW w:w="1403" w:type="dxa"/>
            <w:shd w:val="clear" w:color="auto" w:fill="D9D9D9"/>
            <w:vAlign w:val="center"/>
          </w:tcPr>
          <w:p w14:paraId="7B6FACA3" w14:textId="77777777" w:rsidR="003D25AD" w:rsidRDefault="003D25AD" w:rsidP="000A2F3D">
            <w:pPr>
              <w:jc w:val="center"/>
              <w:rPr>
                <w:rFonts w:ascii="宋体" w:hAnsi="宋体"/>
                <w:b/>
                <w:szCs w:val="21"/>
              </w:rPr>
            </w:pPr>
            <w:r>
              <w:rPr>
                <w:rFonts w:ascii="宋体" w:hAnsi="宋体" w:hint="eastAsia"/>
                <w:b/>
                <w:color w:val="000000"/>
                <w:szCs w:val="21"/>
              </w:rPr>
              <w:t>版本</w:t>
            </w:r>
          </w:p>
        </w:tc>
        <w:tc>
          <w:tcPr>
            <w:tcW w:w="1266" w:type="dxa"/>
            <w:shd w:val="clear" w:color="auto" w:fill="D9D9D9"/>
            <w:vAlign w:val="center"/>
          </w:tcPr>
          <w:p w14:paraId="063ED497" w14:textId="77777777" w:rsidR="003D25AD" w:rsidRDefault="003D25AD" w:rsidP="000A2F3D">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336E6392" w14:textId="77777777" w:rsidR="003D25AD" w:rsidRDefault="003D25AD" w:rsidP="000A2F3D">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2CEEB327" w14:textId="77777777" w:rsidR="003D25AD" w:rsidRDefault="003D25AD" w:rsidP="000A2F3D">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5C5BB436" w14:textId="77777777" w:rsidR="003D25AD" w:rsidRDefault="003D25AD" w:rsidP="000A2F3D">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451D5BAD" w14:textId="77777777" w:rsidR="003D25AD" w:rsidRDefault="003D25AD" w:rsidP="000A2F3D">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1252D072" w14:textId="77777777" w:rsidR="003D25AD" w:rsidRDefault="003D25AD" w:rsidP="000A2F3D">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42" w:type="dxa"/>
            <w:tcBorders>
              <w:left w:val="single" w:sz="4" w:space="0" w:color="auto"/>
            </w:tcBorders>
            <w:shd w:val="clear" w:color="auto" w:fill="D9D9D9"/>
            <w:vAlign w:val="center"/>
          </w:tcPr>
          <w:p w14:paraId="0E135BAA" w14:textId="77777777" w:rsidR="003D25AD" w:rsidRDefault="003D25AD" w:rsidP="000A2F3D">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3D25AD" w14:paraId="5C057378" w14:textId="77777777" w:rsidTr="003D25AD">
        <w:trPr>
          <w:cantSplit/>
          <w:trHeight w:val="510"/>
          <w:jc w:val="center"/>
        </w:trPr>
        <w:tc>
          <w:tcPr>
            <w:tcW w:w="1403" w:type="dxa"/>
            <w:vAlign w:val="center"/>
          </w:tcPr>
          <w:p w14:paraId="61EEF9D8" w14:textId="5132455B" w:rsidR="003D25AD" w:rsidRDefault="00B24123" w:rsidP="0067530B">
            <w:pPr>
              <w:jc w:val="center"/>
              <w:rPr>
                <w:rFonts w:ascii="宋体" w:hAnsi="宋体"/>
                <w:color w:val="000000"/>
                <w:sz w:val="18"/>
                <w:szCs w:val="18"/>
              </w:rPr>
            </w:pPr>
            <w:r>
              <w:rPr>
                <w:rFonts w:ascii="宋体" w:hAnsi="宋体"/>
                <w:color w:val="000000"/>
                <w:sz w:val="18"/>
                <w:szCs w:val="18"/>
              </w:rPr>
              <w:t>0.1.0.</w:t>
            </w:r>
            <w:r w:rsidR="0067530B">
              <w:rPr>
                <w:rFonts w:ascii="宋体" w:hAnsi="宋体" w:hint="eastAsia"/>
                <w:color w:val="000000"/>
                <w:sz w:val="18"/>
                <w:szCs w:val="18"/>
              </w:rPr>
              <w:t>190113</w:t>
            </w:r>
          </w:p>
        </w:tc>
        <w:tc>
          <w:tcPr>
            <w:tcW w:w="1266" w:type="dxa"/>
            <w:vAlign w:val="center"/>
          </w:tcPr>
          <w:p w14:paraId="27F3AF8F" w14:textId="49D9059D" w:rsidR="003D25AD" w:rsidRDefault="00B24123" w:rsidP="000A2F3D">
            <w:pPr>
              <w:jc w:val="center"/>
              <w:rPr>
                <w:rFonts w:ascii="宋体" w:hAnsi="宋体"/>
                <w:sz w:val="18"/>
                <w:szCs w:val="18"/>
              </w:rPr>
            </w:pPr>
            <w:bookmarkStart w:id="1" w:name="OLE_LINK4"/>
            <w:bookmarkStart w:id="2" w:name="OLE_LINK5"/>
            <w:r>
              <w:rPr>
                <w:rFonts w:ascii="宋体" w:hAnsi="宋体" w:hint="eastAsia"/>
                <w:sz w:val="18"/>
                <w:szCs w:val="18"/>
              </w:rPr>
              <w:t>2</w:t>
            </w:r>
            <w:r w:rsidR="0067530B">
              <w:rPr>
                <w:rFonts w:ascii="宋体" w:hAnsi="宋体" w:hint="eastAsia"/>
                <w:sz w:val="18"/>
                <w:szCs w:val="18"/>
              </w:rPr>
              <w:t>019-01</w:t>
            </w:r>
            <w:r w:rsidR="003D25AD">
              <w:rPr>
                <w:rFonts w:ascii="宋体" w:hAnsi="宋体" w:hint="eastAsia"/>
                <w:sz w:val="18"/>
                <w:szCs w:val="18"/>
              </w:rPr>
              <w:t>-</w:t>
            </w:r>
            <w:bookmarkEnd w:id="1"/>
            <w:bookmarkEnd w:id="2"/>
            <w:r w:rsidR="0067530B">
              <w:rPr>
                <w:rFonts w:ascii="宋体" w:hAnsi="宋体" w:hint="eastAsia"/>
                <w:sz w:val="18"/>
                <w:szCs w:val="18"/>
              </w:rPr>
              <w:t>13</w:t>
            </w:r>
          </w:p>
        </w:tc>
        <w:tc>
          <w:tcPr>
            <w:tcW w:w="810" w:type="dxa"/>
            <w:tcBorders>
              <w:right w:val="single" w:sz="4" w:space="0" w:color="auto"/>
            </w:tcBorders>
            <w:vAlign w:val="center"/>
          </w:tcPr>
          <w:p w14:paraId="4AA2BD7E" w14:textId="421F8B0F" w:rsidR="003D25AD" w:rsidRDefault="003D25AD" w:rsidP="000A2F3D">
            <w:pPr>
              <w:jc w:val="center"/>
              <w:rPr>
                <w:rFonts w:ascii="宋体" w:hAnsi="宋体"/>
                <w:sz w:val="18"/>
                <w:szCs w:val="18"/>
              </w:rPr>
            </w:pPr>
            <w:r>
              <w:rPr>
                <w:rFonts w:ascii="宋体" w:hAnsi="宋体" w:hint="eastAsia"/>
                <w:sz w:val="18"/>
                <w:szCs w:val="18"/>
              </w:rPr>
              <w:t>陈铭阳</w:t>
            </w:r>
          </w:p>
        </w:tc>
        <w:tc>
          <w:tcPr>
            <w:tcW w:w="1604" w:type="dxa"/>
            <w:tcBorders>
              <w:left w:val="single" w:sz="4" w:space="0" w:color="auto"/>
              <w:right w:val="single" w:sz="4" w:space="0" w:color="auto"/>
            </w:tcBorders>
            <w:vAlign w:val="center"/>
          </w:tcPr>
          <w:p w14:paraId="604C5B9F" w14:textId="77777777" w:rsidR="003D25AD" w:rsidRDefault="003D25AD" w:rsidP="000A2F3D">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6C63BC39" w14:textId="77777777" w:rsidR="003D25AD" w:rsidRDefault="003D25AD" w:rsidP="000A2F3D">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4938D243" w14:textId="25B927FC" w:rsidR="003D25AD" w:rsidRDefault="003D25AD" w:rsidP="000A2F3D">
            <w:pPr>
              <w:jc w:val="center"/>
              <w:rPr>
                <w:rFonts w:ascii="宋体" w:hAnsi="宋体"/>
                <w:sz w:val="18"/>
                <w:szCs w:val="18"/>
              </w:rPr>
            </w:pPr>
          </w:p>
        </w:tc>
        <w:tc>
          <w:tcPr>
            <w:tcW w:w="835" w:type="dxa"/>
            <w:tcBorders>
              <w:left w:val="single" w:sz="4" w:space="0" w:color="auto"/>
              <w:right w:val="single" w:sz="4" w:space="0" w:color="auto"/>
            </w:tcBorders>
            <w:vAlign w:val="center"/>
          </w:tcPr>
          <w:p w14:paraId="23E74269" w14:textId="67E07C2E" w:rsidR="003D25AD" w:rsidRDefault="003D25AD" w:rsidP="000A2F3D">
            <w:pPr>
              <w:rPr>
                <w:rFonts w:ascii="宋体" w:hAnsi="宋体"/>
                <w:color w:val="000000"/>
                <w:sz w:val="18"/>
                <w:szCs w:val="18"/>
              </w:rPr>
            </w:pPr>
          </w:p>
        </w:tc>
        <w:tc>
          <w:tcPr>
            <w:tcW w:w="842" w:type="dxa"/>
            <w:tcBorders>
              <w:left w:val="single" w:sz="4" w:space="0" w:color="auto"/>
            </w:tcBorders>
            <w:vAlign w:val="center"/>
          </w:tcPr>
          <w:p w14:paraId="79EB8976" w14:textId="30A819DE" w:rsidR="003D25AD" w:rsidRDefault="003D25AD" w:rsidP="000A2F3D">
            <w:pPr>
              <w:jc w:val="center"/>
              <w:rPr>
                <w:rFonts w:ascii="宋体" w:hAnsi="宋体"/>
                <w:color w:val="000000"/>
                <w:sz w:val="18"/>
                <w:szCs w:val="18"/>
              </w:rPr>
            </w:pPr>
          </w:p>
        </w:tc>
      </w:tr>
    </w:tbl>
    <w:p w14:paraId="22CE7986" w14:textId="77777777" w:rsidR="003D25AD" w:rsidRDefault="003D25AD" w:rsidP="003D25AD">
      <w:pPr>
        <w:ind w:firstLine="420"/>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6618DC2C" w14:textId="77777777" w:rsidR="003D25AD" w:rsidRDefault="003D25AD" w:rsidP="003D25AD">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539AEDF6" w14:textId="77777777" w:rsidR="007A5E42" w:rsidRDefault="007A5E42"/>
    <w:p w14:paraId="79A7D4EC" w14:textId="77777777" w:rsidR="007A5E42" w:rsidRDefault="007A5E42"/>
    <w:p w14:paraId="36A06AC7" w14:textId="77777777" w:rsidR="007A5E42" w:rsidRDefault="007A5E42"/>
    <w:p w14:paraId="432D36AD" w14:textId="77777777" w:rsidR="007A5E42" w:rsidRDefault="007A5E42"/>
    <w:p w14:paraId="38975148" w14:textId="77777777" w:rsidR="007A5E42" w:rsidRDefault="007A5E42"/>
    <w:p w14:paraId="2016071B" w14:textId="77777777" w:rsidR="007A5E42" w:rsidRDefault="007A5E42"/>
    <w:p w14:paraId="081B6962" w14:textId="77777777" w:rsidR="007A5E42" w:rsidRDefault="007A5E42"/>
    <w:p w14:paraId="1EA68E86" w14:textId="77777777" w:rsidR="007A5E42" w:rsidRDefault="007A5E42"/>
    <w:p w14:paraId="76B66DD0" w14:textId="77777777" w:rsidR="007A5E42" w:rsidRDefault="007A5E42"/>
    <w:p w14:paraId="4F9FBB2C" w14:textId="77777777" w:rsidR="007A5E42" w:rsidRDefault="007A5E42"/>
    <w:p w14:paraId="3DDC7581" w14:textId="77777777" w:rsidR="007A5E42" w:rsidRDefault="007A5E42"/>
    <w:p w14:paraId="4D94ACA1" w14:textId="77777777" w:rsidR="007A5E42" w:rsidRDefault="007A5E42"/>
    <w:p w14:paraId="5BAF835D" w14:textId="77777777" w:rsidR="007A5E42" w:rsidRDefault="007A5E42"/>
    <w:p w14:paraId="774F6FAF" w14:textId="77777777" w:rsidR="007A5E42" w:rsidRDefault="007A5E42"/>
    <w:p w14:paraId="582BA952" w14:textId="77777777" w:rsidR="003D25AD" w:rsidRDefault="003D25AD"/>
    <w:p w14:paraId="7C00E4A4" w14:textId="77777777" w:rsidR="003D25AD" w:rsidRDefault="003D25AD"/>
    <w:sdt>
      <w:sdtPr>
        <w:rPr>
          <w:rFonts w:ascii="等线" w:eastAsia="等线" w:hAnsi="等线" w:cstheme="minorBidi"/>
          <w:color w:val="auto"/>
          <w:kern w:val="2"/>
          <w:sz w:val="24"/>
          <w:szCs w:val="22"/>
          <w:lang w:val="zh-CN"/>
        </w:rPr>
        <w:id w:val="2137599717"/>
        <w:docPartObj>
          <w:docPartGallery w:val="Table of Contents"/>
          <w:docPartUnique/>
        </w:docPartObj>
      </w:sdtPr>
      <w:sdtEndPr>
        <w:rPr>
          <w:b/>
          <w:bCs/>
          <w:noProof/>
          <w:lang w:val="en-US"/>
        </w:rPr>
      </w:sdtEndPr>
      <w:sdtContent>
        <w:p w14:paraId="471EBEBA" w14:textId="4BEF8B03" w:rsidR="00C64AEA" w:rsidRDefault="00C64AEA">
          <w:pPr>
            <w:pStyle w:val="a4"/>
          </w:pPr>
          <w:r>
            <w:rPr>
              <w:lang w:val="zh-CN"/>
            </w:rPr>
            <w:t>目录</w:t>
          </w:r>
        </w:p>
        <w:p w14:paraId="37CE852C" w14:textId="77777777" w:rsidR="00C64AEA" w:rsidRDefault="00C64AEA">
          <w:pPr>
            <w:pStyle w:val="11"/>
            <w:tabs>
              <w:tab w:val="right" w:leader="dot" w:pos="8296"/>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535173293" w:history="1">
            <w:r w:rsidRPr="000871FF">
              <w:rPr>
                <w:rStyle w:val="a5"/>
                <w:rFonts w:asciiTheme="majorEastAsia" w:eastAsiaTheme="majorEastAsia" w:hAnsiTheme="majorEastAsia"/>
                <w:noProof/>
              </w:rPr>
              <w:t>1引言</w:t>
            </w:r>
            <w:r>
              <w:rPr>
                <w:noProof/>
                <w:webHidden/>
              </w:rPr>
              <w:tab/>
            </w:r>
            <w:r>
              <w:rPr>
                <w:noProof/>
                <w:webHidden/>
              </w:rPr>
              <w:fldChar w:fldCharType="begin"/>
            </w:r>
            <w:r>
              <w:rPr>
                <w:noProof/>
                <w:webHidden/>
              </w:rPr>
              <w:instrText xml:space="preserve"> PAGEREF _Toc535173293 \h </w:instrText>
            </w:r>
            <w:r>
              <w:rPr>
                <w:noProof/>
                <w:webHidden/>
              </w:rPr>
            </w:r>
            <w:r>
              <w:rPr>
                <w:noProof/>
                <w:webHidden/>
              </w:rPr>
              <w:fldChar w:fldCharType="separate"/>
            </w:r>
            <w:r>
              <w:rPr>
                <w:noProof/>
                <w:webHidden/>
              </w:rPr>
              <w:t>4</w:t>
            </w:r>
            <w:r>
              <w:rPr>
                <w:noProof/>
                <w:webHidden/>
              </w:rPr>
              <w:fldChar w:fldCharType="end"/>
            </w:r>
          </w:hyperlink>
        </w:p>
        <w:p w14:paraId="08D7BEDB" w14:textId="77777777" w:rsidR="00C64AEA" w:rsidRDefault="009F1BC4">
          <w:pPr>
            <w:pStyle w:val="20"/>
            <w:tabs>
              <w:tab w:val="right" w:leader="dot" w:pos="8296"/>
            </w:tabs>
            <w:rPr>
              <w:rFonts w:eastAsiaTheme="minorEastAsia"/>
              <w:smallCaps w:val="0"/>
              <w:noProof/>
              <w:sz w:val="24"/>
              <w:szCs w:val="24"/>
            </w:rPr>
          </w:pPr>
          <w:hyperlink w:anchor="_Toc535173294" w:history="1">
            <w:r w:rsidR="00C64AEA" w:rsidRPr="000871FF">
              <w:rPr>
                <w:rStyle w:val="a5"/>
                <w:rFonts w:ascii="SimSun" w:eastAsia="SimSun" w:hAnsi="SimSun"/>
                <w:noProof/>
              </w:rPr>
              <w:t>1.1编写目的</w:t>
            </w:r>
            <w:r w:rsidR="00C64AEA">
              <w:rPr>
                <w:noProof/>
                <w:webHidden/>
              </w:rPr>
              <w:tab/>
            </w:r>
            <w:r w:rsidR="00C64AEA">
              <w:rPr>
                <w:noProof/>
                <w:webHidden/>
              </w:rPr>
              <w:fldChar w:fldCharType="begin"/>
            </w:r>
            <w:r w:rsidR="00C64AEA">
              <w:rPr>
                <w:noProof/>
                <w:webHidden/>
              </w:rPr>
              <w:instrText xml:space="preserve"> PAGEREF _Toc535173294 \h </w:instrText>
            </w:r>
            <w:r w:rsidR="00C64AEA">
              <w:rPr>
                <w:noProof/>
                <w:webHidden/>
              </w:rPr>
            </w:r>
            <w:r w:rsidR="00C64AEA">
              <w:rPr>
                <w:noProof/>
                <w:webHidden/>
              </w:rPr>
              <w:fldChar w:fldCharType="separate"/>
            </w:r>
            <w:r w:rsidR="00C64AEA">
              <w:rPr>
                <w:noProof/>
                <w:webHidden/>
              </w:rPr>
              <w:t>4</w:t>
            </w:r>
            <w:r w:rsidR="00C64AEA">
              <w:rPr>
                <w:noProof/>
                <w:webHidden/>
              </w:rPr>
              <w:fldChar w:fldCharType="end"/>
            </w:r>
          </w:hyperlink>
        </w:p>
        <w:p w14:paraId="57C1912D" w14:textId="77777777" w:rsidR="00C64AEA" w:rsidRDefault="009F1BC4">
          <w:pPr>
            <w:pStyle w:val="20"/>
            <w:tabs>
              <w:tab w:val="right" w:leader="dot" w:pos="8296"/>
            </w:tabs>
            <w:rPr>
              <w:rFonts w:eastAsiaTheme="minorEastAsia"/>
              <w:smallCaps w:val="0"/>
              <w:noProof/>
              <w:sz w:val="24"/>
              <w:szCs w:val="24"/>
            </w:rPr>
          </w:pPr>
          <w:hyperlink w:anchor="_Toc535173295" w:history="1">
            <w:r w:rsidR="00C64AEA" w:rsidRPr="000871FF">
              <w:rPr>
                <w:rStyle w:val="a5"/>
                <w:rFonts w:ascii="SimSun" w:eastAsia="SimSun" w:hAnsi="SimSun"/>
                <w:noProof/>
              </w:rPr>
              <w:t>1.2背景</w:t>
            </w:r>
            <w:r w:rsidR="00C64AEA">
              <w:rPr>
                <w:noProof/>
                <w:webHidden/>
              </w:rPr>
              <w:tab/>
            </w:r>
            <w:r w:rsidR="00C64AEA">
              <w:rPr>
                <w:noProof/>
                <w:webHidden/>
              </w:rPr>
              <w:fldChar w:fldCharType="begin"/>
            </w:r>
            <w:r w:rsidR="00C64AEA">
              <w:rPr>
                <w:noProof/>
                <w:webHidden/>
              </w:rPr>
              <w:instrText xml:space="preserve"> PAGEREF _Toc535173295 \h </w:instrText>
            </w:r>
            <w:r w:rsidR="00C64AEA">
              <w:rPr>
                <w:noProof/>
                <w:webHidden/>
              </w:rPr>
            </w:r>
            <w:r w:rsidR="00C64AEA">
              <w:rPr>
                <w:noProof/>
                <w:webHidden/>
              </w:rPr>
              <w:fldChar w:fldCharType="separate"/>
            </w:r>
            <w:r w:rsidR="00C64AEA">
              <w:rPr>
                <w:noProof/>
                <w:webHidden/>
              </w:rPr>
              <w:t>4</w:t>
            </w:r>
            <w:r w:rsidR="00C64AEA">
              <w:rPr>
                <w:noProof/>
                <w:webHidden/>
              </w:rPr>
              <w:fldChar w:fldCharType="end"/>
            </w:r>
          </w:hyperlink>
        </w:p>
        <w:p w14:paraId="37EB5F56" w14:textId="77777777" w:rsidR="00C64AEA" w:rsidRDefault="009F1BC4">
          <w:pPr>
            <w:pStyle w:val="20"/>
            <w:tabs>
              <w:tab w:val="right" w:leader="dot" w:pos="8296"/>
            </w:tabs>
            <w:rPr>
              <w:rFonts w:eastAsiaTheme="minorEastAsia"/>
              <w:smallCaps w:val="0"/>
              <w:noProof/>
              <w:sz w:val="24"/>
              <w:szCs w:val="24"/>
            </w:rPr>
          </w:pPr>
          <w:hyperlink w:anchor="_Toc535173296" w:history="1">
            <w:r w:rsidR="00C64AEA" w:rsidRPr="000871FF">
              <w:rPr>
                <w:rStyle w:val="a5"/>
                <w:rFonts w:ascii="SimSun" w:eastAsia="SimSun" w:hAnsi="SimSun"/>
                <w:noProof/>
              </w:rPr>
              <w:t>1.3术语定义</w:t>
            </w:r>
            <w:r w:rsidR="00C64AEA">
              <w:rPr>
                <w:noProof/>
                <w:webHidden/>
              </w:rPr>
              <w:tab/>
            </w:r>
            <w:r w:rsidR="00C64AEA">
              <w:rPr>
                <w:noProof/>
                <w:webHidden/>
              </w:rPr>
              <w:fldChar w:fldCharType="begin"/>
            </w:r>
            <w:r w:rsidR="00C64AEA">
              <w:rPr>
                <w:noProof/>
                <w:webHidden/>
              </w:rPr>
              <w:instrText xml:space="preserve"> PAGEREF _Toc535173296 \h </w:instrText>
            </w:r>
            <w:r w:rsidR="00C64AEA">
              <w:rPr>
                <w:noProof/>
                <w:webHidden/>
              </w:rPr>
            </w:r>
            <w:r w:rsidR="00C64AEA">
              <w:rPr>
                <w:noProof/>
                <w:webHidden/>
              </w:rPr>
              <w:fldChar w:fldCharType="separate"/>
            </w:r>
            <w:r w:rsidR="00C64AEA">
              <w:rPr>
                <w:noProof/>
                <w:webHidden/>
              </w:rPr>
              <w:t>4</w:t>
            </w:r>
            <w:r w:rsidR="00C64AEA">
              <w:rPr>
                <w:noProof/>
                <w:webHidden/>
              </w:rPr>
              <w:fldChar w:fldCharType="end"/>
            </w:r>
          </w:hyperlink>
        </w:p>
        <w:p w14:paraId="5BB546F9" w14:textId="77777777" w:rsidR="00C64AEA" w:rsidRDefault="009F1BC4">
          <w:pPr>
            <w:pStyle w:val="20"/>
            <w:tabs>
              <w:tab w:val="right" w:leader="dot" w:pos="8296"/>
            </w:tabs>
            <w:rPr>
              <w:rFonts w:eastAsiaTheme="minorEastAsia"/>
              <w:smallCaps w:val="0"/>
              <w:noProof/>
              <w:sz w:val="24"/>
              <w:szCs w:val="24"/>
            </w:rPr>
          </w:pPr>
          <w:hyperlink w:anchor="_Toc535173297" w:history="1">
            <w:r w:rsidR="00C64AEA" w:rsidRPr="000871FF">
              <w:rPr>
                <w:rStyle w:val="a5"/>
                <w:rFonts w:ascii="SimSun" w:eastAsia="SimSun" w:hAnsi="SimSun"/>
                <w:noProof/>
              </w:rPr>
              <w:t>1.4参考资料</w:t>
            </w:r>
            <w:r w:rsidR="00C64AEA">
              <w:rPr>
                <w:noProof/>
                <w:webHidden/>
              </w:rPr>
              <w:tab/>
            </w:r>
            <w:r w:rsidR="00C64AEA">
              <w:rPr>
                <w:noProof/>
                <w:webHidden/>
              </w:rPr>
              <w:fldChar w:fldCharType="begin"/>
            </w:r>
            <w:r w:rsidR="00C64AEA">
              <w:rPr>
                <w:noProof/>
                <w:webHidden/>
              </w:rPr>
              <w:instrText xml:space="preserve"> PAGEREF _Toc535173297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5470AB67" w14:textId="77777777" w:rsidR="00C64AEA" w:rsidRDefault="009F1BC4">
          <w:pPr>
            <w:pStyle w:val="11"/>
            <w:tabs>
              <w:tab w:val="right" w:leader="dot" w:pos="8296"/>
            </w:tabs>
            <w:rPr>
              <w:rFonts w:eastAsiaTheme="minorEastAsia"/>
              <w:b w:val="0"/>
              <w:bCs w:val="0"/>
              <w:caps w:val="0"/>
              <w:noProof/>
              <w:sz w:val="24"/>
              <w:szCs w:val="24"/>
            </w:rPr>
          </w:pPr>
          <w:hyperlink w:anchor="_Toc535173298" w:history="1">
            <w:r w:rsidR="00C64AEA" w:rsidRPr="000871FF">
              <w:rPr>
                <w:rStyle w:val="a5"/>
                <w:rFonts w:ascii="SimSun" w:eastAsia="SimSun" w:hAnsi="SimSun"/>
                <w:noProof/>
              </w:rPr>
              <w:t>2实际开发结果</w:t>
            </w:r>
            <w:r w:rsidR="00C64AEA">
              <w:rPr>
                <w:noProof/>
                <w:webHidden/>
              </w:rPr>
              <w:tab/>
            </w:r>
            <w:r w:rsidR="00C64AEA">
              <w:rPr>
                <w:noProof/>
                <w:webHidden/>
              </w:rPr>
              <w:fldChar w:fldCharType="begin"/>
            </w:r>
            <w:r w:rsidR="00C64AEA">
              <w:rPr>
                <w:noProof/>
                <w:webHidden/>
              </w:rPr>
              <w:instrText xml:space="preserve"> PAGEREF _Toc535173298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016C6C4F" w14:textId="77777777" w:rsidR="00C64AEA" w:rsidRDefault="009F1BC4">
          <w:pPr>
            <w:pStyle w:val="20"/>
            <w:tabs>
              <w:tab w:val="right" w:leader="dot" w:pos="8296"/>
            </w:tabs>
            <w:rPr>
              <w:rFonts w:eastAsiaTheme="minorEastAsia"/>
              <w:smallCaps w:val="0"/>
              <w:noProof/>
              <w:sz w:val="24"/>
              <w:szCs w:val="24"/>
            </w:rPr>
          </w:pPr>
          <w:hyperlink w:anchor="_Toc535173299" w:history="1">
            <w:r w:rsidR="00C64AEA" w:rsidRPr="000871FF">
              <w:rPr>
                <w:rStyle w:val="a5"/>
                <w:rFonts w:ascii="SimSun" w:eastAsia="SimSun" w:hAnsi="SimSun"/>
                <w:noProof/>
              </w:rPr>
              <w:t>2.1产品</w:t>
            </w:r>
            <w:r w:rsidR="00C64AEA">
              <w:rPr>
                <w:noProof/>
                <w:webHidden/>
              </w:rPr>
              <w:tab/>
            </w:r>
            <w:r w:rsidR="00C64AEA">
              <w:rPr>
                <w:noProof/>
                <w:webHidden/>
              </w:rPr>
              <w:fldChar w:fldCharType="begin"/>
            </w:r>
            <w:r w:rsidR="00C64AEA">
              <w:rPr>
                <w:noProof/>
                <w:webHidden/>
              </w:rPr>
              <w:instrText xml:space="preserve"> PAGEREF _Toc535173299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3783B6AA" w14:textId="77777777" w:rsidR="00C64AEA" w:rsidRDefault="009F1BC4">
          <w:pPr>
            <w:pStyle w:val="31"/>
            <w:tabs>
              <w:tab w:val="right" w:leader="dot" w:pos="8296"/>
            </w:tabs>
            <w:rPr>
              <w:rFonts w:eastAsiaTheme="minorEastAsia"/>
              <w:i w:val="0"/>
              <w:iCs w:val="0"/>
              <w:noProof/>
              <w:sz w:val="24"/>
              <w:szCs w:val="24"/>
            </w:rPr>
          </w:pPr>
          <w:hyperlink w:anchor="_Toc535173300" w:history="1">
            <w:r w:rsidR="00C64AEA" w:rsidRPr="000871FF">
              <w:rPr>
                <w:rStyle w:val="a5"/>
                <w:rFonts w:asciiTheme="minorEastAsia" w:hAnsiTheme="minorEastAsia"/>
                <w:noProof/>
              </w:rPr>
              <w:t>2.1.1</w:t>
            </w:r>
            <w:r w:rsidR="00C64AEA" w:rsidRPr="000871FF">
              <w:rPr>
                <w:rStyle w:val="a5"/>
                <w:rFonts w:asciiTheme="minorEastAsia" w:hAnsiTheme="minorEastAsia"/>
                <w:noProof/>
              </w:rPr>
              <w:t>服务器</w:t>
            </w:r>
            <w:r w:rsidR="00C64AEA">
              <w:rPr>
                <w:noProof/>
                <w:webHidden/>
              </w:rPr>
              <w:tab/>
            </w:r>
            <w:r w:rsidR="00C64AEA">
              <w:rPr>
                <w:noProof/>
                <w:webHidden/>
              </w:rPr>
              <w:fldChar w:fldCharType="begin"/>
            </w:r>
            <w:r w:rsidR="00C64AEA">
              <w:rPr>
                <w:noProof/>
                <w:webHidden/>
              </w:rPr>
              <w:instrText xml:space="preserve"> PAGEREF _Toc535173300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530378CA" w14:textId="77777777" w:rsidR="00C64AEA" w:rsidRDefault="009F1BC4">
          <w:pPr>
            <w:pStyle w:val="31"/>
            <w:tabs>
              <w:tab w:val="right" w:leader="dot" w:pos="8296"/>
            </w:tabs>
            <w:rPr>
              <w:rFonts w:eastAsiaTheme="minorEastAsia"/>
              <w:i w:val="0"/>
              <w:iCs w:val="0"/>
              <w:noProof/>
              <w:sz w:val="24"/>
              <w:szCs w:val="24"/>
            </w:rPr>
          </w:pPr>
          <w:hyperlink w:anchor="_Toc535173301" w:history="1">
            <w:r w:rsidR="00C64AEA" w:rsidRPr="000871FF">
              <w:rPr>
                <w:rStyle w:val="a5"/>
                <w:rFonts w:asciiTheme="majorEastAsia" w:eastAsiaTheme="majorEastAsia" w:hAnsiTheme="majorEastAsia"/>
                <w:noProof/>
              </w:rPr>
              <w:t>2.1.2客户端</w:t>
            </w:r>
            <w:r w:rsidR="00C64AEA">
              <w:rPr>
                <w:noProof/>
                <w:webHidden/>
              </w:rPr>
              <w:tab/>
            </w:r>
            <w:r w:rsidR="00C64AEA">
              <w:rPr>
                <w:noProof/>
                <w:webHidden/>
              </w:rPr>
              <w:fldChar w:fldCharType="begin"/>
            </w:r>
            <w:r w:rsidR="00C64AEA">
              <w:rPr>
                <w:noProof/>
                <w:webHidden/>
              </w:rPr>
              <w:instrText xml:space="preserve"> PAGEREF _Toc535173301 \h </w:instrText>
            </w:r>
            <w:r w:rsidR="00C64AEA">
              <w:rPr>
                <w:noProof/>
                <w:webHidden/>
              </w:rPr>
            </w:r>
            <w:r w:rsidR="00C64AEA">
              <w:rPr>
                <w:noProof/>
                <w:webHidden/>
              </w:rPr>
              <w:fldChar w:fldCharType="separate"/>
            </w:r>
            <w:r w:rsidR="00C64AEA">
              <w:rPr>
                <w:noProof/>
                <w:webHidden/>
              </w:rPr>
              <w:t>5</w:t>
            </w:r>
            <w:r w:rsidR="00C64AEA">
              <w:rPr>
                <w:noProof/>
                <w:webHidden/>
              </w:rPr>
              <w:fldChar w:fldCharType="end"/>
            </w:r>
          </w:hyperlink>
        </w:p>
        <w:p w14:paraId="473DCB4D" w14:textId="77777777" w:rsidR="00C64AEA" w:rsidRDefault="009F1BC4">
          <w:pPr>
            <w:pStyle w:val="20"/>
            <w:tabs>
              <w:tab w:val="right" w:leader="dot" w:pos="8296"/>
            </w:tabs>
            <w:rPr>
              <w:rFonts w:eastAsiaTheme="minorEastAsia"/>
              <w:smallCaps w:val="0"/>
              <w:noProof/>
              <w:sz w:val="24"/>
              <w:szCs w:val="24"/>
            </w:rPr>
          </w:pPr>
          <w:hyperlink w:anchor="_Toc535173302" w:history="1">
            <w:r w:rsidR="00C64AEA" w:rsidRPr="000871FF">
              <w:rPr>
                <w:rStyle w:val="a5"/>
                <w:rFonts w:asciiTheme="minorEastAsia" w:hAnsiTheme="minorEastAsia"/>
                <w:noProof/>
              </w:rPr>
              <w:t>2.2</w:t>
            </w:r>
            <w:r w:rsidR="00C64AEA" w:rsidRPr="000871FF">
              <w:rPr>
                <w:rStyle w:val="a5"/>
                <w:rFonts w:asciiTheme="minorEastAsia" w:hAnsiTheme="minorEastAsia"/>
                <w:noProof/>
              </w:rPr>
              <w:t>主要功能和性能</w:t>
            </w:r>
            <w:r w:rsidR="00C64AEA">
              <w:rPr>
                <w:noProof/>
                <w:webHidden/>
              </w:rPr>
              <w:tab/>
            </w:r>
            <w:r w:rsidR="00C64AEA">
              <w:rPr>
                <w:noProof/>
                <w:webHidden/>
              </w:rPr>
              <w:fldChar w:fldCharType="begin"/>
            </w:r>
            <w:r w:rsidR="00C64AEA">
              <w:rPr>
                <w:noProof/>
                <w:webHidden/>
              </w:rPr>
              <w:instrText xml:space="preserve"> PAGEREF _Toc535173302 \h </w:instrText>
            </w:r>
            <w:r w:rsidR="00C64AEA">
              <w:rPr>
                <w:noProof/>
                <w:webHidden/>
              </w:rPr>
            </w:r>
            <w:r w:rsidR="00C64AEA">
              <w:rPr>
                <w:noProof/>
                <w:webHidden/>
              </w:rPr>
              <w:fldChar w:fldCharType="separate"/>
            </w:r>
            <w:r w:rsidR="00C64AEA">
              <w:rPr>
                <w:noProof/>
                <w:webHidden/>
              </w:rPr>
              <w:t>6</w:t>
            </w:r>
            <w:r w:rsidR="00C64AEA">
              <w:rPr>
                <w:noProof/>
                <w:webHidden/>
              </w:rPr>
              <w:fldChar w:fldCharType="end"/>
            </w:r>
          </w:hyperlink>
        </w:p>
        <w:p w14:paraId="28AD34B9" w14:textId="77777777" w:rsidR="00C64AEA" w:rsidRDefault="009F1BC4">
          <w:pPr>
            <w:pStyle w:val="31"/>
            <w:tabs>
              <w:tab w:val="right" w:leader="dot" w:pos="8296"/>
            </w:tabs>
            <w:rPr>
              <w:rFonts w:eastAsiaTheme="minorEastAsia"/>
              <w:i w:val="0"/>
              <w:iCs w:val="0"/>
              <w:noProof/>
              <w:sz w:val="24"/>
              <w:szCs w:val="24"/>
            </w:rPr>
          </w:pPr>
          <w:hyperlink w:anchor="_Toc535173303" w:history="1">
            <w:r w:rsidR="00C64AEA" w:rsidRPr="000871FF">
              <w:rPr>
                <w:rStyle w:val="a5"/>
                <w:rFonts w:asciiTheme="majorEastAsia" w:eastAsiaTheme="majorEastAsia" w:hAnsiTheme="majorEastAsia"/>
                <w:noProof/>
              </w:rPr>
              <w:t>2.2.1功能</w:t>
            </w:r>
            <w:r w:rsidR="00C64AEA">
              <w:rPr>
                <w:noProof/>
                <w:webHidden/>
              </w:rPr>
              <w:tab/>
            </w:r>
            <w:r w:rsidR="00C64AEA">
              <w:rPr>
                <w:noProof/>
                <w:webHidden/>
              </w:rPr>
              <w:fldChar w:fldCharType="begin"/>
            </w:r>
            <w:r w:rsidR="00C64AEA">
              <w:rPr>
                <w:noProof/>
                <w:webHidden/>
              </w:rPr>
              <w:instrText xml:space="preserve"> PAGEREF _Toc535173303 \h </w:instrText>
            </w:r>
            <w:r w:rsidR="00C64AEA">
              <w:rPr>
                <w:noProof/>
                <w:webHidden/>
              </w:rPr>
            </w:r>
            <w:r w:rsidR="00C64AEA">
              <w:rPr>
                <w:noProof/>
                <w:webHidden/>
              </w:rPr>
              <w:fldChar w:fldCharType="separate"/>
            </w:r>
            <w:r w:rsidR="00C64AEA">
              <w:rPr>
                <w:noProof/>
                <w:webHidden/>
              </w:rPr>
              <w:t>6</w:t>
            </w:r>
            <w:r w:rsidR="00C64AEA">
              <w:rPr>
                <w:noProof/>
                <w:webHidden/>
              </w:rPr>
              <w:fldChar w:fldCharType="end"/>
            </w:r>
          </w:hyperlink>
        </w:p>
        <w:p w14:paraId="17CC5854" w14:textId="77777777" w:rsidR="00C64AEA" w:rsidRDefault="009F1BC4">
          <w:pPr>
            <w:pStyle w:val="31"/>
            <w:tabs>
              <w:tab w:val="right" w:leader="dot" w:pos="8296"/>
            </w:tabs>
            <w:rPr>
              <w:rFonts w:eastAsiaTheme="minorEastAsia"/>
              <w:i w:val="0"/>
              <w:iCs w:val="0"/>
              <w:noProof/>
              <w:sz w:val="24"/>
              <w:szCs w:val="24"/>
            </w:rPr>
          </w:pPr>
          <w:hyperlink w:anchor="_Toc535173304" w:history="1">
            <w:r w:rsidR="00C64AEA" w:rsidRPr="000871FF">
              <w:rPr>
                <w:rStyle w:val="a5"/>
                <w:rFonts w:asciiTheme="minorEastAsia" w:hAnsiTheme="minorEastAsia"/>
                <w:noProof/>
              </w:rPr>
              <w:t>2.2.2</w:t>
            </w:r>
            <w:r w:rsidR="00C64AEA" w:rsidRPr="000871FF">
              <w:rPr>
                <w:rStyle w:val="a5"/>
                <w:rFonts w:asciiTheme="minorEastAsia" w:hAnsiTheme="minorEastAsia"/>
                <w:noProof/>
              </w:rPr>
              <w:t>性能</w:t>
            </w:r>
            <w:r w:rsidR="00C64AEA">
              <w:rPr>
                <w:noProof/>
                <w:webHidden/>
              </w:rPr>
              <w:tab/>
            </w:r>
            <w:r w:rsidR="00C64AEA">
              <w:rPr>
                <w:noProof/>
                <w:webHidden/>
              </w:rPr>
              <w:fldChar w:fldCharType="begin"/>
            </w:r>
            <w:r w:rsidR="00C64AEA">
              <w:rPr>
                <w:noProof/>
                <w:webHidden/>
              </w:rPr>
              <w:instrText xml:space="preserve"> PAGEREF _Toc535173304 \h </w:instrText>
            </w:r>
            <w:r w:rsidR="00C64AEA">
              <w:rPr>
                <w:noProof/>
                <w:webHidden/>
              </w:rPr>
            </w:r>
            <w:r w:rsidR="00C64AEA">
              <w:rPr>
                <w:noProof/>
                <w:webHidden/>
              </w:rPr>
              <w:fldChar w:fldCharType="separate"/>
            </w:r>
            <w:r w:rsidR="00C64AEA">
              <w:rPr>
                <w:noProof/>
                <w:webHidden/>
              </w:rPr>
              <w:t>9</w:t>
            </w:r>
            <w:r w:rsidR="00C64AEA">
              <w:rPr>
                <w:noProof/>
                <w:webHidden/>
              </w:rPr>
              <w:fldChar w:fldCharType="end"/>
            </w:r>
          </w:hyperlink>
        </w:p>
        <w:p w14:paraId="15654E0F" w14:textId="77777777" w:rsidR="00C64AEA" w:rsidRDefault="009F1BC4">
          <w:pPr>
            <w:pStyle w:val="20"/>
            <w:tabs>
              <w:tab w:val="right" w:leader="dot" w:pos="8296"/>
            </w:tabs>
            <w:rPr>
              <w:rFonts w:eastAsiaTheme="minorEastAsia"/>
              <w:smallCaps w:val="0"/>
              <w:noProof/>
              <w:sz w:val="24"/>
              <w:szCs w:val="24"/>
            </w:rPr>
          </w:pPr>
          <w:hyperlink w:anchor="_Toc535173305" w:history="1">
            <w:r w:rsidR="00C64AEA" w:rsidRPr="000871FF">
              <w:rPr>
                <w:rStyle w:val="a5"/>
                <w:rFonts w:asciiTheme="minorEastAsia" w:hAnsiTheme="minorEastAsia"/>
                <w:noProof/>
              </w:rPr>
              <w:t>2.3</w:t>
            </w:r>
            <w:r w:rsidR="00C64AEA" w:rsidRPr="000871FF">
              <w:rPr>
                <w:rStyle w:val="a5"/>
                <w:rFonts w:asciiTheme="minorEastAsia" w:hAnsiTheme="minorEastAsia"/>
                <w:noProof/>
              </w:rPr>
              <w:t>基本流程</w:t>
            </w:r>
            <w:r w:rsidR="00C64AEA">
              <w:rPr>
                <w:noProof/>
                <w:webHidden/>
              </w:rPr>
              <w:tab/>
            </w:r>
            <w:r w:rsidR="00C64AEA">
              <w:rPr>
                <w:noProof/>
                <w:webHidden/>
              </w:rPr>
              <w:fldChar w:fldCharType="begin"/>
            </w:r>
            <w:r w:rsidR="00C64AEA">
              <w:rPr>
                <w:noProof/>
                <w:webHidden/>
              </w:rPr>
              <w:instrText xml:space="preserve"> PAGEREF _Toc535173305 \h </w:instrText>
            </w:r>
            <w:r w:rsidR="00C64AEA">
              <w:rPr>
                <w:noProof/>
                <w:webHidden/>
              </w:rPr>
            </w:r>
            <w:r w:rsidR="00C64AEA">
              <w:rPr>
                <w:noProof/>
                <w:webHidden/>
              </w:rPr>
              <w:fldChar w:fldCharType="separate"/>
            </w:r>
            <w:r w:rsidR="00C64AEA">
              <w:rPr>
                <w:noProof/>
                <w:webHidden/>
              </w:rPr>
              <w:t>9</w:t>
            </w:r>
            <w:r w:rsidR="00C64AEA">
              <w:rPr>
                <w:noProof/>
                <w:webHidden/>
              </w:rPr>
              <w:fldChar w:fldCharType="end"/>
            </w:r>
          </w:hyperlink>
        </w:p>
        <w:p w14:paraId="6A704A1F" w14:textId="77777777" w:rsidR="00C64AEA" w:rsidRDefault="009F1BC4">
          <w:pPr>
            <w:pStyle w:val="20"/>
            <w:tabs>
              <w:tab w:val="right" w:leader="dot" w:pos="8296"/>
            </w:tabs>
            <w:rPr>
              <w:rFonts w:eastAsiaTheme="minorEastAsia"/>
              <w:smallCaps w:val="0"/>
              <w:noProof/>
              <w:sz w:val="24"/>
              <w:szCs w:val="24"/>
            </w:rPr>
          </w:pPr>
          <w:hyperlink w:anchor="_Toc535173306" w:history="1">
            <w:r w:rsidR="00C64AEA" w:rsidRPr="000871FF">
              <w:rPr>
                <w:rStyle w:val="a5"/>
                <w:rFonts w:asciiTheme="minorEastAsia" w:hAnsiTheme="minorEastAsia"/>
                <w:noProof/>
              </w:rPr>
              <w:t>2.4</w:t>
            </w:r>
            <w:r w:rsidR="00C64AEA" w:rsidRPr="000871FF">
              <w:rPr>
                <w:rStyle w:val="a5"/>
                <w:rFonts w:asciiTheme="minorEastAsia" w:hAnsiTheme="minorEastAsia"/>
                <w:noProof/>
              </w:rPr>
              <w:t>进度</w:t>
            </w:r>
            <w:r w:rsidR="00C64AEA">
              <w:rPr>
                <w:noProof/>
                <w:webHidden/>
              </w:rPr>
              <w:tab/>
            </w:r>
            <w:r w:rsidR="00C64AEA">
              <w:rPr>
                <w:noProof/>
                <w:webHidden/>
              </w:rPr>
              <w:fldChar w:fldCharType="begin"/>
            </w:r>
            <w:r w:rsidR="00C64AEA">
              <w:rPr>
                <w:noProof/>
                <w:webHidden/>
              </w:rPr>
              <w:instrText xml:space="preserve"> PAGEREF _Toc535173306 \h </w:instrText>
            </w:r>
            <w:r w:rsidR="00C64AEA">
              <w:rPr>
                <w:noProof/>
                <w:webHidden/>
              </w:rPr>
            </w:r>
            <w:r w:rsidR="00C64AEA">
              <w:rPr>
                <w:noProof/>
                <w:webHidden/>
              </w:rPr>
              <w:fldChar w:fldCharType="separate"/>
            </w:r>
            <w:r w:rsidR="00C64AEA">
              <w:rPr>
                <w:noProof/>
                <w:webHidden/>
              </w:rPr>
              <w:t>9</w:t>
            </w:r>
            <w:r w:rsidR="00C64AEA">
              <w:rPr>
                <w:noProof/>
                <w:webHidden/>
              </w:rPr>
              <w:fldChar w:fldCharType="end"/>
            </w:r>
          </w:hyperlink>
        </w:p>
        <w:p w14:paraId="70D87BB3" w14:textId="77777777" w:rsidR="00C64AEA" w:rsidRDefault="009F1BC4">
          <w:pPr>
            <w:pStyle w:val="20"/>
            <w:tabs>
              <w:tab w:val="right" w:leader="dot" w:pos="8296"/>
            </w:tabs>
            <w:rPr>
              <w:rFonts w:eastAsiaTheme="minorEastAsia"/>
              <w:smallCaps w:val="0"/>
              <w:noProof/>
              <w:sz w:val="24"/>
              <w:szCs w:val="24"/>
            </w:rPr>
          </w:pPr>
          <w:hyperlink w:anchor="_Toc535173307" w:history="1">
            <w:r w:rsidR="00C64AEA" w:rsidRPr="000871FF">
              <w:rPr>
                <w:rStyle w:val="a5"/>
                <w:rFonts w:asciiTheme="majorEastAsia" w:eastAsiaTheme="majorEastAsia" w:hAnsiTheme="majorEastAsia"/>
                <w:noProof/>
              </w:rPr>
              <w:t>2.5费用</w:t>
            </w:r>
            <w:r w:rsidR="00C64AEA">
              <w:rPr>
                <w:noProof/>
                <w:webHidden/>
              </w:rPr>
              <w:tab/>
            </w:r>
            <w:r w:rsidR="00C64AEA">
              <w:rPr>
                <w:noProof/>
                <w:webHidden/>
              </w:rPr>
              <w:fldChar w:fldCharType="begin"/>
            </w:r>
            <w:r w:rsidR="00C64AEA">
              <w:rPr>
                <w:noProof/>
                <w:webHidden/>
              </w:rPr>
              <w:instrText xml:space="preserve"> PAGEREF _Toc535173307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3C0E6635" w14:textId="77777777" w:rsidR="00C64AEA" w:rsidRDefault="009F1BC4">
          <w:pPr>
            <w:pStyle w:val="11"/>
            <w:tabs>
              <w:tab w:val="right" w:leader="dot" w:pos="8296"/>
            </w:tabs>
            <w:rPr>
              <w:rFonts w:eastAsiaTheme="minorEastAsia"/>
              <w:b w:val="0"/>
              <w:bCs w:val="0"/>
              <w:caps w:val="0"/>
              <w:noProof/>
              <w:sz w:val="24"/>
              <w:szCs w:val="24"/>
            </w:rPr>
          </w:pPr>
          <w:hyperlink w:anchor="_Toc535173308" w:history="1">
            <w:r w:rsidR="00C64AEA" w:rsidRPr="000871FF">
              <w:rPr>
                <w:rStyle w:val="a5"/>
                <w:noProof/>
              </w:rPr>
              <w:t>3.</w:t>
            </w:r>
            <w:r w:rsidR="00C64AEA" w:rsidRPr="000871FF">
              <w:rPr>
                <w:rStyle w:val="a5"/>
                <w:noProof/>
              </w:rPr>
              <w:t>开发工作评价</w:t>
            </w:r>
            <w:r w:rsidR="00C64AEA">
              <w:rPr>
                <w:noProof/>
                <w:webHidden/>
              </w:rPr>
              <w:tab/>
            </w:r>
            <w:r w:rsidR="00C64AEA">
              <w:rPr>
                <w:noProof/>
                <w:webHidden/>
              </w:rPr>
              <w:fldChar w:fldCharType="begin"/>
            </w:r>
            <w:r w:rsidR="00C64AEA">
              <w:rPr>
                <w:noProof/>
                <w:webHidden/>
              </w:rPr>
              <w:instrText xml:space="preserve"> PAGEREF _Toc535173308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0F73D38D" w14:textId="77777777" w:rsidR="00C64AEA" w:rsidRDefault="009F1BC4">
          <w:pPr>
            <w:pStyle w:val="20"/>
            <w:tabs>
              <w:tab w:val="right" w:leader="dot" w:pos="8296"/>
            </w:tabs>
            <w:rPr>
              <w:rFonts w:eastAsiaTheme="minorEastAsia"/>
              <w:smallCaps w:val="0"/>
              <w:noProof/>
              <w:sz w:val="24"/>
              <w:szCs w:val="24"/>
            </w:rPr>
          </w:pPr>
          <w:hyperlink w:anchor="_Toc535173309" w:history="1">
            <w:r w:rsidR="00C64AEA" w:rsidRPr="000871FF">
              <w:rPr>
                <w:rStyle w:val="a5"/>
                <w:rFonts w:ascii="SimSun" w:eastAsia="SimSun" w:hAnsi="SimSun"/>
                <w:noProof/>
              </w:rPr>
              <w:t>3.1对工作效率的评价</w:t>
            </w:r>
            <w:r w:rsidR="00C64AEA">
              <w:rPr>
                <w:noProof/>
                <w:webHidden/>
              </w:rPr>
              <w:tab/>
            </w:r>
            <w:r w:rsidR="00C64AEA">
              <w:rPr>
                <w:noProof/>
                <w:webHidden/>
              </w:rPr>
              <w:fldChar w:fldCharType="begin"/>
            </w:r>
            <w:r w:rsidR="00C64AEA">
              <w:rPr>
                <w:noProof/>
                <w:webHidden/>
              </w:rPr>
              <w:instrText xml:space="preserve"> PAGEREF _Toc535173309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698788F5" w14:textId="77777777" w:rsidR="00C64AEA" w:rsidRDefault="009F1BC4">
          <w:pPr>
            <w:pStyle w:val="20"/>
            <w:tabs>
              <w:tab w:val="right" w:leader="dot" w:pos="8296"/>
            </w:tabs>
            <w:rPr>
              <w:rFonts w:eastAsiaTheme="minorEastAsia"/>
              <w:smallCaps w:val="0"/>
              <w:noProof/>
              <w:sz w:val="24"/>
              <w:szCs w:val="24"/>
            </w:rPr>
          </w:pPr>
          <w:hyperlink w:anchor="_Toc535173310" w:history="1">
            <w:r w:rsidR="00C64AEA" w:rsidRPr="000871FF">
              <w:rPr>
                <w:rStyle w:val="a5"/>
                <w:rFonts w:asciiTheme="majorEastAsia" w:eastAsiaTheme="majorEastAsia" w:hAnsiTheme="majorEastAsia"/>
                <w:noProof/>
              </w:rPr>
              <w:t>3.2对产品质量的评价</w:t>
            </w:r>
            <w:r w:rsidR="00C64AEA">
              <w:rPr>
                <w:noProof/>
                <w:webHidden/>
              </w:rPr>
              <w:tab/>
            </w:r>
            <w:r w:rsidR="00C64AEA">
              <w:rPr>
                <w:noProof/>
                <w:webHidden/>
              </w:rPr>
              <w:fldChar w:fldCharType="begin"/>
            </w:r>
            <w:r w:rsidR="00C64AEA">
              <w:rPr>
                <w:noProof/>
                <w:webHidden/>
              </w:rPr>
              <w:instrText xml:space="preserve"> PAGEREF _Toc535173310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0F9E1CD0" w14:textId="77777777" w:rsidR="00C64AEA" w:rsidRDefault="009F1BC4">
          <w:pPr>
            <w:pStyle w:val="20"/>
            <w:tabs>
              <w:tab w:val="right" w:leader="dot" w:pos="8296"/>
            </w:tabs>
            <w:rPr>
              <w:rFonts w:eastAsiaTheme="minorEastAsia"/>
              <w:smallCaps w:val="0"/>
              <w:noProof/>
              <w:sz w:val="24"/>
              <w:szCs w:val="24"/>
            </w:rPr>
          </w:pPr>
          <w:hyperlink w:anchor="_Toc535173311" w:history="1">
            <w:r w:rsidR="00C64AEA" w:rsidRPr="000871FF">
              <w:rPr>
                <w:rStyle w:val="a5"/>
                <w:rFonts w:asciiTheme="minorEastAsia" w:hAnsiTheme="minorEastAsia"/>
                <w:noProof/>
              </w:rPr>
              <w:t>3.3</w:t>
            </w:r>
            <w:r w:rsidR="00C64AEA" w:rsidRPr="000871FF">
              <w:rPr>
                <w:rStyle w:val="a5"/>
                <w:rFonts w:asciiTheme="minorEastAsia" w:hAnsiTheme="minorEastAsia"/>
                <w:noProof/>
              </w:rPr>
              <w:t>对技术方法的评价</w:t>
            </w:r>
            <w:r w:rsidR="00C64AEA">
              <w:rPr>
                <w:noProof/>
                <w:webHidden/>
              </w:rPr>
              <w:tab/>
            </w:r>
            <w:r w:rsidR="00C64AEA">
              <w:rPr>
                <w:noProof/>
                <w:webHidden/>
              </w:rPr>
              <w:fldChar w:fldCharType="begin"/>
            </w:r>
            <w:r w:rsidR="00C64AEA">
              <w:rPr>
                <w:noProof/>
                <w:webHidden/>
              </w:rPr>
              <w:instrText xml:space="preserve"> PAGEREF _Toc535173311 \h </w:instrText>
            </w:r>
            <w:r w:rsidR="00C64AEA">
              <w:rPr>
                <w:noProof/>
                <w:webHidden/>
              </w:rPr>
            </w:r>
            <w:r w:rsidR="00C64AEA">
              <w:rPr>
                <w:noProof/>
                <w:webHidden/>
              </w:rPr>
              <w:fldChar w:fldCharType="separate"/>
            </w:r>
            <w:r w:rsidR="00C64AEA">
              <w:rPr>
                <w:noProof/>
                <w:webHidden/>
              </w:rPr>
              <w:t>10</w:t>
            </w:r>
            <w:r w:rsidR="00C64AEA">
              <w:rPr>
                <w:noProof/>
                <w:webHidden/>
              </w:rPr>
              <w:fldChar w:fldCharType="end"/>
            </w:r>
          </w:hyperlink>
        </w:p>
        <w:p w14:paraId="3FC40A11" w14:textId="77777777" w:rsidR="00C64AEA" w:rsidRDefault="009F1BC4">
          <w:pPr>
            <w:pStyle w:val="20"/>
            <w:tabs>
              <w:tab w:val="right" w:leader="dot" w:pos="8296"/>
            </w:tabs>
            <w:rPr>
              <w:rFonts w:eastAsiaTheme="minorEastAsia"/>
              <w:smallCaps w:val="0"/>
              <w:noProof/>
              <w:sz w:val="24"/>
              <w:szCs w:val="24"/>
            </w:rPr>
          </w:pPr>
          <w:hyperlink w:anchor="_Toc535173312" w:history="1">
            <w:r w:rsidR="00C64AEA" w:rsidRPr="000871FF">
              <w:rPr>
                <w:rStyle w:val="a5"/>
                <w:rFonts w:asciiTheme="majorEastAsia" w:eastAsiaTheme="majorEastAsia" w:hAnsiTheme="majorEastAsia"/>
                <w:noProof/>
              </w:rPr>
              <w:t>3.4出错原因的分析</w:t>
            </w:r>
            <w:r w:rsidR="00C64AEA">
              <w:rPr>
                <w:noProof/>
                <w:webHidden/>
              </w:rPr>
              <w:tab/>
            </w:r>
            <w:r w:rsidR="00C64AEA">
              <w:rPr>
                <w:noProof/>
                <w:webHidden/>
              </w:rPr>
              <w:fldChar w:fldCharType="begin"/>
            </w:r>
            <w:r w:rsidR="00C64AEA">
              <w:rPr>
                <w:noProof/>
                <w:webHidden/>
              </w:rPr>
              <w:instrText xml:space="preserve"> PAGEREF _Toc535173312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5EC2F1FC" w14:textId="77777777" w:rsidR="00C64AEA" w:rsidRDefault="009F1BC4">
          <w:pPr>
            <w:pStyle w:val="11"/>
            <w:tabs>
              <w:tab w:val="right" w:leader="dot" w:pos="8296"/>
            </w:tabs>
            <w:rPr>
              <w:rFonts w:eastAsiaTheme="minorEastAsia"/>
              <w:b w:val="0"/>
              <w:bCs w:val="0"/>
              <w:caps w:val="0"/>
              <w:noProof/>
              <w:sz w:val="24"/>
              <w:szCs w:val="24"/>
            </w:rPr>
          </w:pPr>
          <w:hyperlink w:anchor="_Toc535173313" w:history="1">
            <w:r w:rsidR="00C64AEA" w:rsidRPr="000871FF">
              <w:rPr>
                <w:rStyle w:val="a5"/>
                <w:rFonts w:asciiTheme="majorEastAsia" w:eastAsiaTheme="majorEastAsia" w:hAnsiTheme="majorEastAsia"/>
                <w:noProof/>
              </w:rPr>
              <w:t>4团队总体经验与教训</w:t>
            </w:r>
            <w:r w:rsidR="00C64AEA">
              <w:rPr>
                <w:noProof/>
                <w:webHidden/>
              </w:rPr>
              <w:tab/>
            </w:r>
            <w:r w:rsidR="00C64AEA">
              <w:rPr>
                <w:noProof/>
                <w:webHidden/>
              </w:rPr>
              <w:fldChar w:fldCharType="begin"/>
            </w:r>
            <w:r w:rsidR="00C64AEA">
              <w:rPr>
                <w:noProof/>
                <w:webHidden/>
              </w:rPr>
              <w:instrText xml:space="preserve"> PAGEREF _Toc535173313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77CA3925" w14:textId="77777777" w:rsidR="00C64AEA" w:rsidRDefault="009F1BC4">
          <w:pPr>
            <w:pStyle w:val="11"/>
            <w:tabs>
              <w:tab w:val="right" w:leader="dot" w:pos="8296"/>
            </w:tabs>
            <w:rPr>
              <w:rFonts w:eastAsiaTheme="minorEastAsia"/>
              <w:b w:val="0"/>
              <w:bCs w:val="0"/>
              <w:caps w:val="0"/>
              <w:noProof/>
              <w:sz w:val="24"/>
              <w:szCs w:val="24"/>
            </w:rPr>
          </w:pPr>
          <w:hyperlink w:anchor="_Toc535173314" w:history="1">
            <w:r w:rsidR="00C64AEA" w:rsidRPr="000871FF">
              <w:rPr>
                <w:rStyle w:val="a5"/>
                <w:rFonts w:asciiTheme="majorEastAsia" w:eastAsiaTheme="majorEastAsia" w:hAnsiTheme="majorEastAsia"/>
                <w:noProof/>
              </w:rPr>
              <w:t>5.个人经验与教训</w:t>
            </w:r>
            <w:r w:rsidR="00C64AEA">
              <w:rPr>
                <w:noProof/>
                <w:webHidden/>
              </w:rPr>
              <w:tab/>
            </w:r>
            <w:r w:rsidR="00C64AEA">
              <w:rPr>
                <w:noProof/>
                <w:webHidden/>
              </w:rPr>
              <w:fldChar w:fldCharType="begin"/>
            </w:r>
            <w:r w:rsidR="00C64AEA">
              <w:rPr>
                <w:noProof/>
                <w:webHidden/>
              </w:rPr>
              <w:instrText xml:space="preserve"> PAGEREF _Toc535173314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23FF3029" w14:textId="77777777" w:rsidR="00C64AEA" w:rsidRDefault="009F1BC4">
          <w:pPr>
            <w:pStyle w:val="20"/>
            <w:tabs>
              <w:tab w:val="right" w:leader="dot" w:pos="8296"/>
            </w:tabs>
            <w:rPr>
              <w:rFonts w:eastAsiaTheme="minorEastAsia"/>
              <w:smallCaps w:val="0"/>
              <w:noProof/>
              <w:sz w:val="24"/>
              <w:szCs w:val="24"/>
            </w:rPr>
          </w:pPr>
          <w:hyperlink w:anchor="_Toc535173315" w:history="1">
            <w:r w:rsidR="00C64AEA" w:rsidRPr="000871FF">
              <w:rPr>
                <w:rStyle w:val="a5"/>
                <w:rFonts w:asciiTheme="majorEastAsia" w:eastAsiaTheme="majorEastAsia" w:hAnsiTheme="majorEastAsia"/>
                <w:noProof/>
              </w:rPr>
              <w:t>刘祺</w:t>
            </w:r>
            <w:r w:rsidR="00C64AEA">
              <w:rPr>
                <w:noProof/>
                <w:webHidden/>
              </w:rPr>
              <w:tab/>
            </w:r>
            <w:r w:rsidR="00C64AEA">
              <w:rPr>
                <w:noProof/>
                <w:webHidden/>
              </w:rPr>
              <w:fldChar w:fldCharType="begin"/>
            </w:r>
            <w:r w:rsidR="00C64AEA">
              <w:rPr>
                <w:noProof/>
                <w:webHidden/>
              </w:rPr>
              <w:instrText xml:space="preserve"> PAGEREF _Toc535173315 \h </w:instrText>
            </w:r>
            <w:r w:rsidR="00C64AEA">
              <w:rPr>
                <w:noProof/>
                <w:webHidden/>
              </w:rPr>
            </w:r>
            <w:r w:rsidR="00C64AEA">
              <w:rPr>
                <w:noProof/>
                <w:webHidden/>
              </w:rPr>
              <w:fldChar w:fldCharType="separate"/>
            </w:r>
            <w:r w:rsidR="00C64AEA">
              <w:rPr>
                <w:noProof/>
                <w:webHidden/>
              </w:rPr>
              <w:t>11</w:t>
            </w:r>
            <w:r w:rsidR="00C64AEA">
              <w:rPr>
                <w:noProof/>
                <w:webHidden/>
              </w:rPr>
              <w:fldChar w:fldCharType="end"/>
            </w:r>
          </w:hyperlink>
        </w:p>
        <w:p w14:paraId="0FE76825" w14:textId="77777777" w:rsidR="00C64AEA" w:rsidRDefault="009F1BC4">
          <w:pPr>
            <w:pStyle w:val="20"/>
            <w:tabs>
              <w:tab w:val="right" w:leader="dot" w:pos="8296"/>
            </w:tabs>
            <w:rPr>
              <w:rFonts w:eastAsiaTheme="minorEastAsia"/>
              <w:smallCaps w:val="0"/>
              <w:noProof/>
              <w:sz w:val="24"/>
              <w:szCs w:val="24"/>
            </w:rPr>
          </w:pPr>
          <w:hyperlink w:anchor="_Toc535173316" w:history="1">
            <w:r w:rsidR="00C64AEA" w:rsidRPr="000871FF">
              <w:rPr>
                <w:rStyle w:val="a5"/>
                <w:rFonts w:asciiTheme="majorEastAsia" w:eastAsiaTheme="majorEastAsia" w:hAnsiTheme="majorEastAsia"/>
                <w:noProof/>
              </w:rPr>
              <w:t>陈铭阳</w:t>
            </w:r>
            <w:r w:rsidR="00C64AEA">
              <w:rPr>
                <w:noProof/>
                <w:webHidden/>
              </w:rPr>
              <w:tab/>
            </w:r>
            <w:r w:rsidR="00C64AEA">
              <w:rPr>
                <w:noProof/>
                <w:webHidden/>
              </w:rPr>
              <w:fldChar w:fldCharType="begin"/>
            </w:r>
            <w:r w:rsidR="00C64AEA">
              <w:rPr>
                <w:noProof/>
                <w:webHidden/>
              </w:rPr>
              <w:instrText xml:space="preserve"> PAGEREF _Toc535173316 \h </w:instrText>
            </w:r>
            <w:r w:rsidR="00C64AEA">
              <w:rPr>
                <w:noProof/>
                <w:webHidden/>
              </w:rPr>
            </w:r>
            <w:r w:rsidR="00C64AEA">
              <w:rPr>
                <w:noProof/>
                <w:webHidden/>
              </w:rPr>
              <w:fldChar w:fldCharType="separate"/>
            </w:r>
            <w:r w:rsidR="00C64AEA">
              <w:rPr>
                <w:noProof/>
                <w:webHidden/>
              </w:rPr>
              <w:t>12</w:t>
            </w:r>
            <w:r w:rsidR="00C64AEA">
              <w:rPr>
                <w:noProof/>
                <w:webHidden/>
              </w:rPr>
              <w:fldChar w:fldCharType="end"/>
            </w:r>
          </w:hyperlink>
        </w:p>
        <w:p w14:paraId="3B92FF5A" w14:textId="77777777" w:rsidR="00C64AEA" w:rsidRDefault="009F1BC4">
          <w:pPr>
            <w:pStyle w:val="20"/>
            <w:tabs>
              <w:tab w:val="right" w:leader="dot" w:pos="8296"/>
            </w:tabs>
            <w:rPr>
              <w:rFonts w:eastAsiaTheme="minorEastAsia"/>
              <w:smallCaps w:val="0"/>
              <w:noProof/>
              <w:sz w:val="24"/>
              <w:szCs w:val="24"/>
            </w:rPr>
          </w:pPr>
          <w:hyperlink w:anchor="_Toc535173317" w:history="1">
            <w:r w:rsidR="00C64AEA" w:rsidRPr="000871FF">
              <w:rPr>
                <w:rStyle w:val="a5"/>
                <w:rFonts w:asciiTheme="majorEastAsia" w:eastAsiaTheme="majorEastAsia" w:hAnsiTheme="majorEastAsia"/>
                <w:noProof/>
              </w:rPr>
              <w:t>赵佳锋</w:t>
            </w:r>
            <w:r w:rsidR="00C64AEA">
              <w:rPr>
                <w:noProof/>
                <w:webHidden/>
              </w:rPr>
              <w:tab/>
            </w:r>
            <w:r w:rsidR="00C64AEA">
              <w:rPr>
                <w:noProof/>
                <w:webHidden/>
              </w:rPr>
              <w:fldChar w:fldCharType="begin"/>
            </w:r>
            <w:r w:rsidR="00C64AEA">
              <w:rPr>
                <w:noProof/>
                <w:webHidden/>
              </w:rPr>
              <w:instrText xml:space="preserve"> PAGEREF _Toc535173317 \h </w:instrText>
            </w:r>
            <w:r w:rsidR="00C64AEA">
              <w:rPr>
                <w:noProof/>
                <w:webHidden/>
              </w:rPr>
            </w:r>
            <w:r w:rsidR="00C64AEA">
              <w:rPr>
                <w:noProof/>
                <w:webHidden/>
              </w:rPr>
              <w:fldChar w:fldCharType="separate"/>
            </w:r>
            <w:r w:rsidR="00C64AEA">
              <w:rPr>
                <w:noProof/>
                <w:webHidden/>
              </w:rPr>
              <w:t>12</w:t>
            </w:r>
            <w:r w:rsidR="00C64AEA">
              <w:rPr>
                <w:noProof/>
                <w:webHidden/>
              </w:rPr>
              <w:fldChar w:fldCharType="end"/>
            </w:r>
          </w:hyperlink>
        </w:p>
        <w:p w14:paraId="115AE41C" w14:textId="77777777" w:rsidR="00C64AEA" w:rsidRDefault="009F1BC4">
          <w:pPr>
            <w:pStyle w:val="20"/>
            <w:tabs>
              <w:tab w:val="right" w:leader="dot" w:pos="8296"/>
            </w:tabs>
            <w:rPr>
              <w:rFonts w:eastAsiaTheme="minorEastAsia"/>
              <w:smallCaps w:val="0"/>
              <w:noProof/>
              <w:sz w:val="24"/>
              <w:szCs w:val="24"/>
            </w:rPr>
          </w:pPr>
          <w:hyperlink w:anchor="_Toc535173318" w:history="1">
            <w:r w:rsidR="00C64AEA" w:rsidRPr="000871FF">
              <w:rPr>
                <w:rStyle w:val="a5"/>
                <w:rFonts w:asciiTheme="majorEastAsia" w:eastAsiaTheme="majorEastAsia" w:hAnsiTheme="majorEastAsia"/>
                <w:noProof/>
              </w:rPr>
              <w:t>赵唯皓</w:t>
            </w:r>
            <w:r w:rsidR="00C64AEA">
              <w:rPr>
                <w:noProof/>
                <w:webHidden/>
              </w:rPr>
              <w:tab/>
            </w:r>
            <w:r w:rsidR="00C64AEA">
              <w:rPr>
                <w:noProof/>
                <w:webHidden/>
              </w:rPr>
              <w:fldChar w:fldCharType="begin"/>
            </w:r>
            <w:r w:rsidR="00C64AEA">
              <w:rPr>
                <w:noProof/>
                <w:webHidden/>
              </w:rPr>
              <w:instrText xml:space="preserve"> PAGEREF _Toc535173318 \h </w:instrText>
            </w:r>
            <w:r w:rsidR="00C64AEA">
              <w:rPr>
                <w:noProof/>
                <w:webHidden/>
              </w:rPr>
            </w:r>
            <w:r w:rsidR="00C64AEA">
              <w:rPr>
                <w:noProof/>
                <w:webHidden/>
              </w:rPr>
              <w:fldChar w:fldCharType="separate"/>
            </w:r>
            <w:r w:rsidR="00C64AEA">
              <w:rPr>
                <w:noProof/>
                <w:webHidden/>
              </w:rPr>
              <w:t>13</w:t>
            </w:r>
            <w:r w:rsidR="00C64AEA">
              <w:rPr>
                <w:noProof/>
                <w:webHidden/>
              </w:rPr>
              <w:fldChar w:fldCharType="end"/>
            </w:r>
          </w:hyperlink>
        </w:p>
        <w:p w14:paraId="66EDB36D" w14:textId="77777777" w:rsidR="00C64AEA" w:rsidRDefault="009F1BC4">
          <w:pPr>
            <w:pStyle w:val="20"/>
            <w:tabs>
              <w:tab w:val="right" w:leader="dot" w:pos="8296"/>
            </w:tabs>
            <w:rPr>
              <w:rFonts w:eastAsiaTheme="minorEastAsia"/>
              <w:smallCaps w:val="0"/>
              <w:noProof/>
              <w:sz w:val="24"/>
              <w:szCs w:val="24"/>
            </w:rPr>
          </w:pPr>
          <w:hyperlink w:anchor="_Toc535173319" w:history="1">
            <w:r w:rsidR="00C64AEA" w:rsidRPr="000871FF">
              <w:rPr>
                <w:rStyle w:val="a5"/>
                <w:rFonts w:asciiTheme="majorEastAsia" w:eastAsiaTheme="majorEastAsia" w:hAnsiTheme="majorEastAsia"/>
                <w:noProof/>
              </w:rPr>
              <w:t>蓝舒雯</w:t>
            </w:r>
            <w:r w:rsidR="00C64AEA">
              <w:rPr>
                <w:noProof/>
                <w:webHidden/>
              </w:rPr>
              <w:tab/>
            </w:r>
            <w:r w:rsidR="00C64AEA">
              <w:rPr>
                <w:noProof/>
                <w:webHidden/>
              </w:rPr>
              <w:fldChar w:fldCharType="begin"/>
            </w:r>
            <w:r w:rsidR="00C64AEA">
              <w:rPr>
                <w:noProof/>
                <w:webHidden/>
              </w:rPr>
              <w:instrText xml:space="preserve"> PAGEREF _Toc535173319 \h </w:instrText>
            </w:r>
            <w:r w:rsidR="00C64AEA">
              <w:rPr>
                <w:noProof/>
                <w:webHidden/>
              </w:rPr>
            </w:r>
            <w:r w:rsidR="00C64AEA">
              <w:rPr>
                <w:noProof/>
                <w:webHidden/>
              </w:rPr>
              <w:fldChar w:fldCharType="separate"/>
            </w:r>
            <w:r w:rsidR="00C64AEA">
              <w:rPr>
                <w:noProof/>
                <w:webHidden/>
              </w:rPr>
              <w:t>13</w:t>
            </w:r>
            <w:r w:rsidR="00C64AEA">
              <w:rPr>
                <w:noProof/>
                <w:webHidden/>
              </w:rPr>
              <w:fldChar w:fldCharType="end"/>
            </w:r>
          </w:hyperlink>
        </w:p>
        <w:p w14:paraId="480951B6" w14:textId="77777777" w:rsidR="00C64AEA" w:rsidRDefault="009F1BC4">
          <w:pPr>
            <w:pStyle w:val="11"/>
            <w:tabs>
              <w:tab w:val="right" w:leader="dot" w:pos="8296"/>
            </w:tabs>
            <w:rPr>
              <w:rFonts w:eastAsiaTheme="minorEastAsia"/>
              <w:b w:val="0"/>
              <w:bCs w:val="0"/>
              <w:caps w:val="0"/>
              <w:noProof/>
              <w:sz w:val="24"/>
              <w:szCs w:val="24"/>
            </w:rPr>
          </w:pPr>
          <w:hyperlink w:anchor="_Toc535173320" w:history="1">
            <w:r w:rsidR="00C64AEA" w:rsidRPr="000871FF">
              <w:rPr>
                <w:rStyle w:val="a5"/>
                <w:rFonts w:asciiTheme="majorEastAsia" w:eastAsiaTheme="majorEastAsia" w:hAnsiTheme="majorEastAsia"/>
                <w:noProof/>
              </w:rPr>
              <w:t>6绩效评价</w:t>
            </w:r>
            <w:r w:rsidR="00C64AEA">
              <w:rPr>
                <w:noProof/>
                <w:webHidden/>
              </w:rPr>
              <w:tab/>
            </w:r>
            <w:r w:rsidR="00C64AEA">
              <w:rPr>
                <w:noProof/>
                <w:webHidden/>
              </w:rPr>
              <w:fldChar w:fldCharType="begin"/>
            </w:r>
            <w:r w:rsidR="00C64AEA">
              <w:rPr>
                <w:noProof/>
                <w:webHidden/>
              </w:rPr>
              <w:instrText xml:space="preserve"> PAGEREF _Toc535173320 \h </w:instrText>
            </w:r>
            <w:r w:rsidR="00C64AEA">
              <w:rPr>
                <w:noProof/>
                <w:webHidden/>
              </w:rPr>
            </w:r>
            <w:r w:rsidR="00C64AEA">
              <w:rPr>
                <w:noProof/>
                <w:webHidden/>
              </w:rPr>
              <w:fldChar w:fldCharType="separate"/>
            </w:r>
            <w:r w:rsidR="00C64AEA">
              <w:rPr>
                <w:noProof/>
                <w:webHidden/>
              </w:rPr>
              <w:t>14</w:t>
            </w:r>
            <w:r w:rsidR="00C64AEA">
              <w:rPr>
                <w:noProof/>
                <w:webHidden/>
              </w:rPr>
              <w:fldChar w:fldCharType="end"/>
            </w:r>
          </w:hyperlink>
        </w:p>
        <w:p w14:paraId="0187B6A6" w14:textId="28908949" w:rsidR="00C64AEA" w:rsidRDefault="00C64AEA">
          <w:r>
            <w:rPr>
              <w:b/>
              <w:bCs/>
              <w:noProof/>
            </w:rPr>
            <w:fldChar w:fldCharType="end"/>
          </w:r>
        </w:p>
      </w:sdtContent>
    </w:sdt>
    <w:p w14:paraId="50B6DF73" w14:textId="2B032074" w:rsidR="008D6E84" w:rsidRDefault="008D6E84" w:rsidP="00406901">
      <w:pPr>
        <w:pStyle w:val="a4"/>
      </w:pPr>
    </w:p>
    <w:p w14:paraId="12A72B94" w14:textId="77777777" w:rsidR="008D6E84" w:rsidRDefault="008D6E84"/>
    <w:p w14:paraId="323F765A" w14:textId="77777777" w:rsidR="008D6E84" w:rsidRDefault="008D6E84"/>
    <w:p w14:paraId="097A246F" w14:textId="77777777" w:rsidR="00521915" w:rsidRDefault="00521915"/>
    <w:p w14:paraId="2DD45D5D" w14:textId="77777777" w:rsidR="00521915" w:rsidRDefault="00521915"/>
    <w:p w14:paraId="470E849D" w14:textId="77777777" w:rsidR="00521915" w:rsidRDefault="00521915"/>
    <w:p w14:paraId="13024DFC" w14:textId="77777777" w:rsidR="00521915" w:rsidRDefault="00521915"/>
    <w:p w14:paraId="47AC2D44" w14:textId="77777777" w:rsidR="008D6E84" w:rsidRDefault="008D6E84"/>
    <w:p w14:paraId="1A673993" w14:textId="77777777" w:rsidR="008D6E84" w:rsidRDefault="008D6E84"/>
    <w:p w14:paraId="7F0DF1F6" w14:textId="5E6BF8EB" w:rsidR="00A62ADE" w:rsidRDefault="008E5D39" w:rsidP="008E5D39">
      <w:pPr>
        <w:pStyle w:val="1"/>
        <w:rPr>
          <w:rFonts w:asciiTheme="majorEastAsia" w:eastAsiaTheme="majorEastAsia" w:hAnsiTheme="majorEastAsia"/>
        </w:rPr>
      </w:pPr>
      <w:bookmarkStart w:id="3" w:name="_Toc534936738"/>
      <w:bookmarkStart w:id="4" w:name="_Toc535173293"/>
      <w:r>
        <w:rPr>
          <w:rFonts w:asciiTheme="majorEastAsia" w:eastAsiaTheme="majorEastAsia" w:hAnsiTheme="majorEastAsia" w:hint="eastAsia"/>
        </w:rPr>
        <w:t>1</w:t>
      </w:r>
      <w:r w:rsidR="00B24123">
        <w:rPr>
          <w:rFonts w:asciiTheme="majorEastAsia" w:eastAsiaTheme="majorEastAsia" w:hAnsiTheme="majorEastAsia" w:hint="eastAsia"/>
        </w:rPr>
        <w:t>引言</w:t>
      </w:r>
      <w:bookmarkEnd w:id="3"/>
      <w:bookmarkEnd w:id="4"/>
    </w:p>
    <w:p w14:paraId="0DB27A13" w14:textId="689F8891" w:rsidR="00D30BA3" w:rsidRDefault="00D30BA3" w:rsidP="00D30BA3">
      <w:pPr>
        <w:pStyle w:val="2"/>
        <w:rPr>
          <w:rFonts w:ascii="SimSun" w:eastAsia="SimSun" w:hAnsi="SimSun"/>
        </w:rPr>
      </w:pPr>
      <w:bookmarkStart w:id="5" w:name="_Toc534936739"/>
      <w:bookmarkStart w:id="6" w:name="_Toc535173294"/>
      <w:r w:rsidRPr="00D30BA3">
        <w:rPr>
          <w:rFonts w:ascii="SimSun" w:eastAsia="SimSun" w:hAnsi="SimSun" w:hint="eastAsia"/>
        </w:rPr>
        <w:t>1.1</w:t>
      </w:r>
      <w:r w:rsidR="00B24123">
        <w:rPr>
          <w:rFonts w:ascii="SimSun" w:eastAsia="SimSun" w:hAnsi="SimSun" w:hint="eastAsia"/>
        </w:rPr>
        <w:t>编写</w:t>
      </w:r>
      <w:r w:rsidRPr="00D30BA3">
        <w:rPr>
          <w:rFonts w:ascii="SimSun" w:eastAsia="SimSun" w:hAnsi="SimSun" w:hint="eastAsia"/>
        </w:rPr>
        <w:t>目的</w:t>
      </w:r>
      <w:bookmarkEnd w:id="5"/>
      <w:bookmarkEnd w:id="6"/>
    </w:p>
    <w:p w14:paraId="37ADC302" w14:textId="76414910" w:rsidR="00BE59F2" w:rsidRPr="00BE59F2" w:rsidRDefault="00BE59F2" w:rsidP="00F355F7">
      <w:pPr>
        <w:ind w:firstLine="420"/>
        <w:rPr>
          <w:rFonts w:asciiTheme="minorEastAsia" w:eastAsiaTheme="minorEastAsia" w:hAnsiTheme="minorEastAsia"/>
        </w:rPr>
      </w:pPr>
      <w:r>
        <w:rPr>
          <w:rFonts w:asciiTheme="minorEastAsia" w:eastAsiaTheme="minorEastAsia" w:hAnsiTheme="minorEastAsia" w:hint="eastAsia"/>
        </w:rPr>
        <w:t>目前，“软件工程系列课程教学辅助网站”在需求获取阶段的任务已经全部完成，在此基础上，项目团队编写了此文档，用以总结项目团队在本项目当中所获取的经验。通过这份文档，可以让团队在接下来的工作当中尽量避免之前所犯过的错误，让工作更加顺利地进行。</w:t>
      </w:r>
    </w:p>
    <w:p w14:paraId="25F2B43F" w14:textId="3DFA413F" w:rsidR="00A62ADE" w:rsidRDefault="00A62ADE" w:rsidP="00A62ADE">
      <w:pPr>
        <w:pStyle w:val="2"/>
        <w:rPr>
          <w:rFonts w:ascii="SimSun" w:eastAsia="SimSun" w:hAnsi="SimSun"/>
        </w:rPr>
      </w:pPr>
      <w:bookmarkStart w:id="7" w:name="_Toc534936740"/>
      <w:bookmarkStart w:id="8" w:name="_Toc535173295"/>
      <w:r w:rsidRPr="00D30BA3">
        <w:rPr>
          <w:rFonts w:ascii="SimSun" w:eastAsia="SimSun" w:hAnsi="SimSun" w:hint="eastAsia"/>
        </w:rPr>
        <w:t>1.2背景</w:t>
      </w:r>
      <w:bookmarkEnd w:id="7"/>
      <w:bookmarkEnd w:id="8"/>
    </w:p>
    <w:p w14:paraId="0CFA35D5" w14:textId="34D844BC" w:rsidR="00BE59F2" w:rsidRPr="00100248" w:rsidRDefault="00BE59F2" w:rsidP="00BE59F2">
      <w:pPr>
        <w:rPr>
          <w:rFonts w:asciiTheme="minorEastAsia" w:eastAsiaTheme="minorEastAsia" w:hAnsiTheme="minorEastAsia"/>
        </w:rPr>
      </w:pPr>
      <w:r w:rsidRPr="00100248">
        <w:rPr>
          <w:rFonts w:asciiTheme="minorEastAsia" w:eastAsiaTheme="minorEastAsia" w:hAnsiTheme="minorEastAsia" w:hint="eastAsia"/>
        </w:rPr>
        <w:t>项目名称：软件工程系列课程教学辅助网站</w:t>
      </w:r>
    </w:p>
    <w:p w14:paraId="67D1A348" w14:textId="6193A8B0" w:rsidR="00BE59F2" w:rsidRPr="00100248" w:rsidRDefault="00BE59F2" w:rsidP="00BE59F2">
      <w:pPr>
        <w:rPr>
          <w:rFonts w:asciiTheme="minorEastAsia" w:eastAsiaTheme="minorEastAsia" w:hAnsiTheme="minorEastAsia"/>
        </w:rPr>
      </w:pPr>
      <w:r w:rsidRPr="00100248">
        <w:rPr>
          <w:rFonts w:asciiTheme="minorEastAsia" w:eastAsiaTheme="minorEastAsia" w:hAnsiTheme="minorEastAsia" w:hint="eastAsia"/>
        </w:rPr>
        <w:t>项目发起人：杨枨老师、侯宏仑老师</w:t>
      </w:r>
    </w:p>
    <w:p w14:paraId="516C5A13" w14:textId="63EB2C7D" w:rsidR="00100248" w:rsidRDefault="00100248" w:rsidP="00100248">
      <w:pPr>
        <w:rPr>
          <w:rFonts w:asciiTheme="minorEastAsia" w:eastAsiaTheme="minorEastAsia" w:hAnsiTheme="minorEastAsia"/>
        </w:rPr>
      </w:pPr>
      <w:r w:rsidRPr="00100248">
        <w:rPr>
          <w:rFonts w:asciiTheme="minorEastAsia" w:eastAsiaTheme="minorEastAsia" w:hAnsiTheme="minorEastAsia" w:hint="eastAsia"/>
        </w:rPr>
        <w:t>项目承担团队：PRD2018-G12小组</w:t>
      </w:r>
      <w:bookmarkStart w:id="9" w:name="_Toc534936741"/>
    </w:p>
    <w:tbl>
      <w:tblPr>
        <w:tblStyle w:val="12"/>
        <w:tblW w:w="8320" w:type="dxa"/>
        <w:tblLook w:val="04A0" w:firstRow="1" w:lastRow="0" w:firstColumn="1" w:lastColumn="0" w:noHBand="0" w:noVBand="1"/>
      </w:tblPr>
      <w:tblGrid>
        <w:gridCol w:w="841"/>
        <w:gridCol w:w="1536"/>
        <w:gridCol w:w="2496"/>
        <w:gridCol w:w="1814"/>
        <w:gridCol w:w="1633"/>
      </w:tblGrid>
      <w:tr w:rsidR="00100248" w:rsidRPr="00406901" w14:paraId="593DFB57" w14:textId="77777777" w:rsidTr="00D95CD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hideMark/>
          </w:tcPr>
          <w:p w14:paraId="24578C4E"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姓名</w:t>
            </w:r>
          </w:p>
        </w:tc>
        <w:tc>
          <w:tcPr>
            <w:tcW w:w="1520" w:type="dxa"/>
            <w:hideMark/>
          </w:tcPr>
          <w:p w14:paraId="4DAE450E"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联系电话</w:t>
            </w:r>
          </w:p>
        </w:tc>
        <w:tc>
          <w:tcPr>
            <w:tcW w:w="1980" w:type="dxa"/>
            <w:hideMark/>
          </w:tcPr>
          <w:p w14:paraId="319C172F"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邮箱</w:t>
            </w:r>
          </w:p>
        </w:tc>
        <w:tc>
          <w:tcPr>
            <w:tcW w:w="1900" w:type="dxa"/>
            <w:hideMark/>
          </w:tcPr>
          <w:p w14:paraId="4C322B88"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微信</w:t>
            </w:r>
          </w:p>
        </w:tc>
        <w:tc>
          <w:tcPr>
            <w:tcW w:w="1960" w:type="dxa"/>
            <w:hideMark/>
          </w:tcPr>
          <w:p w14:paraId="3BBCE8DB"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地址</w:t>
            </w:r>
          </w:p>
        </w:tc>
      </w:tr>
      <w:tr w:rsidR="00100248" w:rsidRPr="00406901" w14:paraId="6B383D94" w14:textId="77777777" w:rsidTr="00D95CD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960" w:type="dxa"/>
            <w:hideMark/>
          </w:tcPr>
          <w:p w14:paraId="39E01405"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杨枨</w:t>
            </w:r>
          </w:p>
        </w:tc>
        <w:tc>
          <w:tcPr>
            <w:tcW w:w="1520" w:type="dxa"/>
            <w:hideMark/>
          </w:tcPr>
          <w:p w14:paraId="646CCE5E"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13357102333</w:t>
            </w:r>
          </w:p>
        </w:tc>
        <w:tc>
          <w:tcPr>
            <w:tcW w:w="1980" w:type="dxa"/>
            <w:hideMark/>
          </w:tcPr>
          <w:p w14:paraId="3D35E216"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rPr>
              <w:t>yangc@zucc.edu.cn</w:t>
            </w:r>
          </w:p>
        </w:tc>
        <w:tc>
          <w:tcPr>
            <w:tcW w:w="1900" w:type="dxa"/>
            <w:hideMark/>
          </w:tcPr>
          <w:p w14:paraId="572F3C15"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HolleyYang</w:t>
            </w:r>
          </w:p>
        </w:tc>
        <w:tc>
          <w:tcPr>
            <w:tcW w:w="1960" w:type="dxa"/>
            <w:hideMark/>
          </w:tcPr>
          <w:p w14:paraId="4A20E684"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rPr>
              <w:t>理四</w:t>
            </w:r>
            <w:r w:rsidRPr="00406901">
              <w:rPr>
                <w:rFonts w:asciiTheme="majorEastAsia" w:eastAsiaTheme="majorEastAsia" w:hAnsiTheme="majorEastAsia" w:hint="eastAsia"/>
              </w:rPr>
              <w:t>504</w:t>
            </w:r>
          </w:p>
        </w:tc>
      </w:tr>
      <w:tr w:rsidR="00100248" w:rsidRPr="00406901" w14:paraId="67C76E3A" w14:textId="77777777" w:rsidTr="00D95CD3">
        <w:tc>
          <w:tcPr>
            <w:cnfStyle w:val="001000000000" w:firstRow="0" w:lastRow="0" w:firstColumn="1" w:lastColumn="0" w:oddVBand="0" w:evenVBand="0" w:oddHBand="0" w:evenHBand="0" w:firstRowFirstColumn="0" w:firstRowLastColumn="0" w:lastRowFirstColumn="0" w:lastRowLastColumn="0"/>
            <w:tcW w:w="960" w:type="dxa"/>
            <w:hideMark/>
          </w:tcPr>
          <w:p w14:paraId="679F389F"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侯宏仑</w:t>
            </w:r>
          </w:p>
        </w:tc>
        <w:tc>
          <w:tcPr>
            <w:tcW w:w="1520" w:type="dxa"/>
            <w:hideMark/>
          </w:tcPr>
          <w:p w14:paraId="624C0E4A"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13071858629</w:t>
            </w:r>
          </w:p>
        </w:tc>
        <w:tc>
          <w:tcPr>
            <w:tcW w:w="1980" w:type="dxa"/>
            <w:hideMark/>
          </w:tcPr>
          <w:p w14:paraId="1ACD279E"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ubilabs@zucc</w:t>
            </w:r>
            <w:r w:rsidRPr="00406901">
              <w:rPr>
                <w:rFonts w:asciiTheme="majorEastAsia" w:eastAsiaTheme="majorEastAsia" w:hAnsiTheme="majorEastAsia"/>
              </w:rPr>
              <w:t>.edu.cn</w:t>
            </w:r>
          </w:p>
        </w:tc>
        <w:tc>
          <w:tcPr>
            <w:tcW w:w="1900" w:type="dxa"/>
            <w:hideMark/>
          </w:tcPr>
          <w:p w14:paraId="4B75A01B"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Tuuuuuuudou</w:t>
            </w:r>
          </w:p>
        </w:tc>
        <w:tc>
          <w:tcPr>
            <w:tcW w:w="1960" w:type="dxa"/>
            <w:hideMark/>
          </w:tcPr>
          <w:p w14:paraId="7A8BFF20"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rPr>
              <w:t>理四</w:t>
            </w:r>
            <w:r w:rsidRPr="00406901">
              <w:rPr>
                <w:rFonts w:asciiTheme="majorEastAsia" w:eastAsiaTheme="majorEastAsia" w:hAnsiTheme="majorEastAsia" w:hint="eastAsia"/>
              </w:rPr>
              <w:t>501</w:t>
            </w:r>
          </w:p>
        </w:tc>
      </w:tr>
    </w:tbl>
    <w:p w14:paraId="5016B60A" w14:textId="77777777" w:rsidR="00100248" w:rsidRPr="00406901" w:rsidRDefault="00100248" w:rsidP="00100248">
      <w:pPr>
        <w:rPr>
          <w:rFonts w:asciiTheme="majorEastAsia" w:eastAsiaTheme="majorEastAsia" w:hAnsiTheme="majorEastAsia"/>
        </w:rPr>
      </w:pPr>
    </w:p>
    <w:p w14:paraId="5CD0FF7B" w14:textId="77777777" w:rsidR="00100248" w:rsidRPr="00406901" w:rsidRDefault="00100248" w:rsidP="00100248">
      <w:pPr>
        <w:rPr>
          <w:rFonts w:asciiTheme="majorEastAsia" w:eastAsiaTheme="majorEastAsia" w:hAnsiTheme="majorEastAsia"/>
        </w:rPr>
      </w:pPr>
    </w:p>
    <w:tbl>
      <w:tblPr>
        <w:tblStyle w:val="12"/>
        <w:tblW w:w="8350" w:type="dxa"/>
        <w:tblLook w:val="04A0" w:firstRow="1" w:lastRow="0" w:firstColumn="1" w:lastColumn="0" w:noHBand="0" w:noVBand="1"/>
      </w:tblPr>
      <w:tblGrid>
        <w:gridCol w:w="1971"/>
        <w:gridCol w:w="3118"/>
        <w:gridCol w:w="3261"/>
      </w:tblGrid>
      <w:tr w:rsidR="00100248" w:rsidRPr="00406901" w14:paraId="4F3462EF" w14:textId="77777777" w:rsidTr="00D9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1D2146D5"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hint="eastAsia"/>
                <w:b w:val="0"/>
                <w:bCs w:val="0"/>
              </w:rPr>
              <w:t>姓名</w:t>
            </w:r>
          </w:p>
        </w:tc>
        <w:tc>
          <w:tcPr>
            <w:tcW w:w="3118" w:type="dxa"/>
            <w:hideMark/>
          </w:tcPr>
          <w:p w14:paraId="20A71194"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电话号码</w:t>
            </w:r>
          </w:p>
        </w:tc>
        <w:tc>
          <w:tcPr>
            <w:tcW w:w="3261" w:type="dxa"/>
            <w:hideMark/>
          </w:tcPr>
          <w:p w14:paraId="445A1715" w14:textId="77777777" w:rsidR="00100248" w:rsidRPr="00406901" w:rsidRDefault="00100248" w:rsidP="00D95CD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b w:val="0"/>
                <w:bCs w:val="0"/>
              </w:rPr>
              <w:t>邮箱</w:t>
            </w:r>
          </w:p>
        </w:tc>
      </w:tr>
      <w:tr w:rsidR="00100248" w:rsidRPr="00406901" w14:paraId="1277835E" w14:textId="77777777" w:rsidTr="00D9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27C450A7"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刘祺</w:t>
            </w:r>
          </w:p>
        </w:tc>
        <w:tc>
          <w:tcPr>
            <w:tcW w:w="3118" w:type="dxa"/>
            <w:hideMark/>
          </w:tcPr>
          <w:p w14:paraId="3156EABD"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15988198404</w:t>
            </w:r>
          </w:p>
        </w:tc>
        <w:tc>
          <w:tcPr>
            <w:tcW w:w="3261" w:type="dxa"/>
            <w:hideMark/>
          </w:tcPr>
          <w:p w14:paraId="6E7826DB"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31602297@stu.zucc.edu.cn</w:t>
            </w:r>
          </w:p>
        </w:tc>
      </w:tr>
      <w:tr w:rsidR="00100248" w:rsidRPr="00406901" w14:paraId="2706590D" w14:textId="77777777" w:rsidTr="00D95CD3">
        <w:tc>
          <w:tcPr>
            <w:cnfStyle w:val="001000000000" w:firstRow="0" w:lastRow="0" w:firstColumn="1" w:lastColumn="0" w:oddVBand="0" w:evenVBand="0" w:oddHBand="0" w:evenHBand="0" w:firstRowFirstColumn="0" w:firstRowLastColumn="0" w:lastRowFirstColumn="0" w:lastRowLastColumn="0"/>
            <w:tcW w:w="1971" w:type="dxa"/>
            <w:hideMark/>
          </w:tcPr>
          <w:p w14:paraId="0DF75E88"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陈铭阳</w:t>
            </w:r>
          </w:p>
        </w:tc>
        <w:tc>
          <w:tcPr>
            <w:tcW w:w="3118" w:type="dxa"/>
            <w:hideMark/>
          </w:tcPr>
          <w:p w14:paraId="65F22F6A"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13732287787</w:t>
            </w:r>
          </w:p>
        </w:tc>
        <w:tc>
          <w:tcPr>
            <w:tcW w:w="3261" w:type="dxa"/>
            <w:hideMark/>
          </w:tcPr>
          <w:p w14:paraId="1711F590"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31601386@stu.zucc.edu.cn</w:t>
            </w:r>
          </w:p>
        </w:tc>
      </w:tr>
      <w:tr w:rsidR="00100248" w:rsidRPr="00406901" w14:paraId="105590B0" w14:textId="77777777" w:rsidTr="00D9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399302FE"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蓝舒雯</w:t>
            </w:r>
          </w:p>
        </w:tc>
        <w:tc>
          <w:tcPr>
            <w:tcW w:w="3118" w:type="dxa"/>
            <w:hideMark/>
          </w:tcPr>
          <w:p w14:paraId="57E697C0"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17376509845</w:t>
            </w:r>
          </w:p>
        </w:tc>
        <w:tc>
          <w:tcPr>
            <w:tcW w:w="3261" w:type="dxa"/>
            <w:hideMark/>
          </w:tcPr>
          <w:p w14:paraId="4458738C"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31601380@stu.zucc.edu.cn</w:t>
            </w:r>
          </w:p>
        </w:tc>
      </w:tr>
      <w:tr w:rsidR="00100248" w:rsidRPr="00406901" w14:paraId="3161C598" w14:textId="77777777" w:rsidTr="00D95CD3">
        <w:tc>
          <w:tcPr>
            <w:cnfStyle w:val="001000000000" w:firstRow="0" w:lastRow="0" w:firstColumn="1" w:lastColumn="0" w:oddVBand="0" w:evenVBand="0" w:oddHBand="0" w:evenHBand="0" w:firstRowFirstColumn="0" w:firstRowLastColumn="0" w:lastRowFirstColumn="0" w:lastRowLastColumn="0"/>
            <w:tcW w:w="1971" w:type="dxa"/>
            <w:hideMark/>
          </w:tcPr>
          <w:p w14:paraId="3D9C66B6"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赵佳锋</w:t>
            </w:r>
          </w:p>
        </w:tc>
        <w:tc>
          <w:tcPr>
            <w:tcW w:w="3118" w:type="dxa"/>
            <w:hideMark/>
          </w:tcPr>
          <w:p w14:paraId="341D257E"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 xml:space="preserve">15988122807      </w:t>
            </w:r>
          </w:p>
        </w:tc>
        <w:tc>
          <w:tcPr>
            <w:tcW w:w="3261" w:type="dxa"/>
            <w:hideMark/>
          </w:tcPr>
          <w:p w14:paraId="5D34104A" w14:textId="77777777" w:rsidR="00100248" w:rsidRPr="00406901" w:rsidRDefault="00100248" w:rsidP="00D95CD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31601416@stu.zucc.edu.cn</w:t>
            </w:r>
          </w:p>
        </w:tc>
      </w:tr>
      <w:tr w:rsidR="00100248" w:rsidRPr="00406901" w14:paraId="4023C3B8" w14:textId="77777777" w:rsidTr="00D9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hideMark/>
          </w:tcPr>
          <w:p w14:paraId="0EE6227A" w14:textId="77777777" w:rsidR="00100248" w:rsidRPr="00406901" w:rsidRDefault="00100248" w:rsidP="00D95CD3">
            <w:pPr>
              <w:rPr>
                <w:rFonts w:asciiTheme="majorEastAsia" w:eastAsiaTheme="majorEastAsia" w:hAnsiTheme="majorEastAsia"/>
              </w:rPr>
            </w:pPr>
            <w:r w:rsidRPr="00406901">
              <w:rPr>
                <w:rFonts w:asciiTheme="majorEastAsia" w:eastAsiaTheme="majorEastAsia" w:hAnsiTheme="majorEastAsia"/>
                <w:b w:val="0"/>
                <w:bCs w:val="0"/>
              </w:rPr>
              <w:t>赵唯皓</w:t>
            </w:r>
          </w:p>
        </w:tc>
        <w:tc>
          <w:tcPr>
            <w:tcW w:w="3118" w:type="dxa"/>
            <w:hideMark/>
          </w:tcPr>
          <w:p w14:paraId="2DC55606"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15958144825</w:t>
            </w:r>
          </w:p>
        </w:tc>
        <w:tc>
          <w:tcPr>
            <w:tcW w:w="3261" w:type="dxa"/>
            <w:hideMark/>
          </w:tcPr>
          <w:p w14:paraId="0681E466" w14:textId="77777777" w:rsidR="00100248" w:rsidRPr="00406901" w:rsidRDefault="00100248" w:rsidP="00D95CD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406901">
              <w:rPr>
                <w:rFonts w:asciiTheme="majorEastAsia" w:eastAsiaTheme="majorEastAsia" w:hAnsiTheme="majorEastAsia" w:hint="eastAsia"/>
              </w:rPr>
              <w:t>31601417@stu.zucc.edu.cn</w:t>
            </w:r>
          </w:p>
        </w:tc>
      </w:tr>
    </w:tbl>
    <w:p w14:paraId="1728BD44" w14:textId="1B1A072C" w:rsidR="007A5E42" w:rsidRDefault="00D30BA3" w:rsidP="00D30BA3">
      <w:pPr>
        <w:pStyle w:val="2"/>
        <w:rPr>
          <w:rFonts w:ascii="SimSun" w:eastAsia="SimSun" w:hAnsi="SimSun"/>
        </w:rPr>
      </w:pPr>
      <w:bookmarkStart w:id="10" w:name="_Toc535173296"/>
      <w:r w:rsidRPr="00D30BA3">
        <w:rPr>
          <w:rFonts w:ascii="SimSun" w:eastAsia="SimSun" w:hAnsi="SimSun" w:hint="eastAsia"/>
        </w:rPr>
        <w:t>1.3术语定义</w:t>
      </w:r>
      <w:bookmarkEnd w:id="9"/>
      <w:bookmarkEnd w:id="10"/>
    </w:p>
    <w:p w14:paraId="5091D170" w14:textId="46DB9E52" w:rsidR="00D30BA3" w:rsidRDefault="00D30BA3" w:rsidP="00F355F7">
      <w:pPr>
        <w:ind w:firstLine="420"/>
        <w:rPr>
          <w:rFonts w:ascii="SimSun" w:eastAsia="SimSun" w:hAnsi="SimSun"/>
        </w:rPr>
      </w:pPr>
      <w:r w:rsidRPr="00D30BA3">
        <w:rPr>
          <w:rFonts w:ascii="SimSun" w:eastAsia="SimSun" w:hAnsi="SimSun" w:hint="eastAsia"/>
        </w:rPr>
        <w:t>无</w:t>
      </w:r>
    </w:p>
    <w:p w14:paraId="7255814F" w14:textId="45308F7F" w:rsidR="00D30BA3" w:rsidRDefault="00D30BA3" w:rsidP="00D30BA3">
      <w:pPr>
        <w:pStyle w:val="2"/>
        <w:rPr>
          <w:rFonts w:ascii="SimSun" w:eastAsia="SimSun" w:hAnsi="SimSun"/>
        </w:rPr>
      </w:pPr>
      <w:bookmarkStart w:id="11" w:name="_Toc534936742"/>
      <w:bookmarkStart w:id="12" w:name="_Toc535173297"/>
      <w:r w:rsidRPr="00D30BA3">
        <w:rPr>
          <w:rFonts w:ascii="SimSun" w:eastAsia="SimSun" w:hAnsi="SimSun" w:hint="eastAsia"/>
        </w:rPr>
        <w:lastRenderedPageBreak/>
        <w:t>1.4参考资料</w:t>
      </w:r>
      <w:bookmarkEnd w:id="11"/>
      <w:bookmarkEnd w:id="12"/>
    </w:p>
    <w:p w14:paraId="08DCBAAF" w14:textId="716F6CFD" w:rsidR="00DA569E" w:rsidRPr="00DA569E" w:rsidRDefault="00100248" w:rsidP="00DA569E">
      <w:pPr>
        <w:rPr>
          <w:rFonts w:asciiTheme="minorEastAsia" w:eastAsiaTheme="minorEastAsia" w:hAnsiTheme="minorEastAsia"/>
        </w:rPr>
      </w:pPr>
      <w:r w:rsidRPr="00DA569E">
        <w:rPr>
          <w:rFonts w:asciiTheme="minorEastAsia" w:eastAsiaTheme="minorEastAsia" w:hAnsiTheme="minorEastAsia" w:hint="eastAsia"/>
        </w:rPr>
        <w:t>1.</w:t>
      </w:r>
      <w:r w:rsidR="00DA569E" w:rsidRPr="00DA569E">
        <w:rPr>
          <w:rFonts w:asciiTheme="minorEastAsia" w:eastAsiaTheme="minorEastAsia" w:hAnsiTheme="minorEastAsia" w:hint="eastAsia"/>
        </w:rPr>
        <w:t>《</w:t>
      </w:r>
      <w:r w:rsidRPr="00DA569E">
        <w:rPr>
          <w:rFonts w:asciiTheme="minorEastAsia" w:eastAsiaTheme="minorEastAsia" w:hAnsiTheme="minorEastAsia" w:hint="eastAsia"/>
        </w:rPr>
        <w:t>软件需求</w:t>
      </w:r>
      <w:r w:rsidR="00DA569E" w:rsidRPr="00DA569E">
        <w:rPr>
          <w:rFonts w:asciiTheme="minorEastAsia" w:eastAsiaTheme="minorEastAsia" w:hAnsiTheme="minorEastAsia" w:hint="eastAsia"/>
        </w:rPr>
        <w:t xml:space="preserve">》第三版 出版社：清华大学出版社 作者： Karl E. Wiegers </w:t>
      </w:r>
    </w:p>
    <w:p w14:paraId="5AB507FE" w14:textId="6F4CC00C" w:rsidR="00DA569E" w:rsidRPr="00DA569E" w:rsidRDefault="00DA569E" w:rsidP="00DA569E">
      <w:pPr>
        <w:rPr>
          <w:rFonts w:asciiTheme="minorEastAsia" w:eastAsiaTheme="minorEastAsia" w:hAnsiTheme="minorEastAsia"/>
        </w:rPr>
      </w:pPr>
      <w:r w:rsidRPr="00DA569E">
        <w:rPr>
          <w:rFonts w:asciiTheme="minorEastAsia" w:eastAsiaTheme="minorEastAsia" w:hAnsiTheme="minorEastAsia" w:hint="eastAsia"/>
        </w:rPr>
        <w:t>2．《IT项目管理》第八版 出版社：机械工业出版社 ，作者（美）Kathy Schwalbe</w:t>
      </w:r>
    </w:p>
    <w:p w14:paraId="51EADF42" w14:textId="2F81454D" w:rsidR="00100248" w:rsidRPr="00100248" w:rsidRDefault="00100248" w:rsidP="00100248"/>
    <w:p w14:paraId="09CFB43D" w14:textId="1C85F16A" w:rsidR="00B24123" w:rsidRPr="00B24123" w:rsidRDefault="008E5D39" w:rsidP="00B24123">
      <w:pPr>
        <w:pStyle w:val="1"/>
        <w:rPr>
          <w:rFonts w:ascii="SimSun" w:eastAsia="SimSun" w:hAnsi="SimSun"/>
        </w:rPr>
      </w:pPr>
      <w:bookmarkStart w:id="13" w:name="_Toc534936743"/>
      <w:bookmarkStart w:id="14" w:name="_Toc535173298"/>
      <w:r w:rsidRPr="00B24123">
        <w:rPr>
          <w:rFonts w:ascii="SimSun" w:eastAsia="SimSun" w:hAnsi="SimSun" w:hint="eastAsia"/>
        </w:rPr>
        <w:t>2</w:t>
      </w:r>
      <w:bookmarkEnd w:id="13"/>
      <w:r w:rsidR="00BE3C35">
        <w:rPr>
          <w:rFonts w:ascii="SimSun" w:eastAsia="SimSun" w:hAnsi="SimSun" w:hint="eastAsia"/>
        </w:rPr>
        <w:t>实际开发结果</w:t>
      </w:r>
      <w:bookmarkEnd w:id="14"/>
    </w:p>
    <w:p w14:paraId="5652401F" w14:textId="63423CDA" w:rsidR="00B24123" w:rsidRDefault="00B24123" w:rsidP="00B24123">
      <w:pPr>
        <w:pStyle w:val="2"/>
        <w:rPr>
          <w:rFonts w:ascii="SimSun" w:eastAsia="SimSun" w:hAnsi="SimSun"/>
        </w:rPr>
      </w:pPr>
      <w:bookmarkStart w:id="15" w:name="_Toc534936744"/>
      <w:bookmarkStart w:id="16" w:name="_Toc535173299"/>
      <w:r w:rsidRPr="00B24123">
        <w:rPr>
          <w:rFonts w:ascii="SimSun" w:eastAsia="SimSun" w:hAnsi="SimSun" w:hint="eastAsia"/>
        </w:rPr>
        <w:t>2.1</w:t>
      </w:r>
      <w:bookmarkEnd w:id="15"/>
      <w:r w:rsidR="00BE3C35">
        <w:rPr>
          <w:rFonts w:ascii="SimSun" w:eastAsia="SimSun" w:hAnsi="SimSun" w:hint="eastAsia"/>
        </w:rPr>
        <w:t>产品</w:t>
      </w:r>
      <w:bookmarkEnd w:id="16"/>
    </w:p>
    <w:p w14:paraId="06068610" w14:textId="3364BCA3" w:rsidR="00165791" w:rsidRPr="00F355F7" w:rsidRDefault="00C64AEA" w:rsidP="00F355F7">
      <w:pPr>
        <w:ind w:firstLine="420"/>
        <w:rPr>
          <w:rFonts w:asciiTheme="minorEastAsia" w:eastAsiaTheme="minorEastAsia" w:hAnsiTheme="minorEastAsia"/>
        </w:rPr>
      </w:pPr>
      <w:r>
        <w:rPr>
          <w:rFonts w:asciiTheme="minorEastAsia" w:eastAsiaTheme="minorEastAsia" w:hAnsiTheme="minorEastAsia" w:hint="eastAsia"/>
        </w:rPr>
        <w:t>本项目的</w:t>
      </w:r>
      <w:r w:rsidR="00165791" w:rsidRPr="00F355F7">
        <w:rPr>
          <w:rFonts w:asciiTheme="minorEastAsia" w:eastAsiaTheme="minorEastAsia" w:hAnsiTheme="minorEastAsia" w:hint="eastAsia"/>
        </w:rPr>
        <w:t>最终产品是软件工程系列课程教学辅助网站</w:t>
      </w:r>
    </w:p>
    <w:p w14:paraId="56F55C37" w14:textId="60DDE39A" w:rsidR="00DF0F42" w:rsidRPr="00DF0F42" w:rsidRDefault="00DF0F42" w:rsidP="00DF0F42">
      <w:pPr>
        <w:pStyle w:val="3"/>
        <w:rPr>
          <w:rFonts w:asciiTheme="minorEastAsia" w:eastAsiaTheme="minorEastAsia" w:hAnsiTheme="minorEastAsia"/>
        </w:rPr>
      </w:pPr>
      <w:bookmarkStart w:id="17" w:name="_Toc535173300"/>
      <w:r w:rsidRPr="00DF0F42">
        <w:rPr>
          <w:rFonts w:asciiTheme="minorEastAsia" w:eastAsiaTheme="minorEastAsia" w:hAnsiTheme="minorEastAsia" w:hint="eastAsia"/>
        </w:rPr>
        <w:t>2.1.1服务器</w:t>
      </w:r>
      <w:bookmarkEnd w:id="17"/>
    </w:p>
    <w:tbl>
      <w:tblPr>
        <w:tblStyle w:val="a9"/>
        <w:tblW w:w="6487" w:type="dxa"/>
        <w:tblLayout w:type="fixed"/>
        <w:tblLook w:val="04A0" w:firstRow="1" w:lastRow="0" w:firstColumn="1" w:lastColumn="0" w:noHBand="0" w:noVBand="1"/>
      </w:tblPr>
      <w:tblGrid>
        <w:gridCol w:w="2777"/>
        <w:gridCol w:w="3710"/>
      </w:tblGrid>
      <w:tr w:rsidR="00DF0F42" w:rsidRPr="00406901" w14:paraId="16AB79EA" w14:textId="77777777" w:rsidTr="00D95CD3">
        <w:tc>
          <w:tcPr>
            <w:tcW w:w="2777" w:type="dxa"/>
          </w:tcPr>
          <w:p w14:paraId="2FF5E1D1" w14:textId="77777777" w:rsidR="00DF0F42" w:rsidRPr="00406901" w:rsidRDefault="00DF0F42" w:rsidP="00D95CD3">
            <w:pPr>
              <w:jc w:val="center"/>
              <w:rPr>
                <w:rFonts w:asciiTheme="majorEastAsia" w:eastAsiaTheme="majorEastAsia" w:hAnsiTheme="majorEastAsia"/>
              </w:rPr>
            </w:pPr>
            <w:r w:rsidRPr="00406901">
              <w:rPr>
                <w:rFonts w:asciiTheme="majorEastAsia" w:eastAsiaTheme="majorEastAsia" w:hAnsiTheme="majorEastAsia" w:hint="eastAsia"/>
              </w:rPr>
              <w:t>类型</w:t>
            </w:r>
          </w:p>
        </w:tc>
        <w:tc>
          <w:tcPr>
            <w:tcW w:w="3710" w:type="dxa"/>
          </w:tcPr>
          <w:p w14:paraId="06E4E82B" w14:textId="77777777" w:rsidR="00DF0F42" w:rsidRPr="00406901" w:rsidRDefault="00DF0F42" w:rsidP="00D95CD3">
            <w:pPr>
              <w:jc w:val="center"/>
              <w:rPr>
                <w:rFonts w:asciiTheme="majorEastAsia" w:eastAsiaTheme="majorEastAsia" w:hAnsiTheme="majorEastAsia"/>
              </w:rPr>
            </w:pPr>
            <w:r w:rsidRPr="00406901">
              <w:rPr>
                <w:rFonts w:asciiTheme="majorEastAsia" w:eastAsiaTheme="majorEastAsia" w:hAnsiTheme="majorEastAsia" w:hint="eastAsia"/>
              </w:rPr>
              <w:t>属性</w:t>
            </w:r>
          </w:p>
        </w:tc>
      </w:tr>
      <w:tr w:rsidR="00DF0F42" w:rsidRPr="00406901" w14:paraId="005677C4" w14:textId="77777777" w:rsidTr="00D95CD3">
        <w:trPr>
          <w:trHeight w:val="420"/>
        </w:trPr>
        <w:tc>
          <w:tcPr>
            <w:tcW w:w="2777" w:type="dxa"/>
          </w:tcPr>
          <w:p w14:paraId="4B70B3A4"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CPU</w:t>
            </w:r>
          </w:p>
        </w:tc>
        <w:tc>
          <w:tcPr>
            <w:tcW w:w="3710" w:type="dxa"/>
          </w:tcPr>
          <w:p w14:paraId="3DA865CE"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4核</w:t>
            </w:r>
          </w:p>
        </w:tc>
      </w:tr>
      <w:tr w:rsidR="00DF0F42" w:rsidRPr="00406901" w14:paraId="7C0E6877" w14:textId="77777777" w:rsidTr="00D95CD3">
        <w:trPr>
          <w:trHeight w:val="420"/>
        </w:trPr>
        <w:tc>
          <w:tcPr>
            <w:tcW w:w="2777" w:type="dxa"/>
          </w:tcPr>
          <w:p w14:paraId="103D4B36"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主频</w:t>
            </w:r>
          </w:p>
        </w:tc>
        <w:tc>
          <w:tcPr>
            <w:tcW w:w="3710" w:type="dxa"/>
          </w:tcPr>
          <w:p w14:paraId="1A7B0228"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3.3</w:t>
            </w:r>
            <w:r w:rsidRPr="00406901">
              <w:rPr>
                <w:rFonts w:asciiTheme="majorEastAsia" w:eastAsiaTheme="majorEastAsia" w:hAnsiTheme="majorEastAsia"/>
              </w:rPr>
              <w:t>GHZ</w:t>
            </w:r>
          </w:p>
        </w:tc>
      </w:tr>
      <w:tr w:rsidR="00DF0F42" w:rsidRPr="00406901" w14:paraId="68AAB1E5" w14:textId="77777777" w:rsidTr="00D95CD3">
        <w:trPr>
          <w:trHeight w:val="420"/>
        </w:trPr>
        <w:tc>
          <w:tcPr>
            <w:tcW w:w="2777" w:type="dxa"/>
          </w:tcPr>
          <w:p w14:paraId="4FCA8882"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内存</w:t>
            </w:r>
          </w:p>
        </w:tc>
        <w:tc>
          <w:tcPr>
            <w:tcW w:w="3710" w:type="dxa"/>
          </w:tcPr>
          <w:p w14:paraId="27E3C935"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32</w:t>
            </w:r>
            <w:r w:rsidRPr="00406901">
              <w:rPr>
                <w:rFonts w:asciiTheme="majorEastAsia" w:eastAsiaTheme="majorEastAsia" w:hAnsiTheme="majorEastAsia"/>
              </w:rPr>
              <w:t>G</w:t>
            </w:r>
          </w:p>
        </w:tc>
      </w:tr>
      <w:tr w:rsidR="00DF0F42" w:rsidRPr="00406901" w14:paraId="46BBCA81" w14:textId="77777777" w:rsidTr="00D95CD3">
        <w:trPr>
          <w:trHeight w:val="420"/>
        </w:trPr>
        <w:tc>
          <w:tcPr>
            <w:tcW w:w="2777" w:type="dxa"/>
          </w:tcPr>
          <w:p w14:paraId="77778E81"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硬盘</w:t>
            </w:r>
          </w:p>
        </w:tc>
        <w:tc>
          <w:tcPr>
            <w:tcW w:w="3710" w:type="dxa"/>
          </w:tcPr>
          <w:p w14:paraId="40A2F5C8"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512</w:t>
            </w:r>
            <w:r w:rsidRPr="00406901">
              <w:rPr>
                <w:rFonts w:asciiTheme="majorEastAsia" w:eastAsiaTheme="majorEastAsia" w:hAnsiTheme="majorEastAsia"/>
              </w:rPr>
              <w:t>G</w:t>
            </w:r>
            <w:r w:rsidRPr="00406901">
              <w:rPr>
                <w:rFonts w:asciiTheme="majorEastAsia" w:eastAsiaTheme="majorEastAsia" w:hAnsiTheme="majorEastAsia" w:hint="eastAsia"/>
              </w:rPr>
              <w:t>固态硬盘</w:t>
            </w:r>
          </w:p>
        </w:tc>
      </w:tr>
      <w:tr w:rsidR="00DF0F42" w:rsidRPr="00406901" w14:paraId="2EFAFCC0" w14:textId="77777777" w:rsidTr="00D95CD3">
        <w:trPr>
          <w:trHeight w:val="420"/>
        </w:trPr>
        <w:tc>
          <w:tcPr>
            <w:tcW w:w="2777" w:type="dxa"/>
          </w:tcPr>
          <w:p w14:paraId="2D549054"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带宽</w:t>
            </w:r>
          </w:p>
        </w:tc>
        <w:tc>
          <w:tcPr>
            <w:tcW w:w="3710" w:type="dxa"/>
          </w:tcPr>
          <w:p w14:paraId="2031BBB6"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1</w:t>
            </w:r>
            <w:r w:rsidRPr="00406901">
              <w:rPr>
                <w:rFonts w:asciiTheme="majorEastAsia" w:eastAsiaTheme="majorEastAsia" w:hAnsiTheme="majorEastAsia"/>
              </w:rPr>
              <w:t>G</w:t>
            </w:r>
            <w:r w:rsidRPr="00406901">
              <w:rPr>
                <w:rFonts w:asciiTheme="majorEastAsia" w:eastAsiaTheme="majorEastAsia" w:hAnsiTheme="majorEastAsia" w:hint="eastAsia"/>
              </w:rPr>
              <w:t>bps</w:t>
            </w:r>
          </w:p>
        </w:tc>
      </w:tr>
      <w:tr w:rsidR="00DF0F42" w:rsidRPr="00406901" w14:paraId="1342CD44" w14:textId="77777777" w:rsidTr="00D95CD3">
        <w:trPr>
          <w:trHeight w:val="420"/>
        </w:trPr>
        <w:tc>
          <w:tcPr>
            <w:tcW w:w="2777" w:type="dxa"/>
          </w:tcPr>
          <w:p w14:paraId="6DBF1E19"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网络环境</w:t>
            </w:r>
          </w:p>
        </w:tc>
        <w:tc>
          <w:tcPr>
            <w:tcW w:w="3710" w:type="dxa"/>
          </w:tcPr>
          <w:p w14:paraId="57F2A8CE"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rPr>
              <w:t>浙江大学</w:t>
            </w:r>
            <w:r w:rsidRPr="00406901">
              <w:rPr>
                <w:rFonts w:asciiTheme="majorEastAsia" w:eastAsiaTheme="majorEastAsia" w:hAnsiTheme="majorEastAsia" w:hint="eastAsia"/>
              </w:rPr>
              <w:t>城市学院</w:t>
            </w:r>
            <w:r w:rsidRPr="00406901">
              <w:rPr>
                <w:rFonts w:asciiTheme="majorEastAsia" w:eastAsiaTheme="majorEastAsia" w:hAnsiTheme="majorEastAsia"/>
              </w:rPr>
              <w:t>校园网（L2TP）、100M</w:t>
            </w:r>
          </w:p>
        </w:tc>
      </w:tr>
      <w:tr w:rsidR="00DF0F42" w:rsidRPr="00406901" w14:paraId="71ADC90B" w14:textId="77777777" w:rsidTr="00D95CD3">
        <w:trPr>
          <w:trHeight w:val="420"/>
        </w:trPr>
        <w:tc>
          <w:tcPr>
            <w:tcW w:w="2777" w:type="dxa"/>
          </w:tcPr>
          <w:p w14:paraId="04C968CC"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部署位置</w:t>
            </w:r>
          </w:p>
        </w:tc>
        <w:tc>
          <w:tcPr>
            <w:tcW w:w="3710" w:type="dxa"/>
          </w:tcPr>
          <w:p w14:paraId="3DC60B56" w14:textId="77777777" w:rsidR="00DF0F42" w:rsidRPr="00406901" w:rsidRDefault="00DF0F42" w:rsidP="00D95CD3">
            <w:pPr>
              <w:widowControl/>
              <w:spacing w:line="288" w:lineRule="atLeast"/>
              <w:jc w:val="center"/>
              <w:rPr>
                <w:rFonts w:asciiTheme="majorEastAsia" w:eastAsiaTheme="majorEastAsia" w:hAnsiTheme="majorEastAsia"/>
              </w:rPr>
            </w:pPr>
            <w:r w:rsidRPr="00406901">
              <w:rPr>
                <w:rFonts w:asciiTheme="majorEastAsia" w:eastAsiaTheme="majorEastAsia" w:hAnsiTheme="majorEastAsia" w:hint="eastAsia"/>
              </w:rPr>
              <w:t>浙江大学城市学院理科楼4号楼机房</w:t>
            </w:r>
          </w:p>
        </w:tc>
      </w:tr>
    </w:tbl>
    <w:p w14:paraId="7C03919B" w14:textId="1D594986" w:rsidR="00DF0F42" w:rsidRPr="00DF0F42" w:rsidRDefault="00DF0F42" w:rsidP="00DF0F42">
      <w:pPr>
        <w:pStyle w:val="3"/>
        <w:rPr>
          <w:rFonts w:asciiTheme="majorEastAsia" w:eastAsiaTheme="majorEastAsia" w:hAnsiTheme="majorEastAsia"/>
        </w:rPr>
      </w:pPr>
      <w:bookmarkStart w:id="18" w:name="_Toc535173301"/>
      <w:r w:rsidRPr="00DF0F42">
        <w:rPr>
          <w:rFonts w:asciiTheme="majorEastAsia" w:eastAsiaTheme="majorEastAsia" w:hAnsiTheme="majorEastAsia" w:hint="eastAsia"/>
        </w:rPr>
        <w:t>2.1.2客户端</w:t>
      </w:r>
      <w:bookmarkEnd w:id="18"/>
    </w:p>
    <w:tbl>
      <w:tblPr>
        <w:tblStyle w:val="a9"/>
        <w:tblW w:w="0" w:type="auto"/>
        <w:tblLook w:val="00A0" w:firstRow="1" w:lastRow="0" w:firstColumn="1" w:lastColumn="0" w:noHBand="0" w:noVBand="0"/>
      </w:tblPr>
      <w:tblGrid>
        <w:gridCol w:w="2830"/>
        <w:gridCol w:w="5466"/>
      </w:tblGrid>
      <w:tr w:rsidR="00DF0F42" w:rsidRPr="0066106F" w14:paraId="709778DB" w14:textId="77777777" w:rsidTr="00D95CD3">
        <w:tc>
          <w:tcPr>
            <w:tcW w:w="2830" w:type="dxa"/>
          </w:tcPr>
          <w:p w14:paraId="65B70005" w14:textId="77777777" w:rsidR="00DF0F42" w:rsidRPr="0066106F" w:rsidRDefault="00DF0F42" w:rsidP="00D95CD3">
            <w:pPr>
              <w:pStyle w:val="af"/>
              <w:ind w:left="960"/>
              <w:rPr>
                <w:rFonts w:ascii="宋体" w:hAnsi="宋体" w:cs="宋体"/>
              </w:rPr>
            </w:pPr>
            <w:r w:rsidRPr="0066106F">
              <w:rPr>
                <w:rFonts w:ascii="宋体" w:hAnsi="宋体" w:cs="宋体" w:hint="eastAsia"/>
              </w:rPr>
              <w:t>项目</w:t>
            </w:r>
          </w:p>
        </w:tc>
        <w:tc>
          <w:tcPr>
            <w:tcW w:w="5466" w:type="dxa"/>
          </w:tcPr>
          <w:p w14:paraId="3888BBC0" w14:textId="77777777" w:rsidR="00DF0F42" w:rsidRPr="0066106F" w:rsidRDefault="00DF0F42" w:rsidP="00D95CD3">
            <w:pPr>
              <w:pStyle w:val="af"/>
              <w:ind w:left="960"/>
              <w:rPr>
                <w:rFonts w:ascii="宋体" w:hAnsi="宋体" w:cs="宋体"/>
              </w:rPr>
            </w:pPr>
            <w:r w:rsidRPr="0066106F">
              <w:rPr>
                <w:rFonts w:ascii="宋体" w:hAnsi="宋体" w:cs="宋体" w:hint="eastAsia"/>
              </w:rPr>
              <w:t>要求</w:t>
            </w:r>
          </w:p>
        </w:tc>
      </w:tr>
      <w:tr w:rsidR="00DF0F42" w:rsidRPr="0066106F" w14:paraId="4E8B21D2" w14:textId="77777777" w:rsidTr="00D95CD3">
        <w:tc>
          <w:tcPr>
            <w:tcW w:w="2830" w:type="dxa"/>
          </w:tcPr>
          <w:p w14:paraId="7E046E07"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硬件设备</w:t>
            </w:r>
          </w:p>
        </w:tc>
        <w:tc>
          <w:tcPr>
            <w:tcW w:w="5466" w:type="dxa"/>
          </w:tcPr>
          <w:p w14:paraId="0AFE0825" w14:textId="77777777" w:rsidR="00DF0F42" w:rsidRPr="0066106F" w:rsidRDefault="00DF0F42" w:rsidP="00D95CD3">
            <w:pPr>
              <w:pStyle w:val="af"/>
              <w:ind w:left="960"/>
              <w:rPr>
                <w:rFonts w:ascii="宋体" w:hAnsi="宋体" w:cs="宋体"/>
                <w:kern w:val="2"/>
              </w:rPr>
            </w:pPr>
            <w:r w:rsidRPr="0066106F">
              <w:rPr>
                <w:rFonts w:ascii="宋体" w:hAnsi="宋体" w:cs="宋体"/>
                <w:kern w:val="2"/>
              </w:rPr>
              <w:t>IOS</w:t>
            </w:r>
            <w:r w:rsidRPr="0066106F">
              <w:rPr>
                <w:rFonts w:ascii="宋体" w:hAnsi="宋体" w:cs="宋体" w:hint="eastAsia"/>
                <w:kern w:val="2"/>
              </w:rPr>
              <w:t>系统手</w:t>
            </w:r>
            <w:r w:rsidRPr="0066106F">
              <w:rPr>
                <w:rFonts w:ascii="宋体" w:hAnsi="宋体" w:cs="宋体"/>
                <w:kern w:val="2"/>
              </w:rPr>
              <w:t>机、Android</w:t>
            </w:r>
            <w:r w:rsidRPr="0066106F">
              <w:rPr>
                <w:rFonts w:ascii="宋体" w:hAnsi="宋体" w:cs="宋体" w:hint="eastAsia"/>
                <w:kern w:val="2"/>
              </w:rPr>
              <w:t>系统</w:t>
            </w:r>
            <w:r w:rsidRPr="0066106F">
              <w:rPr>
                <w:rFonts w:ascii="宋体" w:hAnsi="宋体" w:cs="宋体"/>
                <w:kern w:val="2"/>
              </w:rPr>
              <w:t>手机、</w:t>
            </w:r>
            <w:r w:rsidRPr="0066106F">
              <w:rPr>
                <w:rFonts w:ascii="宋体" w:hAnsi="宋体" w:cs="宋体" w:hint="eastAsia"/>
                <w:kern w:val="2"/>
              </w:rPr>
              <w:t>能</w:t>
            </w:r>
            <w:r w:rsidRPr="0066106F">
              <w:rPr>
                <w:rFonts w:ascii="宋体" w:hAnsi="宋体" w:cs="宋体"/>
                <w:kern w:val="2"/>
              </w:rPr>
              <w:t>使用浏览器的PC机</w:t>
            </w:r>
          </w:p>
        </w:tc>
      </w:tr>
      <w:tr w:rsidR="00DF0F42" w:rsidRPr="0066106F" w14:paraId="4CB84867" w14:textId="77777777" w:rsidTr="00D95CD3">
        <w:tc>
          <w:tcPr>
            <w:tcW w:w="2830" w:type="dxa"/>
          </w:tcPr>
          <w:p w14:paraId="4A9D5FD6"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操作</w:t>
            </w:r>
            <w:r w:rsidRPr="0066106F">
              <w:rPr>
                <w:rFonts w:ascii="宋体" w:hAnsi="宋体" w:cs="宋体"/>
                <w:kern w:val="2"/>
              </w:rPr>
              <w:t>系统</w:t>
            </w:r>
          </w:p>
        </w:tc>
        <w:tc>
          <w:tcPr>
            <w:tcW w:w="5466" w:type="dxa"/>
          </w:tcPr>
          <w:p w14:paraId="127279D3"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Windows</w:t>
            </w:r>
            <w:r w:rsidRPr="0066106F">
              <w:rPr>
                <w:rFonts w:ascii="宋体" w:hAnsi="宋体" w:cs="宋体"/>
                <w:kern w:val="2"/>
              </w:rPr>
              <w:t xml:space="preserve"> 7/8/10</w:t>
            </w:r>
            <w:r w:rsidRPr="0066106F">
              <w:rPr>
                <w:rFonts w:ascii="宋体" w:hAnsi="宋体" w:cs="宋体" w:hint="eastAsia"/>
                <w:kern w:val="2"/>
              </w:rPr>
              <w:t>，</w:t>
            </w:r>
            <w:r w:rsidRPr="0066106F">
              <w:rPr>
                <w:rFonts w:ascii="宋体" w:hAnsi="宋体" w:cs="宋体"/>
                <w:kern w:val="2"/>
              </w:rPr>
              <w:t>MacOS</w:t>
            </w:r>
            <w:r w:rsidRPr="0066106F">
              <w:rPr>
                <w:rFonts w:ascii="宋体" w:hAnsi="宋体" w:cs="宋体" w:hint="eastAsia"/>
                <w:kern w:val="2"/>
              </w:rPr>
              <w:t>，</w:t>
            </w:r>
            <w:r w:rsidRPr="0066106F">
              <w:rPr>
                <w:rFonts w:ascii="宋体" w:hAnsi="宋体" w:cs="宋体"/>
                <w:kern w:val="2"/>
              </w:rPr>
              <w:t>IOS，Android</w:t>
            </w:r>
          </w:p>
        </w:tc>
      </w:tr>
      <w:tr w:rsidR="00DF0F42" w:rsidRPr="0066106F" w14:paraId="319CBAB1" w14:textId="77777777" w:rsidTr="00D95CD3">
        <w:tc>
          <w:tcPr>
            <w:tcW w:w="2830" w:type="dxa"/>
          </w:tcPr>
          <w:p w14:paraId="54BE6C76"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浏览器</w:t>
            </w:r>
          </w:p>
        </w:tc>
        <w:tc>
          <w:tcPr>
            <w:tcW w:w="5466" w:type="dxa"/>
          </w:tcPr>
          <w:p w14:paraId="2853CAED"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Fire</w:t>
            </w:r>
            <w:r w:rsidRPr="0066106F">
              <w:rPr>
                <w:rFonts w:ascii="宋体" w:hAnsi="宋体" w:cs="宋体"/>
                <w:kern w:val="2"/>
              </w:rPr>
              <w:t>Fox，Internet Explorer</w:t>
            </w:r>
            <w:r w:rsidRPr="0066106F">
              <w:rPr>
                <w:rFonts w:ascii="宋体" w:hAnsi="宋体" w:cs="宋体" w:hint="eastAsia"/>
                <w:kern w:val="2"/>
              </w:rPr>
              <w:t>，</w:t>
            </w:r>
            <w:r w:rsidRPr="0066106F">
              <w:rPr>
                <w:rFonts w:ascii="宋体" w:hAnsi="宋体" w:cs="宋体"/>
                <w:kern w:val="2"/>
              </w:rPr>
              <w:t>Chrome等</w:t>
            </w:r>
          </w:p>
        </w:tc>
      </w:tr>
      <w:tr w:rsidR="00DF0F42" w:rsidRPr="0066106F" w14:paraId="50228D18" w14:textId="77777777" w:rsidTr="00D95CD3">
        <w:tc>
          <w:tcPr>
            <w:tcW w:w="2830" w:type="dxa"/>
          </w:tcPr>
          <w:p w14:paraId="64B2F4E9"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网络</w:t>
            </w:r>
            <w:r w:rsidRPr="0066106F">
              <w:rPr>
                <w:rFonts w:ascii="宋体" w:hAnsi="宋体" w:cs="宋体"/>
                <w:kern w:val="2"/>
              </w:rPr>
              <w:t>环境</w:t>
            </w:r>
          </w:p>
        </w:tc>
        <w:tc>
          <w:tcPr>
            <w:tcW w:w="5466" w:type="dxa"/>
          </w:tcPr>
          <w:p w14:paraId="406A7BF7" w14:textId="77777777" w:rsidR="00DF0F42" w:rsidRPr="0066106F" w:rsidRDefault="00DF0F42" w:rsidP="00D95CD3">
            <w:pPr>
              <w:pStyle w:val="af"/>
              <w:ind w:left="960"/>
              <w:rPr>
                <w:rFonts w:ascii="宋体" w:hAnsi="宋体" w:cs="宋体"/>
                <w:kern w:val="2"/>
              </w:rPr>
            </w:pPr>
            <w:r w:rsidRPr="0066106F">
              <w:rPr>
                <w:rFonts w:ascii="宋体" w:hAnsi="宋体" w:cs="宋体" w:hint="eastAsia"/>
                <w:kern w:val="2"/>
              </w:rPr>
              <w:t>可连接至</w:t>
            </w:r>
            <w:r w:rsidRPr="0066106F">
              <w:rPr>
                <w:rFonts w:ascii="宋体" w:hAnsi="宋体" w:cs="宋体"/>
                <w:kern w:val="2"/>
              </w:rPr>
              <w:t>互联网</w:t>
            </w:r>
          </w:p>
        </w:tc>
      </w:tr>
    </w:tbl>
    <w:p w14:paraId="056662F7" w14:textId="77777777" w:rsidR="00DF0F42" w:rsidRDefault="00DF0F42" w:rsidP="00BE3C35"/>
    <w:p w14:paraId="12896CC5" w14:textId="3D1E8587" w:rsidR="00DF0F42" w:rsidRDefault="00BE3C35" w:rsidP="00DF0F42">
      <w:pPr>
        <w:pStyle w:val="2"/>
        <w:rPr>
          <w:rFonts w:asciiTheme="minorEastAsia" w:eastAsiaTheme="minorEastAsia" w:hAnsiTheme="minorEastAsia"/>
        </w:rPr>
      </w:pPr>
      <w:bookmarkStart w:id="19" w:name="_Toc535173302"/>
      <w:r w:rsidRPr="00DF0F42">
        <w:rPr>
          <w:rFonts w:asciiTheme="minorEastAsia" w:eastAsiaTheme="minorEastAsia" w:hAnsiTheme="minorEastAsia" w:hint="eastAsia"/>
        </w:rPr>
        <w:lastRenderedPageBreak/>
        <w:t>2.2主要功能和性能</w:t>
      </w:r>
      <w:bookmarkEnd w:id="19"/>
    </w:p>
    <w:p w14:paraId="049B3005" w14:textId="4E27F937" w:rsidR="00DF0F42" w:rsidRDefault="00DF0F42" w:rsidP="00DF0F42">
      <w:pPr>
        <w:pStyle w:val="3"/>
        <w:rPr>
          <w:rFonts w:asciiTheme="majorEastAsia" w:eastAsiaTheme="majorEastAsia" w:hAnsiTheme="majorEastAsia"/>
        </w:rPr>
      </w:pPr>
      <w:bookmarkStart w:id="20" w:name="_Toc535173303"/>
      <w:r w:rsidRPr="00DF0F42">
        <w:rPr>
          <w:rFonts w:asciiTheme="majorEastAsia" w:eastAsiaTheme="majorEastAsia" w:hAnsiTheme="majorEastAsia" w:hint="eastAsia"/>
        </w:rPr>
        <w:t>2.2.1功能</w:t>
      </w:r>
      <w:bookmarkEnd w:id="20"/>
    </w:p>
    <w:tbl>
      <w:tblPr>
        <w:tblStyle w:val="a9"/>
        <w:tblW w:w="0" w:type="auto"/>
        <w:tblLook w:val="04A0" w:firstRow="1" w:lastRow="0" w:firstColumn="1" w:lastColumn="0" w:noHBand="0" w:noVBand="1"/>
      </w:tblPr>
      <w:tblGrid>
        <w:gridCol w:w="716"/>
        <w:gridCol w:w="984"/>
        <w:gridCol w:w="2133"/>
        <w:gridCol w:w="4469"/>
      </w:tblGrid>
      <w:tr w:rsidR="00DF0F42" w:rsidRPr="00406901" w14:paraId="5D87311F" w14:textId="77777777" w:rsidTr="00D95CD3">
        <w:trPr>
          <w:trHeight w:val="416"/>
        </w:trPr>
        <w:tc>
          <w:tcPr>
            <w:tcW w:w="704" w:type="dxa"/>
            <w:hideMark/>
          </w:tcPr>
          <w:p w14:paraId="52791456"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编号</w:t>
            </w:r>
          </w:p>
        </w:tc>
        <w:tc>
          <w:tcPr>
            <w:tcW w:w="984" w:type="dxa"/>
            <w:hideMark/>
          </w:tcPr>
          <w:p w14:paraId="0A0E0415"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特性</w:t>
            </w:r>
          </w:p>
        </w:tc>
        <w:tc>
          <w:tcPr>
            <w:tcW w:w="2133" w:type="dxa"/>
            <w:hideMark/>
          </w:tcPr>
          <w:p w14:paraId="56BF4F20"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功能</w:t>
            </w:r>
          </w:p>
        </w:tc>
        <w:tc>
          <w:tcPr>
            <w:tcW w:w="4469" w:type="dxa"/>
            <w:hideMark/>
          </w:tcPr>
          <w:p w14:paraId="044B72FE"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b/>
              </w:rPr>
              <w:t>详细描述</w:t>
            </w:r>
          </w:p>
        </w:tc>
      </w:tr>
      <w:tr w:rsidR="00DF0F42" w:rsidRPr="00406901" w14:paraId="0A9846F3" w14:textId="77777777" w:rsidTr="00D95CD3">
        <w:trPr>
          <w:trHeight w:val="504"/>
        </w:trPr>
        <w:tc>
          <w:tcPr>
            <w:tcW w:w="704" w:type="dxa"/>
            <w:vMerge w:val="restart"/>
          </w:tcPr>
          <w:p w14:paraId="26744A9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w:t>
            </w:r>
          </w:p>
        </w:tc>
        <w:tc>
          <w:tcPr>
            <w:tcW w:w="984" w:type="dxa"/>
            <w:vMerge w:val="restart"/>
          </w:tcPr>
          <w:p w14:paraId="565ED5B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账户</w:t>
            </w:r>
            <w:r w:rsidRPr="00406901">
              <w:rPr>
                <w:rFonts w:asciiTheme="minorEastAsia" w:eastAsiaTheme="minorEastAsia" w:hAnsiTheme="minorEastAsia"/>
              </w:rPr>
              <w:t>相关操作</w:t>
            </w:r>
          </w:p>
        </w:tc>
        <w:tc>
          <w:tcPr>
            <w:tcW w:w="2133" w:type="dxa"/>
          </w:tcPr>
          <w:p w14:paraId="0F39397A" w14:textId="77777777" w:rsidR="00DF0F42" w:rsidRPr="00406901" w:rsidRDefault="00DF0F42" w:rsidP="00DF0F42">
            <w:pPr>
              <w:pStyle w:val="aa"/>
              <w:numPr>
                <w:ilvl w:val="0"/>
                <w:numId w:val="10"/>
              </w:numPr>
              <w:spacing w:line="276" w:lineRule="auto"/>
              <w:ind w:firstLineChars="0"/>
              <w:rPr>
                <w:rFonts w:asciiTheme="minorEastAsia" w:hAnsiTheme="minorEastAsia"/>
              </w:rPr>
            </w:pPr>
            <w:r w:rsidRPr="00406901">
              <w:rPr>
                <w:rFonts w:asciiTheme="minorEastAsia" w:hAnsiTheme="minorEastAsia" w:hint="eastAsia"/>
              </w:rPr>
              <w:t>用户注册</w:t>
            </w:r>
          </w:p>
        </w:tc>
        <w:tc>
          <w:tcPr>
            <w:tcW w:w="4469" w:type="dxa"/>
          </w:tcPr>
          <w:p w14:paraId="215EC40E"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用户</w:t>
            </w:r>
            <w:r w:rsidRPr="00406901">
              <w:rPr>
                <w:rFonts w:asciiTheme="minorEastAsia" w:eastAsiaTheme="minorEastAsia" w:hAnsiTheme="minorEastAsia"/>
              </w:rPr>
              <w:t>按照</w:t>
            </w:r>
            <w:r w:rsidRPr="00406901">
              <w:rPr>
                <w:rFonts w:asciiTheme="minorEastAsia" w:eastAsiaTheme="minorEastAsia" w:hAnsiTheme="minorEastAsia" w:hint="eastAsia"/>
              </w:rPr>
              <w:t>手机号，</w:t>
            </w:r>
            <w:r w:rsidRPr="00406901">
              <w:rPr>
                <w:rFonts w:asciiTheme="minorEastAsia" w:eastAsiaTheme="minorEastAsia" w:hAnsiTheme="minorEastAsia"/>
              </w:rPr>
              <w:t>短信验证码注册。</w:t>
            </w:r>
          </w:p>
          <w:p w14:paraId="4B94128B"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注册</w:t>
            </w:r>
            <w:r w:rsidRPr="00406901">
              <w:rPr>
                <w:rFonts w:asciiTheme="minorEastAsia" w:eastAsiaTheme="minorEastAsia" w:hAnsiTheme="minorEastAsia"/>
              </w:rPr>
              <w:t>时要求输入账号、密码、</w:t>
            </w:r>
            <w:r w:rsidRPr="00406901">
              <w:rPr>
                <w:rFonts w:asciiTheme="minorEastAsia" w:eastAsiaTheme="minorEastAsia" w:hAnsiTheme="minorEastAsia" w:hint="eastAsia"/>
              </w:rPr>
              <w:t>短信验证码</w:t>
            </w:r>
            <w:r w:rsidRPr="00406901">
              <w:rPr>
                <w:rFonts w:asciiTheme="minorEastAsia" w:eastAsiaTheme="minorEastAsia" w:hAnsiTheme="minorEastAsia"/>
              </w:rPr>
              <w:t>，勾选已阅读并同意《</w:t>
            </w:r>
            <w:r w:rsidRPr="00406901">
              <w:rPr>
                <w:rFonts w:asciiTheme="minorEastAsia" w:eastAsiaTheme="minorEastAsia" w:hAnsiTheme="minorEastAsia" w:hint="eastAsia"/>
              </w:rPr>
              <w:t>用户</w:t>
            </w:r>
            <w:r w:rsidRPr="00406901">
              <w:rPr>
                <w:rFonts w:asciiTheme="minorEastAsia" w:eastAsiaTheme="minorEastAsia" w:hAnsiTheme="minorEastAsia"/>
              </w:rPr>
              <w:t>服务协议》</w:t>
            </w:r>
            <w:r w:rsidRPr="00406901">
              <w:rPr>
                <w:rFonts w:asciiTheme="minorEastAsia" w:eastAsiaTheme="minorEastAsia" w:hAnsiTheme="minorEastAsia" w:hint="eastAsia"/>
              </w:rPr>
              <w:t>。</w:t>
            </w:r>
          </w:p>
        </w:tc>
      </w:tr>
      <w:tr w:rsidR="00DF0F42" w:rsidRPr="00406901" w14:paraId="3C003B87" w14:textId="77777777" w:rsidTr="00D95CD3">
        <w:trPr>
          <w:trHeight w:val="504"/>
        </w:trPr>
        <w:tc>
          <w:tcPr>
            <w:tcW w:w="704" w:type="dxa"/>
            <w:vMerge/>
          </w:tcPr>
          <w:p w14:paraId="0EE693B3" w14:textId="77777777" w:rsidR="00DF0F42" w:rsidRPr="00406901" w:rsidRDefault="00DF0F42" w:rsidP="00D95CD3">
            <w:pPr>
              <w:rPr>
                <w:rFonts w:asciiTheme="minorEastAsia" w:eastAsiaTheme="minorEastAsia" w:hAnsiTheme="minorEastAsia"/>
              </w:rPr>
            </w:pPr>
          </w:p>
        </w:tc>
        <w:tc>
          <w:tcPr>
            <w:tcW w:w="984" w:type="dxa"/>
            <w:vMerge/>
          </w:tcPr>
          <w:p w14:paraId="3EBCEF14" w14:textId="77777777" w:rsidR="00DF0F42" w:rsidRPr="00406901" w:rsidRDefault="00DF0F42" w:rsidP="00D95CD3">
            <w:pPr>
              <w:rPr>
                <w:rFonts w:asciiTheme="minorEastAsia" w:eastAsiaTheme="minorEastAsia" w:hAnsiTheme="minorEastAsia"/>
              </w:rPr>
            </w:pPr>
          </w:p>
        </w:tc>
        <w:tc>
          <w:tcPr>
            <w:tcW w:w="2133" w:type="dxa"/>
          </w:tcPr>
          <w:p w14:paraId="712C9CD1" w14:textId="77777777" w:rsidR="00DF0F42" w:rsidRPr="00406901" w:rsidRDefault="00DF0F42" w:rsidP="00DF0F42">
            <w:pPr>
              <w:pStyle w:val="aa"/>
              <w:numPr>
                <w:ilvl w:val="0"/>
                <w:numId w:val="10"/>
              </w:numPr>
              <w:spacing w:line="276" w:lineRule="auto"/>
              <w:ind w:firstLineChars="0"/>
              <w:rPr>
                <w:rFonts w:asciiTheme="minorEastAsia" w:hAnsiTheme="minorEastAsia"/>
              </w:rPr>
            </w:pPr>
            <w:r w:rsidRPr="00406901">
              <w:rPr>
                <w:rFonts w:asciiTheme="minorEastAsia" w:hAnsiTheme="minorEastAsia" w:hint="eastAsia"/>
              </w:rPr>
              <w:t>用户登录</w:t>
            </w:r>
          </w:p>
        </w:tc>
        <w:tc>
          <w:tcPr>
            <w:tcW w:w="4469" w:type="dxa"/>
          </w:tcPr>
          <w:p w14:paraId="5788F3DD"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用户</w:t>
            </w:r>
            <w:r w:rsidRPr="00406901">
              <w:rPr>
                <w:rFonts w:asciiTheme="minorEastAsia" w:eastAsiaTheme="minorEastAsia" w:hAnsiTheme="minorEastAsia"/>
              </w:rPr>
              <w:t>根据账号和密码登录。</w:t>
            </w:r>
          </w:p>
        </w:tc>
      </w:tr>
      <w:tr w:rsidR="00DF0F42" w:rsidRPr="00406901" w14:paraId="7ACBC402" w14:textId="77777777" w:rsidTr="00D95CD3">
        <w:trPr>
          <w:trHeight w:val="504"/>
        </w:trPr>
        <w:tc>
          <w:tcPr>
            <w:tcW w:w="704" w:type="dxa"/>
            <w:vMerge/>
          </w:tcPr>
          <w:p w14:paraId="6FF88680" w14:textId="77777777" w:rsidR="00DF0F42" w:rsidRPr="00406901" w:rsidRDefault="00DF0F42" w:rsidP="00D95CD3">
            <w:pPr>
              <w:rPr>
                <w:rFonts w:asciiTheme="minorEastAsia" w:eastAsiaTheme="minorEastAsia" w:hAnsiTheme="minorEastAsia"/>
              </w:rPr>
            </w:pPr>
          </w:p>
        </w:tc>
        <w:tc>
          <w:tcPr>
            <w:tcW w:w="984" w:type="dxa"/>
            <w:vMerge/>
          </w:tcPr>
          <w:p w14:paraId="2C4CE240" w14:textId="77777777" w:rsidR="00DF0F42" w:rsidRPr="00406901" w:rsidRDefault="00DF0F42" w:rsidP="00D95CD3">
            <w:pPr>
              <w:rPr>
                <w:rFonts w:asciiTheme="minorEastAsia" w:eastAsiaTheme="minorEastAsia" w:hAnsiTheme="minorEastAsia"/>
              </w:rPr>
            </w:pPr>
          </w:p>
        </w:tc>
        <w:tc>
          <w:tcPr>
            <w:tcW w:w="2133" w:type="dxa"/>
          </w:tcPr>
          <w:p w14:paraId="1C906D92"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忘记密码/找回</w:t>
            </w:r>
          </w:p>
        </w:tc>
        <w:tc>
          <w:tcPr>
            <w:tcW w:w="4469" w:type="dxa"/>
          </w:tcPr>
          <w:p w14:paraId="6BC835FB"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cs="宋体" w:hint="eastAsia"/>
                <w:szCs w:val="21"/>
                <w:lang w:val="zh-CN"/>
              </w:rPr>
              <w:t>网站提供手机验证</w:t>
            </w:r>
            <w:r w:rsidRPr="00406901">
              <w:rPr>
                <w:rFonts w:asciiTheme="minorEastAsia" w:eastAsiaTheme="minorEastAsia" w:hAnsiTheme="minorEastAsia" w:cs="宋体"/>
                <w:szCs w:val="21"/>
                <w:lang w:val="zh-CN"/>
              </w:rPr>
              <w:t>码方式重置登录密码</w:t>
            </w:r>
            <w:r w:rsidRPr="00406901">
              <w:rPr>
                <w:rFonts w:asciiTheme="minorEastAsia" w:eastAsiaTheme="minorEastAsia" w:hAnsiTheme="minorEastAsia" w:cs="宋体" w:hint="eastAsia"/>
                <w:szCs w:val="21"/>
                <w:lang w:val="zh-CN"/>
              </w:rPr>
              <w:t>。</w:t>
            </w:r>
          </w:p>
        </w:tc>
      </w:tr>
      <w:tr w:rsidR="00DF0F42" w:rsidRPr="00406901" w14:paraId="7AA469D6" w14:textId="77777777" w:rsidTr="00D95CD3">
        <w:trPr>
          <w:trHeight w:val="504"/>
        </w:trPr>
        <w:tc>
          <w:tcPr>
            <w:tcW w:w="704" w:type="dxa"/>
            <w:vMerge/>
          </w:tcPr>
          <w:p w14:paraId="762B7B3B" w14:textId="77777777" w:rsidR="00DF0F42" w:rsidRPr="00406901" w:rsidRDefault="00DF0F42" w:rsidP="00D95CD3">
            <w:pPr>
              <w:rPr>
                <w:rFonts w:asciiTheme="minorEastAsia" w:eastAsiaTheme="minorEastAsia" w:hAnsiTheme="minorEastAsia"/>
              </w:rPr>
            </w:pPr>
          </w:p>
        </w:tc>
        <w:tc>
          <w:tcPr>
            <w:tcW w:w="984" w:type="dxa"/>
            <w:vMerge/>
          </w:tcPr>
          <w:p w14:paraId="7D238608" w14:textId="77777777" w:rsidR="00DF0F42" w:rsidRPr="00406901" w:rsidRDefault="00DF0F42" w:rsidP="00D95CD3">
            <w:pPr>
              <w:rPr>
                <w:rFonts w:asciiTheme="minorEastAsia" w:eastAsiaTheme="minorEastAsia" w:hAnsiTheme="minorEastAsia"/>
              </w:rPr>
            </w:pPr>
          </w:p>
        </w:tc>
        <w:tc>
          <w:tcPr>
            <w:tcW w:w="2133" w:type="dxa"/>
          </w:tcPr>
          <w:p w14:paraId="56D9EDFF"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查看、</w:t>
            </w:r>
            <w:r w:rsidRPr="00406901">
              <w:rPr>
                <w:rFonts w:asciiTheme="minorEastAsia" w:hAnsiTheme="minorEastAsia" w:cs="宋体"/>
              </w:rPr>
              <w:t>修改个人信息</w:t>
            </w:r>
          </w:p>
          <w:p w14:paraId="018C2AAE" w14:textId="77777777" w:rsidR="00DF0F42" w:rsidRPr="00406901" w:rsidRDefault="00DF0F42" w:rsidP="00D95CD3">
            <w:pPr>
              <w:spacing w:line="276" w:lineRule="auto"/>
              <w:rPr>
                <w:rFonts w:asciiTheme="minorEastAsia" w:eastAsiaTheme="minorEastAsia" w:hAnsiTheme="minorEastAsia" w:cs="宋体"/>
              </w:rPr>
            </w:pPr>
          </w:p>
        </w:tc>
        <w:tc>
          <w:tcPr>
            <w:tcW w:w="4469" w:type="dxa"/>
          </w:tcPr>
          <w:p w14:paraId="794DFCEB"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提供</w:t>
            </w:r>
            <w:r w:rsidRPr="00406901">
              <w:rPr>
                <w:rFonts w:asciiTheme="minorEastAsia" w:eastAsiaTheme="minorEastAsia" w:hAnsiTheme="minorEastAsia" w:cs="宋体"/>
                <w:szCs w:val="21"/>
                <w:lang w:val="zh-CN"/>
              </w:rPr>
              <w:t>个人信息界面，显示</w:t>
            </w:r>
            <w:r w:rsidRPr="00406901">
              <w:rPr>
                <w:rFonts w:asciiTheme="minorEastAsia" w:eastAsiaTheme="minorEastAsia" w:hAnsiTheme="minorEastAsia" w:cs="宋体" w:hint="eastAsia"/>
                <w:szCs w:val="21"/>
                <w:lang w:val="zh-CN"/>
              </w:rPr>
              <w:t>账号</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头像</w:t>
            </w:r>
            <w:r w:rsidRPr="00406901">
              <w:rPr>
                <w:rFonts w:asciiTheme="minorEastAsia" w:eastAsiaTheme="minorEastAsia" w:hAnsiTheme="minorEastAsia" w:cs="宋体"/>
                <w:szCs w:val="21"/>
                <w:lang w:val="zh-CN"/>
              </w:rPr>
              <w:t>、联系方式</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个人简介等。</w:t>
            </w:r>
          </w:p>
          <w:p w14:paraId="3FECCDEA"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能够上传</w:t>
            </w:r>
            <w:r w:rsidRPr="00406901">
              <w:rPr>
                <w:rFonts w:asciiTheme="minorEastAsia" w:eastAsiaTheme="minorEastAsia" w:hAnsiTheme="minorEastAsia" w:cs="宋体"/>
                <w:szCs w:val="21"/>
                <w:lang w:val="zh-CN"/>
              </w:rPr>
              <w:t>新头像，修改联系方式</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个人简介等。</w:t>
            </w:r>
          </w:p>
        </w:tc>
      </w:tr>
      <w:tr w:rsidR="00DF0F42" w:rsidRPr="00406901" w14:paraId="3DEB49D2" w14:textId="77777777" w:rsidTr="00D95CD3">
        <w:trPr>
          <w:trHeight w:val="504"/>
        </w:trPr>
        <w:tc>
          <w:tcPr>
            <w:tcW w:w="704" w:type="dxa"/>
            <w:vMerge/>
          </w:tcPr>
          <w:p w14:paraId="107D4329" w14:textId="77777777" w:rsidR="00DF0F42" w:rsidRPr="00406901" w:rsidRDefault="00DF0F42" w:rsidP="00D95CD3">
            <w:pPr>
              <w:rPr>
                <w:rFonts w:asciiTheme="minorEastAsia" w:eastAsiaTheme="minorEastAsia" w:hAnsiTheme="minorEastAsia"/>
              </w:rPr>
            </w:pPr>
          </w:p>
        </w:tc>
        <w:tc>
          <w:tcPr>
            <w:tcW w:w="984" w:type="dxa"/>
            <w:vMerge/>
          </w:tcPr>
          <w:p w14:paraId="30863EA8" w14:textId="77777777" w:rsidR="00DF0F42" w:rsidRPr="00406901" w:rsidRDefault="00DF0F42" w:rsidP="00D95CD3">
            <w:pPr>
              <w:rPr>
                <w:rFonts w:asciiTheme="minorEastAsia" w:eastAsiaTheme="minorEastAsia" w:hAnsiTheme="minorEastAsia"/>
              </w:rPr>
            </w:pPr>
          </w:p>
        </w:tc>
        <w:tc>
          <w:tcPr>
            <w:tcW w:w="2133" w:type="dxa"/>
          </w:tcPr>
          <w:p w14:paraId="291E86CE"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管理员</w:t>
            </w:r>
            <w:r w:rsidRPr="00406901">
              <w:rPr>
                <w:rFonts w:asciiTheme="minorEastAsia" w:hAnsiTheme="minorEastAsia" w:cs="宋体"/>
              </w:rPr>
              <w:t>处理用户信息</w:t>
            </w:r>
          </w:p>
        </w:tc>
        <w:tc>
          <w:tcPr>
            <w:tcW w:w="4469" w:type="dxa"/>
          </w:tcPr>
          <w:p w14:paraId="13264329"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管理</w:t>
            </w:r>
            <w:r w:rsidRPr="00406901">
              <w:rPr>
                <w:rFonts w:asciiTheme="minorEastAsia" w:eastAsiaTheme="minorEastAsia" w:hAnsiTheme="minorEastAsia" w:cs="宋体"/>
                <w:szCs w:val="21"/>
                <w:lang w:val="zh-CN"/>
              </w:rPr>
              <w:t>员在接收到用户取回密码请求时，对用户信息进行修改。</w:t>
            </w:r>
          </w:p>
        </w:tc>
      </w:tr>
      <w:tr w:rsidR="00DF0F42" w:rsidRPr="00406901" w14:paraId="0D74D5EE" w14:textId="77777777" w:rsidTr="00D95CD3">
        <w:trPr>
          <w:trHeight w:val="504"/>
        </w:trPr>
        <w:tc>
          <w:tcPr>
            <w:tcW w:w="704" w:type="dxa"/>
            <w:vMerge/>
          </w:tcPr>
          <w:p w14:paraId="067BD389" w14:textId="77777777" w:rsidR="00DF0F42" w:rsidRPr="00406901" w:rsidRDefault="00DF0F42" w:rsidP="00D95CD3">
            <w:pPr>
              <w:rPr>
                <w:rFonts w:asciiTheme="minorEastAsia" w:eastAsiaTheme="minorEastAsia" w:hAnsiTheme="minorEastAsia"/>
              </w:rPr>
            </w:pPr>
          </w:p>
        </w:tc>
        <w:tc>
          <w:tcPr>
            <w:tcW w:w="984" w:type="dxa"/>
            <w:vMerge/>
          </w:tcPr>
          <w:p w14:paraId="576EE4DE" w14:textId="77777777" w:rsidR="00DF0F42" w:rsidRPr="00406901" w:rsidRDefault="00DF0F42" w:rsidP="00D95CD3">
            <w:pPr>
              <w:rPr>
                <w:rFonts w:asciiTheme="minorEastAsia" w:eastAsiaTheme="minorEastAsia" w:hAnsiTheme="minorEastAsia"/>
              </w:rPr>
            </w:pPr>
          </w:p>
        </w:tc>
        <w:tc>
          <w:tcPr>
            <w:tcW w:w="2133" w:type="dxa"/>
          </w:tcPr>
          <w:p w14:paraId="544EF808"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管理员</w:t>
            </w:r>
            <w:r w:rsidRPr="00406901">
              <w:rPr>
                <w:rFonts w:asciiTheme="minorEastAsia" w:hAnsiTheme="minorEastAsia" w:cs="宋体"/>
              </w:rPr>
              <w:t>管理所有账号</w:t>
            </w:r>
          </w:p>
        </w:tc>
        <w:tc>
          <w:tcPr>
            <w:tcW w:w="4469" w:type="dxa"/>
          </w:tcPr>
          <w:p w14:paraId="748E2D82"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管理</w:t>
            </w:r>
            <w:r w:rsidRPr="00406901">
              <w:rPr>
                <w:rFonts w:asciiTheme="minorEastAsia" w:eastAsiaTheme="minorEastAsia" w:hAnsiTheme="minorEastAsia" w:cs="宋体"/>
                <w:szCs w:val="21"/>
                <w:lang w:val="zh-CN"/>
              </w:rPr>
              <w:t>员对用户账号进行管理</w:t>
            </w:r>
          </w:p>
        </w:tc>
      </w:tr>
      <w:tr w:rsidR="00DF0F42" w:rsidRPr="00406901" w14:paraId="1DE77857" w14:textId="77777777" w:rsidTr="00D95CD3">
        <w:trPr>
          <w:trHeight w:val="504"/>
        </w:trPr>
        <w:tc>
          <w:tcPr>
            <w:tcW w:w="704" w:type="dxa"/>
            <w:vMerge/>
          </w:tcPr>
          <w:p w14:paraId="563FCF1F" w14:textId="77777777" w:rsidR="00DF0F42" w:rsidRPr="00406901" w:rsidRDefault="00DF0F42" w:rsidP="00D95CD3">
            <w:pPr>
              <w:rPr>
                <w:rFonts w:asciiTheme="minorEastAsia" w:eastAsiaTheme="minorEastAsia" w:hAnsiTheme="minorEastAsia"/>
              </w:rPr>
            </w:pPr>
          </w:p>
        </w:tc>
        <w:tc>
          <w:tcPr>
            <w:tcW w:w="984" w:type="dxa"/>
            <w:vMerge/>
          </w:tcPr>
          <w:p w14:paraId="68F9B2EC" w14:textId="77777777" w:rsidR="00DF0F42" w:rsidRPr="00406901" w:rsidRDefault="00DF0F42" w:rsidP="00D95CD3">
            <w:pPr>
              <w:rPr>
                <w:rFonts w:asciiTheme="minorEastAsia" w:eastAsiaTheme="minorEastAsia" w:hAnsiTheme="minorEastAsia"/>
              </w:rPr>
            </w:pPr>
          </w:p>
        </w:tc>
        <w:tc>
          <w:tcPr>
            <w:tcW w:w="2133" w:type="dxa"/>
          </w:tcPr>
          <w:p w14:paraId="4E51FFB2" w14:textId="77777777" w:rsidR="00DF0F42" w:rsidRPr="00406901" w:rsidRDefault="00DF0F42" w:rsidP="00DF0F42">
            <w:pPr>
              <w:pStyle w:val="aa"/>
              <w:numPr>
                <w:ilvl w:val="0"/>
                <w:numId w:val="10"/>
              </w:numPr>
              <w:spacing w:line="276" w:lineRule="auto"/>
              <w:ind w:firstLineChars="0"/>
              <w:rPr>
                <w:rFonts w:asciiTheme="minorEastAsia" w:hAnsiTheme="minorEastAsia" w:cs="宋体"/>
              </w:rPr>
            </w:pPr>
            <w:r w:rsidRPr="00406901">
              <w:rPr>
                <w:rFonts w:asciiTheme="minorEastAsia" w:hAnsiTheme="minorEastAsia" w:cs="宋体" w:hint="eastAsia"/>
              </w:rPr>
              <w:t>用户个人</w:t>
            </w:r>
            <w:r w:rsidRPr="00406901">
              <w:rPr>
                <w:rFonts w:asciiTheme="minorEastAsia" w:hAnsiTheme="minorEastAsia" w:cs="宋体"/>
              </w:rPr>
              <w:t>中心</w:t>
            </w:r>
          </w:p>
        </w:tc>
        <w:tc>
          <w:tcPr>
            <w:tcW w:w="4469" w:type="dxa"/>
          </w:tcPr>
          <w:p w14:paraId="3ACB2216"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查看</w:t>
            </w:r>
            <w:r w:rsidRPr="00406901">
              <w:rPr>
                <w:rFonts w:asciiTheme="minorEastAsia" w:eastAsiaTheme="minorEastAsia" w:hAnsiTheme="minorEastAsia" w:cs="宋体"/>
                <w:szCs w:val="21"/>
                <w:lang w:val="zh-CN"/>
              </w:rPr>
              <w:t>别的用户的个人中心，关注某个用户</w:t>
            </w:r>
          </w:p>
        </w:tc>
      </w:tr>
      <w:tr w:rsidR="00DF0F42" w:rsidRPr="00406901" w14:paraId="40D984C0" w14:textId="77777777" w:rsidTr="00D95CD3">
        <w:trPr>
          <w:trHeight w:val="792"/>
        </w:trPr>
        <w:tc>
          <w:tcPr>
            <w:tcW w:w="704" w:type="dxa"/>
          </w:tcPr>
          <w:p w14:paraId="54006CF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-2</w:t>
            </w:r>
          </w:p>
        </w:tc>
        <w:tc>
          <w:tcPr>
            <w:tcW w:w="984" w:type="dxa"/>
          </w:tcPr>
          <w:p w14:paraId="2F61CF0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教师介绍相关操作</w:t>
            </w:r>
          </w:p>
        </w:tc>
        <w:tc>
          <w:tcPr>
            <w:tcW w:w="2133" w:type="dxa"/>
          </w:tcPr>
          <w:p w14:paraId="5650CE7C" w14:textId="77777777" w:rsidR="00DF0F42" w:rsidRPr="00406901" w:rsidRDefault="00DF0F42" w:rsidP="00DF0F42">
            <w:pPr>
              <w:pStyle w:val="aa"/>
              <w:numPr>
                <w:ilvl w:val="0"/>
                <w:numId w:val="8"/>
              </w:numPr>
              <w:spacing w:line="276" w:lineRule="auto"/>
              <w:ind w:firstLineChars="0"/>
              <w:rPr>
                <w:rFonts w:asciiTheme="minorEastAsia" w:hAnsiTheme="minorEastAsia"/>
              </w:rPr>
            </w:pPr>
            <w:r w:rsidRPr="00406901">
              <w:rPr>
                <w:rFonts w:asciiTheme="minorEastAsia" w:hAnsiTheme="minorEastAsia" w:hint="eastAsia"/>
              </w:rPr>
              <w:t>教师</w:t>
            </w:r>
            <w:r w:rsidRPr="00406901">
              <w:rPr>
                <w:rFonts w:asciiTheme="minorEastAsia" w:hAnsiTheme="minorEastAsia"/>
              </w:rPr>
              <w:t>介绍</w:t>
            </w:r>
          </w:p>
        </w:tc>
        <w:tc>
          <w:tcPr>
            <w:tcW w:w="4469" w:type="dxa"/>
          </w:tcPr>
          <w:p w14:paraId="750E3DB1"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对任课老师的以往教学、科研成果，及其教学风格，出版书籍，所获荣誉的详细介绍</w:t>
            </w:r>
          </w:p>
          <w:p w14:paraId="3E61968D"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cs="宋体" w:hint="eastAsia"/>
                <w:szCs w:val="21"/>
                <w:lang w:val="zh-CN"/>
              </w:rPr>
              <w:t>网站能较醒目地提供教师的联系方式</w:t>
            </w:r>
            <w:r w:rsidRPr="00406901">
              <w:rPr>
                <w:rFonts w:asciiTheme="minorEastAsia" w:eastAsiaTheme="minorEastAsia" w:hAnsiTheme="minorEastAsia" w:cs="宋体"/>
                <w:szCs w:val="21"/>
                <w:lang w:val="zh-CN"/>
              </w:rPr>
              <w:t xml:space="preserve"> (</w:t>
            </w:r>
            <w:r w:rsidRPr="00406901">
              <w:rPr>
                <w:rFonts w:asciiTheme="minorEastAsia" w:eastAsiaTheme="minorEastAsia" w:hAnsiTheme="minorEastAsia" w:cs="宋体" w:hint="eastAsia"/>
                <w:szCs w:val="21"/>
                <w:lang w:val="zh-CN"/>
              </w:rPr>
              <w:t>尽量详细</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w:t>
            </w:r>
          </w:p>
        </w:tc>
      </w:tr>
      <w:tr w:rsidR="00DF0F42" w:rsidRPr="00406901" w14:paraId="010FF81E" w14:textId="77777777" w:rsidTr="00D95CD3">
        <w:trPr>
          <w:trHeight w:val="540"/>
        </w:trPr>
        <w:tc>
          <w:tcPr>
            <w:tcW w:w="704" w:type="dxa"/>
          </w:tcPr>
          <w:p w14:paraId="73C6984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-3</w:t>
            </w:r>
          </w:p>
        </w:tc>
        <w:tc>
          <w:tcPr>
            <w:tcW w:w="984" w:type="dxa"/>
          </w:tcPr>
          <w:p w14:paraId="24CDF162"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游客浏览</w:t>
            </w:r>
          </w:p>
        </w:tc>
        <w:tc>
          <w:tcPr>
            <w:tcW w:w="2133" w:type="dxa"/>
          </w:tcPr>
          <w:p w14:paraId="0BB1F89F" w14:textId="77777777" w:rsidR="00DF0F42" w:rsidRPr="00406901" w:rsidRDefault="00DF0F42" w:rsidP="00DF0F42">
            <w:pPr>
              <w:pStyle w:val="aa"/>
              <w:numPr>
                <w:ilvl w:val="0"/>
                <w:numId w:val="9"/>
              </w:numPr>
              <w:spacing w:line="276" w:lineRule="auto"/>
              <w:ind w:firstLineChars="0"/>
              <w:rPr>
                <w:rFonts w:asciiTheme="minorEastAsia" w:hAnsiTheme="minorEastAsia"/>
              </w:rPr>
            </w:pPr>
            <w:r w:rsidRPr="00406901">
              <w:rPr>
                <w:rFonts w:asciiTheme="minorEastAsia" w:hAnsiTheme="minorEastAsia" w:hint="eastAsia"/>
              </w:rPr>
              <w:t>以</w:t>
            </w:r>
            <w:r w:rsidRPr="00406901">
              <w:rPr>
                <w:rFonts w:asciiTheme="minorEastAsia" w:hAnsiTheme="minorEastAsia"/>
              </w:rPr>
              <w:t>游客身份</w:t>
            </w:r>
            <w:r w:rsidRPr="00406901">
              <w:rPr>
                <w:rFonts w:asciiTheme="minorEastAsia" w:hAnsiTheme="minorEastAsia" w:hint="eastAsia"/>
              </w:rPr>
              <w:t>浏览</w:t>
            </w:r>
            <w:r w:rsidRPr="00406901">
              <w:rPr>
                <w:rFonts w:asciiTheme="minorEastAsia" w:hAnsiTheme="minorEastAsia"/>
              </w:rPr>
              <w:t>网站</w:t>
            </w:r>
          </w:p>
        </w:tc>
        <w:tc>
          <w:tcPr>
            <w:tcW w:w="4469" w:type="dxa"/>
          </w:tcPr>
          <w:p w14:paraId="459BB232"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不需</w:t>
            </w:r>
            <w:r w:rsidRPr="00406901">
              <w:rPr>
                <w:rFonts w:asciiTheme="minorEastAsia" w:eastAsiaTheme="minorEastAsia" w:hAnsiTheme="minorEastAsia" w:cs="宋体"/>
                <w:szCs w:val="21"/>
                <w:lang w:val="zh-CN"/>
              </w:rPr>
              <w:t>注册能直接到</w:t>
            </w:r>
            <w:r w:rsidRPr="00406901">
              <w:rPr>
                <w:rFonts w:asciiTheme="minorEastAsia" w:eastAsiaTheme="minorEastAsia" w:hAnsiTheme="minorEastAsia" w:cs="宋体" w:hint="eastAsia"/>
                <w:szCs w:val="21"/>
                <w:lang w:val="zh-CN"/>
              </w:rPr>
              <w:t>网站</w:t>
            </w:r>
            <w:r w:rsidRPr="00406901">
              <w:rPr>
                <w:rFonts w:asciiTheme="minorEastAsia" w:eastAsiaTheme="minorEastAsia" w:hAnsiTheme="minorEastAsia" w:cs="宋体"/>
                <w:szCs w:val="21"/>
                <w:lang w:val="zh-CN"/>
              </w:rPr>
              <w:t>主界面</w:t>
            </w:r>
            <w:r w:rsidRPr="00406901">
              <w:rPr>
                <w:rFonts w:asciiTheme="minorEastAsia" w:eastAsiaTheme="minorEastAsia" w:hAnsiTheme="minorEastAsia" w:cs="宋体" w:hint="eastAsia"/>
                <w:szCs w:val="21"/>
                <w:lang w:val="zh-CN"/>
              </w:rPr>
              <w:t>，可查看首页和客户端模块页</w:t>
            </w:r>
            <w:r w:rsidRPr="00406901">
              <w:rPr>
                <w:rFonts w:asciiTheme="minorEastAsia" w:eastAsiaTheme="minorEastAsia" w:hAnsiTheme="minorEastAsia" w:cs="宋体"/>
                <w:szCs w:val="21"/>
                <w:lang w:val="zh-CN"/>
              </w:rPr>
              <w:t>。</w:t>
            </w:r>
          </w:p>
        </w:tc>
      </w:tr>
      <w:tr w:rsidR="00DF0F42" w:rsidRPr="00406901" w14:paraId="4BAF558D" w14:textId="77777777" w:rsidTr="00D95CD3">
        <w:trPr>
          <w:trHeight w:val="504"/>
        </w:trPr>
        <w:tc>
          <w:tcPr>
            <w:tcW w:w="704" w:type="dxa"/>
            <w:vMerge w:val="restart"/>
          </w:tcPr>
          <w:p w14:paraId="5CAE431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5</w:t>
            </w:r>
          </w:p>
        </w:tc>
        <w:tc>
          <w:tcPr>
            <w:tcW w:w="984" w:type="dxa"/>
            <w:vMerge w:val="restart"/>
          </w:tcPr>
          <w:p w14:paraId="2451431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消息相关</w:t>
            </w:r>
            <w:r w:rsidRPr="00406901">
              <w:rPr>
                <w:rFonts w:asciiTheme="minorEastAsia" w:eastAsiaTheme="minorEastAsia" w:hAnsiTheme="minorEastAsia"/>
              </w:rPr>
              <w:t>操作</w:t>
            </w:r>
          </w:p>
        </w:tc>
        <w:tc>
          <w:tcPr>
            <w:tcW w:w="2133" w:type="dxa"/>
          </w:tcPr>
          <w:p w14:paraId="5C87BE51"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（1）查看网站通知</w:t>
            </w:r>
          </w:p>
        </w:tc>
        <w:tc>
          <w:tcPr>
            <w:tcW w:w="4469" w:type="dxa"/>
          </w:tcPr>
          <w:p w14:paraId="5E9D1805"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在系统消息里查看网站通知</w:t>
            </w:r>
          </w:p>
        </w:tc>
      </w:tr>
      <w:tr w:rsidR="00DF0F42" w:rsidRPr="00406901" w14:paraId="0B9784AD" w14:textId="77777777" w:rsidTr="00D95CD3">
        <w:trPr>
          <w:trHeight w:val="504"/>
        </w:trPr>
        <w:tc>
          <w:tcPr>
            <w:tcW w:w="704" w:type="dxa"/>
            <w:vMerge/>
          </w:tcPr>
          <w:p w14:paraId="2071E4FB" w14:textId="77777777" w:rsidR="00DF0F42" w:rsidRPr="00406901" w:rsidRDefault="00DF0F42" w:rsidP="00D95CD3">
            <w:pPr>
              <w:rPr>
                <w:rFonts w:asciiTheme="minorEastAsia" w:eastAsiaTheme="minorEastAsia" w:hAnsiTheme="minorEastAsia"/>
              </w:rPr>
            </w:pPr>
          </w:p>
        </w:tc>
        <w:tc>
          <w:tcPr>
            <w:tcW w:w="984" w:type="dxa"/>
            <w:vMerge/>
          </w:tcPr>
          <w:p w14:paraId="4C6A3418" w14:textId="77777777" w:rsidR="00DF0F42" w:rsidRPr="00406901" w:rsidRDefault="00DF0F42" w:rsidP="00D95CD3">
            <w:pPr>
              <w:rPr>
                <w:rFonts w:asciiTheme="minorEastAsia" w:eastAsiaTheme="minorEastAsia" w:hAnsiTheme="minorEastAsia"/>
              </w:rPr>
            </w:pPr>
          </w:p>
        </w:tc>
        <w:tc>
          <w:tcPr>
            <w:tcW w:w="2133" w:type="dxa"/>
          </w:tcPr>
          <w:p w14:paraId="215D5E6D"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（2）查看论坛通知</w:t>
            </w:r>
          </w:p>
        </w:tc>
        <w:tc>
          <w:tcPr>
            <w:tcW w:w="4469" w:type="dxa"/>
          </w:tcPr>
          <w:p w14:paraId="15FC500B"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在系统消息里查看论坛通知，点击条目可以跳转到相关帖子</w:t>
            </w:r>
          </w:p>
        </w:tc>
      </w:tr>
      <w:tr w:rsidR="00DF0F42" w:rsidRPr="00406901" w14:paraId="5C3C5510" w14:textId="77777777" w:rsidTr="00D95CD3">
        <w:trPr>
          <w:trHeight w:val="745"/>
        </w:trPr>
        <w:tc>
          <w:tcPr>
            <w:tcW w:w="704" w:type="dxa"/>
            <w:vMerge/>
          </w:tcPr>
          <w:p w14:paraId="4EC989AF" w14:textId="77777777" w:rsidR="00DF0F42" w:rsidRPr="00406901" w:rsidRDefault="00DF0F42" w:rsidP="00D95CD3">
            <w:pPr>
              <w:rPr>
                <w:rFonts w:asciiTheme="minorEastAsia" w:eastAsiaTheme="minorEastAsia" w:hAnsiTheme="minorEastAsia"/>
              </w:rPr>
            </w:pPr>
          </w:p>
        </w:tc>
        <w:tc>
          <w:tcPr>
            <w:tcW w:w="984" w:type="dxa"/>
            <w:vMerge/>
          </w:tcPr>
          <w:p w14:paraId="24B3D831" w14:textId="77777777" w:rsidR="00DF0F42" w:rsidRPr="00406901" w:rsidRDefault="00DF0F42" w:rsidP="00D95CD3">
            <w:pPr>
              <w:rPr>
                <w:rFonts w:asciiTheme="minorEastAsia" w:eastAsiaTheme="minorEastAsia" w:hAnsiTheme="minorEastAsia"/>
              </w:rPr>
            </w:pPr>
          </w:p>
        </w:tc>
        <w:tc>
          <w:tcPr>
            <w:tcW w:w="2133" w:type="dxa"/>
          </w:tcPr>
          <w:p w14:paraId="22798C92" w14:textId="77777777" w:rsidR="00DF0F42" w:rsidRPr="00406901" w:rsidRDefault="00DF0F42" w:rsidP="00D95CD3">
            <w:pPr>
              <w:spacing w:line="276" w:lineRule="auto"/>
              <w:rPr>
                <w:rFonts w:asciiTheme="minorEastAsia" w:eastAsiaTheme="minorEastAsia" w:hAnsiTheme="minorEastAsia"/>
              </w:rPr>
            </w:pPr>
            <w:r w:rsidRPr="00406901">
              <w:rPr>
                <w:rFonts w:asciiTheme="minorEastAsia" w:eastAsiaTheme="minorEastAsia" w:hAnsiTheme="minorEastAsia" w:hint="eastAsia"/>
              </w:rPr>
              <w:t>（3）查看课程</w:t>
            </w:r>
            <w:r w:rsidRPr="00406901">
              <w:rPr>
                <w:rFonts w:asciiTheme="minorEastAsia" w:eastAsiaTheme="minorEastAsia" w:hAnsiTheme="minorEastAsia"/>
              </w:rPr>
              <w:t>通知</w:t>
            </w:r>
          </w:p>
        </w:tc>
        <w:tc>
          <w:tcPr>
            <w:tcW w:w="4469" w:type="dxa"/>
          </w:tcPr>
          <w:p w14:paraId="2C127C6E" w14:textId="77777777" w:rsidR="00DF0F42" w:rsidRPr="00406901" w:rsidRDefault="00DF0F42" w:rsidP="00D95CD3">
            <w:pPr>
              <w:spacing w:line="276" w:lineRule="auto"/>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在系统消息里查看课程通知（包括教师发布答疑的提醒）</w:t>
            </w:r>
            <w:r w:rsidRPr="00406901">
              <w:rPr>
                <w:rFonts w:asciiTheme="minorEastAsia" w:eastAsiaTheme="minorEastAsia" w:hAnsiTheme="minorEastAsia" w:cs="宋体"/>
                <w:szCs w:val="21"/>
                <w:lang w:val="zh-CN"/>
              </w:rPr>
              <w:t xml:space="preserve"> </w:t>
            </w:r>
          </w:p>
        </w:tc>
      </w:tr>
      <w:tr w:rsidR="00DF0F42" w:rsidRPr="00406901" w14:paraId="0B829DB3" w14:textId="77777777" w:rsidTr="00D95CD3">
        <w:trPr>
          <w:trHeight w:val="432"/>
        </w:trPr>
        <w:tc>
          <w:tcPr>
            <w:tcW w:w="704" w:type="dxa"/>
            <w:vMerge w:val="restart"/>
          </w:tcPr>
          <w:p w14:paraId="11981D22"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6</w:t>
            </w:r>
          </w:p>
        </w:tc>
        <w:tc>
          <w:tcPr>
            <w:tcW w:w="984" w:type="dxa"/>
            <w:vMerge w:val="restart"/>
          </w:tcPr>
          <w:p w14:paraId="13A25E6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论坛</w:t>
            </w:r>
            <w:r w:rsidRPr="00406901">
              <w:rPr>
                <w:rFonts w:asciiTheme="minorEastAsia" w:eastAsiaTheme="minorEastAsia" w:hAnsiTheme="minorEastAsia"/>
              </w:rPr>
              <w:t>相关操作</w:t>
            </w:r>
          </w:p>
        </w:tc>
        <w:tc>
          <w:tcPr>
            <w:tcW w:w="2133" w:type="dxa"/>
          </w:tcPr>
          <w:p w14:paraId="570D0A22"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选择论坛模块</w:t>
            </w:r>
          </w:p>
        </w:tc>
        <w:tc>
          <w:tcPr>
            <w:tcW w:w="4469" w:type="dxa"/>
          </w:tcPr>
          <w:p w14:paraId="2A4A9D5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可以选择不同的模块的论坛</w:t>
            </w:r>
          </w:p>
        </w:tc>
      </w:tr>
      <w:tr w:rsidR="00DF0F42" w:rsidRPr="00406901" w14:paraId="16DEC3BF" w14:textId="77777777" w:rsidTr="00D95CD3">
        <w:trPr>
          <w:trHeight w:val="432"/>
        </w:trPr>
        <w:tc>
          <w:tcPr>
            <w:tcW w:w="704" w:type="dxa"/>
            <w:vMerge/>
          </w:tcPr>
          <w:p w14:paraId="2CE88B02" w14:textId="77777777" w:rsidR="00DF0F42" w:rsidRPr="00406901" w:rsidRDefault="00DF0F42" w:rsidP="00D95CD3">
            <w:pPr>
              <w:rPr>
                <w:rFonts w:asciiTheme="minorEastAsia" w:eastAsiaTheme="minorEastAsia" w:hAnsiTheme="minorEastAsia"/>
              </w:rPr>
            </w:pPr>
          </w:p>
        </w:tc>
        <w:tc>
          <w:tcPr>
            <w:tcW w:w="984" w:type="dxa"/>
            <w:vMerge/>
          </w:tcPr>
          <w:p w14:paraId="7029A14B" w14:textId="77777777" w:rsidR="00DF0F42" w:rsidRPr="00406901" w:rsidRDefault="00DF0F42" w:rsidP="00D95CD3">
            <w:pPr>
              <w:rPr>
                <w:rFonts w:asciiTheme="minorEastAsia" w:eastAsiaTheme="minorEastAsia" w:hAnsiTheme="minorEastAsia"/>
              </w:rPr>
            </w:pPr>
          </w:p>
        </w:tc>
        <w:tc>
          <w:tcPr>
            <w:tcW w:w="2133" w:type="dxa"/>
          </w:tcPr>
          <w:p w14:paraId="081DA4B9"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查看热门帖子</w:t>
            </w:r>
          </w:p>
        </w:tc>
        <w:tc>
          <w:tcPr>
            <w:tcW w:w="4469" w:type="dxa"/>
          </w:tcPr>
          <w:p w14:paraId="74450507"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在论坛首页浏览热门帖子</w:t>
            </w:r>
          </w:p>
        </w:tc>
      </w:tr>
      <w:tr w:rsidR="00DF0F42" w:rsidRPr="00406901" w14:paraId="2549A614" w14:textId="77777777" w:rsidTr="00D95CD3">
        <w:trPr>
          <w:trHeight w:val="432"/>
        </w:trPr>
        <w:tc>
          <w:tcPr>
            <w:tcW w:w="704" w:type="dxa"/>
            <w:vMerge/>
          </w:tcPr>
          <w:p w14:paraId="7B0846EE" w14:textId="77777777" w:rsidR="00DF0F42" w:rsidRPr="00406901" w:rsidRDefault="00DF0F42" w:rsidP="00D95CD3">
            <w:pPr>
              <w:rPr>
                <w:rFonts w:asciiTheme="minorEastAsia" w:eastAsiaTheme="minorEastAsia" w:hAnsiTheme="minorEastAsia"/>
              </w:rPr>
            </w:pPr>
          </w:p>
        </w:tc>
        <w:tc>
          <w:tcPr>
            <w:tcW w:w="984" w:type="dxa"/>
            <w:vMerge/>
          </w:tcPr>
          <w:p w14:paraId="079622C8" w14:textId="77777777" w:rsidR="00DF0F42" w:rsidRPr="00406901" w:rsidRDefault="00DF0F42" w:rsidP="00D95CD3">
            <w:pPr>
              <w:rPr>
                <w:rFonts w:asciiTheme="minorEastAsia" w:eastAsiaTheme="minorEastAsia" w:hAnsiTheme="minorEastAsia"/>
              </w:rPr>
            </w:pPr>
          </w:p>
        </w:tc>
        <w:tc>
          <w:tcPr>
            <w:tcW w:w="2133" w:type="dxa"/>
          </w:tcPr>
          <w:p w14:paraId="25C1121F"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查看最新帖</w:t>
            </w:r>
            <w:r w:rsidRPr="00406901">
              <w:rPr>
                <w:rFonts w:asciiTheme="minorEastAsia" w:hAnsiTheme="minorEastAsia" w:cs="宋体" w:hint="eastAsia"/>
              </w:rPr>
              <w:lastRenderedPageBreak/>
              <w:t>子</w:t>
            </w:r>
          </w:p>
        </w:tc>
        <w:tc>
          <w:tcPr>
            <w:tcW w:w="4469" w:type="dxa"/>
          </w:tcPr>
          <w:p w14:paraId="7AE1035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lastRenderedPageBreak/>
              <w:t>在论坛首页浏览最新帖子</w:t>
            </w:r>
          </w:p>
        </w:tc>
      </w:tr>
      <w:tr w:rsidR="00DF0F42" w:rsidRPr="00406901" w14:paraId="77171742" w14:textId="77777777" w:rsidTr="00D95CD3">
        <w:trPr>
          <w:trHeight w:val="432"/>
        </w:trPr>
        <w:tc>
          <w:tcPr>
            <w:tcW w:w="704" w:type="dxa"/>
            <w:vMerge/>
          </w:tcPr>
          <w:p w14:paraId="15750AC9" w14:textId="77777777" w:rsidR="00DF0F42" w:rsidRPr="00406901" w:rsidRDefault="00DF0F42" w:rsidP="00D95CD3">
            <w:pPr>
              <w:rPr>
                <w:rFonts w:asciiTheme="minorEastAsia" w:eastAsiaTheme="minorEastAsia" w:hAnsiTheme="minorEastAsia"/>
              </w:rPr>
            </w:pPr>
          </w:p>
        </w:tc>
        <w:tc>
          <w:tcPr>
            <w:tcW w:w="984" w:type="dxa"/>
            <w:vMerge/>
          </w:tcPr>
          <w:p w14:paraId="462B795E" w14:textId="77777777" w:rsidR="00DF0F42" w:rsidRPr="00406901" w:rsidRDefault="00DF0F42" w:rsidP="00D95CD3">
            <w:pPr>
              <w:rPr>
                <w:rFonts w:asciiTheme="minorEastAsia" w:eastAsiaTheme="minorEastAsia" w:hAnsiTheme="minorEastAsia"/>
              </w:rPr>
            </w:pPr>
          </w:p>
        </w:tc>
        <w:tc>
          <w:tcPr>
            <w:tcW w:w="2133" w:type="dxa"/>
          </w:tcPr>
          <w:p w14:paraId="0CDBD568"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查看热门用户</w:t>
            </w:r>
          </w:p>
        </w:tc>
        <w:tc>
          <w:tcPr>
            <w:tcW w:w="4469" w:type="dxa"/>
          </w:tcPr>
          <w:p w14:paraId="6896AA7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在论坛首页查看热门用户</w:t>
            </w:r>
          </w:p>
        </w:tc>
      </w:tr>
      <w:tr w:rsidR="00DF0F42" w:rsidRPr="00406901" w14:paraId="4A678927" w14:textId="77777777" w:rsidTr="00D95CD3">
        <w:trPr>
          <w:trHeight w:val="432"/>
        </w:trPr>
        <w:tc>
          <w:tcPr>
            <w:tcW w:w="704" w:type="dxa"/>
            <w:vMerge/>
          </w:tcPr>
          <w:p w14:paraId="4BE4325E" w14:textId="77777777" w:rsidR="00DF0F42" w:rsidRPr="00406901" w:rsidRDefault="00DF0F42" w:rsidP="00D95CD3">
            <w:pPr>
              <w:rPr>
                <w:rFonts w:asciiTheme="minorEastAsia" w:eastAsiaTheme="minorEastAsia" w:hAnsiTheme="minorEastAsia"/>
              </w:rPr>
            </w:pPr>
          </w:p>
        </w:tc>
        <w:tc>
          <w:tcPr>
            <w:tcW w:w="984" w:type="dxa"/>
            <w:vMerge/>
          </w:tcPr>
          <w:p w14:paraId="0C6D0F80" w14:textId="77777777" w:rsidR="00DF0F42" w:rsidRPr="00406901" w:rsidRDefault="00DF0F42" w:rsidP="00D95CD3">
            <w:pPr>
              <w:rPr>
                <w:rFonts w:asciiTheme="minorEastAsia" w:eastAsiaTheme="minorEastAsia" w:hAnsiTheme="minorEastAsia"/>
              </w:rPr>
            </w:pPr>
          </w:p>
        </w:tc>
        <w:tc>
          <w:tcPr>
            <w:tcW w:w="2133" w:type="dxa"/>
          </w:tcPr>
          <w:p w14:paraId="4EF862B0"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关注用户</w:t>
            </w:r>
          </w:p>
        </w:tc>
        <w:tc>
          <w:tcPr>
            <w:tcW w:w="4469" w:type="dxa"/>
          </w:tcPr>
          <w:p w14:paraId="29EED4D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关注热门用户</w:t>
            </w:r>
          </w:p>
        </w:tc>
      </w:tr>
      <w:tr w:rsidR="00DF0F42" w:rsidRPr="00406901" w14:paraId="2774B50E" w14:textId="77777777" w:rsidTr="00D95CD3">
        <w:trPr>
          <w:trHeight w:val="432"/>
        </w:trPr>
        <w:tc>
          <w:tcPr>
            <w:tcW w:w="704" w:type="dxa"/>
            <w:vMerge/>
          </w:tcPr>
          <w:p w14:paraId="01058998" w14:textId="77777777" w:rsidR="00DF0F42" w:rsidRPr="00406901" w:rsidRDefault="00DF0F42" w:rsidP="00D95CD3">
            <w:pPr>
              <w:rPr>
                <w:rFonts w:asciiTheme="minorEastAsia" w:eastAsiaTheme="minorEastAsia" w:hAnsiTheme="minorEastAsia"/>
              </w:rPr>
            </w:pPr>
          </w:p>
        </w:tc>
        <w:tc>
          <w:tcPr>
            <w:tcW w:w="984" w:type="dxa"/>
            <w:vMerge/>
          </w:tcPr>
          <w:p w14:paraId="4C7C3953" w14:textId="77777777" w:rsidR="00DF0F42" w:rsidRPr="00406901" w:rsidRDefault="00DF0F42" w:rsidP="00D95CD3">
            <w:pPr>
              <w:rPr>
                <w:rFonts w:asciiTheme="minorEastAsia" w:eastAsiaTheme="minorEastAsia" w:hAnsiTheme="minorEastAsia"/>
              </w:rPr>
            </w:pPr>
          </w:p>
        </w:tc>
        <w:tc>
          <w:tcPr>
            <w:tcW w:w="2133" w:type="dxa"/>
          </w:tcPr>
          <w:p w14:paraId="54B00C54"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查看相关帖子</w:t>
            </w:r>
          </w:p>
        </w:tc>
        <w:tc>
          <w:tcPr>
            <w:tcW w:w="4469" w:type="dxa"/>
          </w:tcPr>
          <w:p w14:paraId="00D5DC6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在帖子详情旁可以查看相关帖子</w:t>
            </w:r>
          </w:p>
        </w:tc>
      </w:tr>
      <w:tr w:rsidR="00DF0F42" w:rsidRPr="00406901" w14:paraId="0C7C705E" w14:textId="77777777" w:rsidTr="00D95CD3">
        <w:trPr>
          <w:trHeight w:val="432"/>
        </w:trPr>
        <w:tc>
          <w:tcPr>
            <w:tcW w:w="704" w:type="dxa"/>
            <w:vMerge/>
          </w:tcPr>
          <w:p w14:paraId="4352B3ED" w14:textId="77777777" w:rsidR="00DF0F42" w:rsidRPr="00406901" w:rsidRDefault="00DF0F42" w:rsidP="00D95CD3">
            <w:pPr>
              <w:rPr>
                <w:rFonts w:asciiTheme="minorEastAsia" w:eastAsiaTheme="minorEastAsia" w:hAnsiTheme="minorEastAsia"/>
              </w:rPr>
            </w:pPr>
          </w:p>
        </w:tc>
        <w:tc>
          <w:tcPr>
            <w:tcW w:w="984" w:type="dxa"/>
            <w:vMerge/>
          </w:tcPr>
          <w:p w14:paraId="56CD6845" w14:textId="77777777" w:rsidR="00DF0F42" w:rsidRPr="00406901" w:rsidRDefault="00DF0F42" w:rsidP="00D95CD3">
            <w:pPr>
              <w:rPr>
                <w:rFonts w:asciiTheme="minorEastAsia" w:eastAsiaTheme="minorEastAsia" w:hAnsiTheme="minorEastAsia"/>
              </w:rPr>
            </w:pPr>
          </w:p>
        </w:tc>
        <w:tc>
          <w:tcPr>
            <w:tcW w:w="2133" w:type="dxa"/>
          </w:tcPr>
          <w:p w14:paraId="21260712"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查看帖子详细内容</w:t>
            </w:r>
          </w:p>
        </w:tc>
        <w:tc>
          <w:tcPr>
            <w:tcW w:w="4469" w:type="dxa"/>
          </w:tcPr>
          <w:p w14:paraId="4AE9F583"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查看帖子的详细内容，包括用户的跟帖，回复</w:t>
            </w:r>
          </w:p>
        </w:tc>
      </w:tr>
      <w:tr w:rsidR="00DF0F42" w:rsidRPr="00406901" w14:paraId="506FDB0E" w14:textId="77777777" w:rsidTr="00D95CD3">
        <w:trPr>
          <w:trHeight w:val="464"/>
        </w:trPr>
        <w:tc>
          <w:tcPr>
            <w:tcW w:w="704" w:type="dxa"/>
            <w:vMerge/>
          </w:tcPr>
          <w:p w14:paraId="1CEF8E75" w14:textId="77777777" w:rsidR="00DF0F42" w:rsidRPr="00406901" w:rsidRDefault="00DF0F42" w:rsidP="00D95CD3">
            <w:pPr>
              <w:rPr>
                <w:rFonts w:asciiTheme="minorEastAsia" w:eastAsiaTheme="minorEastAsia" w:hAnsiTheme="minorEastAsia"/>
              </w:rPr>
            </w:pPr>
          </w:p>
        </w:tc>
        <w:tc>
          <w:tcPr>
            <w:tcW w:w="984" w:type="dxa"/>
            <w:vMerge/>
          </w:tcPr>
          <w:p w14:paraId="2D38DCD9" w14:textId="77777777" w:rsidR="00DF0F42" w:rsidRPr="00406901" w:rsidDel="003E7F56" w:rsidRDefault="00DF0F42" w:rsidP="00D95CD3">
            <w:pPr>
              <w:rPr>
                <w:rFonts w:asciiTheme="minorEastAsia" w:eastAsiaTheme="minorEastAsia" w:hAnsiTheme="minorEastAsia"/>
              </w:rPr>
            </w:pPr>
          </w:p>
        </w:tc>
        <w:tc>
          <w:tcPr>
            <w:tcW w:w="2133" w:type="dxa"/>
          </w:tcPr>
          <w:p w14:paraId="797D291A" w14:textId="77777777" w:rsidR="00DF0F42" w:rsidRPr="00406901" w:rsidDel="00F526EA"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发布新帖</w:t>
            </w:r>
          </w:p>
        </w:tc>
        <w:tc>
          <w:tcPr>
            <w:tcW w:w="4469" w:type="dxa"/>
          </w:tcPr>
          <w:p w14:paraId="519EB41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创建一个新的帖子</w:t>
            </w:r>
          </w:p>
        </w:tc>
      </w:tr>
      <w:tr w:rsidR="00DF0F42" w:rsidRPr="00406901" w14:paraId="00E6B3AC" w14:textId="77777777" w:rsidTr="00D95CD3">
        <w:trPr>
          <w:trHeight w:val="464"/>
        </w:trPr>
        <w:tc>
          <w:tcPr>
            <w:tcW w:w="704" w:type="dxa"/>
            <w:vMerge/>
          </w:tcPr>
          <w:p w14:paraId="6E3375DC" w14:textId="77777777" w:rsidR="00DF0F42" w:rsidRPr="00406901" w:rsidRDefault="00DF0F42" w:rsidP="00D95CD3">
            <w:pPr>
              <w:rPr>
                <w:rFonts w:asciiTheme="minorEastAsia" w:eastAsiaTheme="minorEastAsia" w:hAnsiTheme="minorEastAsia"/>
              </w:rPr>
            </w:pPr>
          </w:p>
        </w:tc>
        <w:tc>
          <w:tcPr>
            <w:tcW w:w="984" w:type="dxa"/>
            <w:vMerge/>
          </w:tcPr>
          <w:p w14:paraId="473D6797" w14:textId="77777777" w:rsidR="00DF0F42" w:rsidRPr="00406901" w:rsidDel="003E7F56" w:rsidRDefault="00DF0F42" w:rsidP="00D95CD3">
            <w:pPr>
              <w:rPr>
                <w:rFonts w:asciiTheme="minorEastAsia" w:eastAsiaTheme="minorEastAsia" w:hAnsiTheme="minorEastAsia"/>
              </w:rPr>
            </w:pPr>
          </w:p>
        </w:tc>
        <w:tc>
          <w:tcPr>
            <w:tcW w:w="2133" w:type="dxa"/>
          </w:tcPr>
          <w:p w14:paraId="19BBF0A3"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搜索帖子</w:t>
            </w:r>
          </w:p>
        </w:tc>
        <w:tc>
          <w:tcPr>
            <w:tcW w:w="4469" w:type="dxa"/>
          </w:tcPr>
          <w:p w14:paraId="5A0B5C74"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在论坛模块里搜索相关帖子</w:t>
            </w:r>
          </w:p>
        </w:tc>
      </w:tr>
      <w:tr w:rsidR="00DF0F42" w:rsidRPr="00406901" w14:paraId="3B63A010" w14:textId="77777777" w:rsidTr="00D95CD3">
        <w:trPr>
          <w:trHeight w:val="464"/>
        </w:trPr>
        <w:tc>
          <w:tcPr>
            <w:tcW w:w="704" w:type="dxa"/>
            <w:vMerge/>
          </w:tcPr>
          <w:p w14:paraId="2D8785AF" w14:textId="77777777" w:rsidR="00DF0F42" w:rsidRPr="00406901" w:rsidRDefault="00DF0F42" w:rsidP="00D95CD3">
            <w:pPr>
              <w:rPr>
                <w:rFonts w:asciiTheme="minorEastAsia" w:eastAsiaTheme="minorEastAsia" w:hAnsiTheme="minorEastAsia"/>
              </w:rPr>
            </w:pPr>
          </w:p>
        </w:tc>
        <w:tc>
          <w:tcPr>
            <w:tcW w:w="984" w:type="dxa"/>
            <w:vMerge/>
          </w:tcPr>
          <w:p w14:paraId="432046E5" w14:textId="77777777" w:rsidR="00DF0F42" w:rsidRPr="00406901" w:rsidDel="003E7F56" w:rsidRDefault="00DF0F42" w:rsidP="00D95CD3">
            <w:pPr>
              <w:rPr>
                <w:rFonts w:asciiTheme="minorEastAsia" w:eastAsiaTheme="minorEastAsia" w:hAnsiTheme="minorEastAsia"/>
              </w:rPr>
            </w:pPr>
          </w:p>
        </w:tc>
        <w:tc>
          <w:tcPr>
            <w:tcW w:w="2133" w:type="dxa"/>
          </w:tcPr>
          <w:p w14:paraId="484C86A3"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跟帖</w:t>
            </w:r>
          </w:p>
        </w:tc>
        <w:tc>
          <w:tcPr>
            <w:tcW w:w="4469" w:type="dxa"/>
          </w:tcPr>
          <w:p w14:paraId="3AD5E94A"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在某个具体帖子下面跟帖</w:t>
            </w:r>
          </w:p>
        </w:tc>
      </w:tr>
      <w:tr w:rsidR="00DF0F42" w:rsidRPr="00406901" w14:paraId="2CA5E841" w14:textId="77777777" w:rsidTr="00D95CD3">
        <w:trPr>
          <w:trHeight w:val="429"/>
        </w:trPr>
        <w:tc>
          <w:tcPr>
            <w:tcW w:w="704" w:type="dxa"/>
            <w:vMerge/>
          </w:tcPr>
          <w:p w14:paraId="78005A07" w14:textId="77777777" w:rsidR="00DF0F42" w:rsidRPr="00406901" w:rsidRDefault="00DF0F42" w:rsidP="00D95CD3">
            <w:pPr>
              <w:rPr>
                <w:rFonts w:asciiTheme="minorEastAsia" w:eastAsiaTheme="minorEastAsia" w:hAnsiTheme="minorEastAsia"/>
              </w:rPr>
            </w:pPr>
          </w:p>
        </w:tc>
        <w:tc>
          <w:tcPr>
            <w:tcW w:w="984" w:type="dxa"/>
            <w:vMerge/>
          </w:tcPr>
          <w:p w14:paraId="408AC50A" w14:textId="77777777" w:rsidR="00DF0F42" w:rsidRPr="00406901" w:rsidRDefault="00DF0F42" w:rsidP="00D95CD3">
            <w:pPr>
              <w:rPr>
                <w:rFonts w:asciiTheme="minorEastAsia" w:eastAsiaTheme="minorEastAsia" w:hAnsiTheme="minorEastAsia"/>
              </w:rPr>
            </w:pPr>
          </w:p>
        </w:tc>
        <w:tc>
          <w:tcPr>
            <w:tcW w:w="2133" w:type="dxa"/>
          </w:tcPr>
          <w:p w14:paraId="26B5EC46"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回复</w:t>
            </w:r>
          </w:p>
        </w:tc>
        <w:tc>
          <w:tcPr>
            <w:tcW w:w="4469" w:type="dxa"/>
          </w:tcPr>
          <w:p w14:paraId="2C35F287"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以引用的形式在</w:t>
            </w:r>
            <w:r w:rsidRPr="00406901">
              <w:rPr>
                <w:rFonts w:asciiTheme="minorEastAsia" w:eastAsiaTheme="minorEastAsia" w:hAnsiTheme="minorEastAsia"/>
              </w:rPr>
              <w:t>具体某个</w:t>
            </w:r>
            <w:r w:rsidRPr="00406901">
              <w:rPr>
                <w:rFonts w:asciiTheme="minorEastAsia" w:eastAsiaTheme="minorEastAsia" w:hAnsiTheme="minorEastAsia" w:hint="eastAsia"/>
              </w:rPr>
              <w:t>帖子里回复跟帖</w:t>
            </w:r>
          </w:p>
        </w:tc>
      </w:tr>
      <w:tr w:rsidR="00DF0F42" w:rsidRPr="00406901" w14:paraId="3F79403F" w14:textId="77777777" w:rsidTr="00D95CD3">
        <w:trPr>
          <w:trHeight w:val="429"/>
        </w:trPr>
        <w:tc>
          <w:tcPr>
            <w:tcW w:w="704" w:type="dxa"/>
            <w:vMerge/>
          </w:tcPr>
          <w:p w14:paraId="73CBDCD4" w14:textId="77777777" w:rsidR="00DF0F42" w:rsidRPr="00406901" w:rsidRDefault="00DF0F42" w:rsidP="00D95CD3">
            <w:pPr>
              <w:rPr>
                <w:rFonts w:asciiTheme="minorEastAsia" w:eastAsiaTheme="minorEastAsia" w:hAnsiTheme="minorEastAsia"/>
              </w:rPr>
            </w:pPr>
          </w:p>
        </w:tc>
        <w:tc>
          <w:tcPr>
            <w:tcW w:w="984" w:type="dxa"/>
            <w:vMerge/>
          </w:tcPr>
          <w:p w14:paraId="6EE39B56" w14:textId="77777777" w:rsidR="00DF0F42" w:rsidRPr="00406901" w:rsidRDefault="00DF0F42" w:rsidP="00D95CD3">
            <w:pPr>
              <w:rPr>
                <w:rFonts w:asciiTheme="minorEastAsia" w:eastAsiaTheme="minorEastAsia" w:hAnsiTheme="minorEastAsia"/>
              </w:rPr>
            </w:pPr>
          </w:p>
        </w:tc>
        <w:tc>
          <w:tcPr>
            <w:tcW w:w="2133" w:type="dxa"/>
          </w:tcPr>
          <w:p w14:paraId="2CCB28DB"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收藏</w:t>
            </w:r>
          </w:p>
        </w:tc>
        <w:tc>
          <w:tcPr>
            <w:tcW w:w="4469" w:type="dxa"/>
          </w:tcPr>
          <w:p w14:paraId="08EB21B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用户可以收藏帖子</w:t>
            </w:r>
          </w:p>
        </w:tc>
      </w:tr>
      <w:tr w:rsidR="00DF0F42" w:rsidRPr="00406901" w14:paraId="296AC8C2" w14:textId="77777777" w:rsidTr="00D95CD3">
        <w:trPr>
          <w:trHeight w:val="429"/>
        </w:trPr>
        <w:tc>
          <w:tcPr>
            <w:tcW w:w="704" w:type="dxa"/>
            <w:vMerge/>
          </w:tcPr>
          <w:p w14:paraId="29A297C4" w14:textId="77777777" w:rsidR="00DF0F42" w:rsidRPr="00406901" w:rsidRDefault="00DF0F42" w:rsidP="00D95CD3">
            <w:pPr>
              <w:rPr>
                <w:rFonts w:asciiTheme="minorEastAsia" w:eastAsiaTheme="minorEastAsia" w:hAnsiTheme="minorEastAsia"/>
              </w:rPr>
            </w:pPr>
          </w:p>
        </w:tc>
        <w:tc>
          <w:tcPr>
            <w:tcW w:w="984" w:type="dxa"/>
            <w:vMerge/>
          </w:tcPr>
          <w:p w14:paraId="5DA4FCBD" w14:textId="77777777" w:rsidR="00DF0F42" w:rsidRPr="00406901" w:rsidRDefault="00DF0F42" w:rsidP="00D95CD3">
            <w:pPr>
              <w:rPr>
                <w:rFonts w:asciiTheme="minorEastAsia" w:eastAsiaTheme="minorEastAsia" w:hAnsiTheme="minorEastAsia"/>
              </w:rPr>
            </w:pPr>
          </w:p>
        </w:tc>
        <w:tc>
          <w:tcPr>
            <w:tcW w:w="2133" w:type="dxa"/>
          </w:tcPr>
          <w:p w14:paraId="1D80C3E4"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加精</w:t>
            </w:r>
          </w:p>
        </w:tc>
        <w:tc>
          <w:tcPr>
            <w:tcW w:w="4469" w:type="dxa"/>
          </w:tcPr>
          <w:p w14:paraId="6FE7C483"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管理员可以对帖子加精</w:t>
            </w:r>
          </w:p>
        </w:tc>
      </w:tr>
      <w:tr w:rsidR="00DF0F42" w:rsidRPr="00406901" w14:paraId="58161FCC" w14:textId="77777777" w:rsidTr="00D95CD3">
        <w:trPr>
          <w:trHeight w:val="429"/>
        </w:trPr>
        <w:tc>
          <w:tcPr>
            <w:tcW w:w="704" w:type="dxa"/>
            <w:vMerge/>
          </w:tcPr>
          <w:p w14:paraId="00A47500" w14:textId="77777777" w:rsidR="00DF0F42" w:rsidRPr="00406901" w:rsidRDefault="00DF0F42" w:rsidP="00D95CD3">
            <w:pPr>
              <w:rPr>
                <w:rFonts w:asciiTheme="minorEastAsia" w:eastAsiaTheme="minorEastAsia" w:hAnsiTheme="minorEastAsia"/>
              </w:rPr>
            </w:pPr>
          </w:p>
        </w:tc>
        <w:tc>
          <w:tcPr>
            <w:tcW w:w="984" w:type="dxa"/>
            <w:vMerge/>
          </w:tcPr>
          <w:p w14:paraId="40292F28" w14:textId="77777777" w:rsidR="00DF0F42" w:rsidRPr="00406901" w:rsidRDefault="00DF0F42" w:rsidP="00D95CD3">
            <w:pPr>
              <w:rPr>
                <w:rFonts w:asciiTheme="minorEastAsia" w:eastAsiaTheme="minorEastAsia" w:hAnsiTheme="minorEastAsia"/>
              </w:rPr>
            </w:pPr>
          </w:p>
        </w:tc>
        <w:tc>
          <w:tcPr>
            <w:tcW w:w="2133" w:type="dxa"/>
          </w:tcPr>
          <w:p w14:paraId="0702E72E"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举报</w:t>
            </w:r>
          </w:p>
        </w:tc>
        <w:tc>
          <w:tcPr>
            <w:tcW w:w="4469" w:type="dxa"/>
          </w:tcPr>
          <w:p w14:paraId="156B7FE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用户</w:t>
            </w:r>
            <w:r w:rsidRPr="00406901">
              <w:rPr>
                <w:rFonts w:asciiTheme="minorEastAsia" w:eastAsiaTheme="minorEastAsia" w:hAnsiTheme="minorEastAsia"/>
              </w:rPr>
              <w:t>可举报有不当言论的</w:t>
            </w:r>
            <w:r w:rsidRPr="00406901">
              <w:rPr>
                <w:rFonts w:asciiTheme="minorEastAsia" w:eastAsiaTheme="minorEastAsia" w:hAnsiTheme="minorEastAsia" w:hint="eastAsia"/>
              </w:rPr>
              <w:t>问题</w:t>
            </w:r>
            <w:r w:rsidRPr="00406901">
              <w:rPr>
                <w:rFonts w:asciiTheme="minorEastAsia" w:eastAsiaTheme="minorEastAsia" w:hAnsiTheme="minorEastAsia"/>
              </w:rPr>
              <w:t>或回复。</w:t>
            </w:r>
          </w:p>
        </w:tc>
      </w:tr>
      <w:tr w:rsidR="00DF0F42" w:rsidRPr="00406901" w14:paraId="5E48D123" w14:textId="77777777" w:rsidTr="00D95CD3">
        <w:trPr>
          <w:trHeight w:val="429"/>
        </w:trPr>
        <w:tc>
          <w:tcPr>
            <w:tcW w:w="704" w:type="dxa"/>
            <w:vMerge/>
          </w:tcPr>
          <w:p w14:paraId="63CECA5F" w14:textId="77777777" w:rsidR="00DF0F42" w:rsidRPr="00406901" w:rsidRDefault="00DF0F42" w:rsidP="00D95CD3">
            <w:pPr>
              <w:rPr>
                <w:rFonts w:asciiTheme="minorEastAsia" w:eastAsiaTheme="minorEastAsia" w:hAnsiTheme="minorEastAsia"/>
              </w:rPr>
            </w:pPr>
          </w:p>
        </w:tc>
        <w:tc>
          <w:tcPr>
            <w:tcW w:w="984" w:type="dxa"/>
            <w:vMerge/>
          </w:tcPr>
          <w:p w14:paraId="0F36829F" w14:textId="77777777" w:rsidR="00DF0F42" w:rsidRPr="00406901" w:rsidRDefault="00DF0F42" w:rsidP="00D95CD3">
            <w:pPr>
              <w:rPr>
                <w:rFonts w:asciiTheme="minorEastAsia" w:eastAsiaTheme="minorEastAsia" w:hAnsiTheme="minorEastAsia"/>
              </w:rPr>
            </w:pPr>
          </w:p>
        </w:tc>
        <w:tc>
          <w:tcPr>
            <w:tcW w:w="2133" w:type="dxa"/>
          </w:tcPr>
          <w:p w14:paraId="393DB4A6"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禁言</w:t>
            </w:r>
          </w:p>
        </w:tc>
        <w:tc>
          <w:tcPr>
            <w:tcW w:w="4469" w:type="dxa"/>
          </w:tcPr>
          <w:p w14:paraId="0F482890"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w:t>
            </w:r>
            <w:r w:rsidRPr="00406901">
              <w:rPr>
                <w:rFonts w:asciiTheme="minorEastAsia" w:eastAsiaTheme="minorEastAsia" w:hAnsiTheme="minorEastAsia"/>
              </w:rPr>
              <w:t>可对用户进行禁言</w:t>
            </w:r>
          </w:p>
        </w:tc>
      </w:tr>
      <w:tr w:rsidR="00DF0F42" w:rsidRPr="00406901" w14:paraId="3BD95F54" w14:textId="77777777" w:rsidTr="00D95CD3">
        <w:trPr>
          <w:trHeight w:val="660"/>
        </w:trPr>
        <w:tc>
          <w:tcPr>
            <w:tcW w:w="704" w:type="dxa"/>
            <w:vMerge/>
          </w:tcPr>
          <w:p w14:paraId="2A8C07BA" w14:textId="77777777" w:rsidR="00DF0F42" w:rsidRPr="00406901" w:rsidRDefault="00DF0F42" w:rsidP="00D95CD3">
            <w:pPr>
              <w:rPr>
                <w:rFonts w:asciiTheme="minorEastAsia" w:eastAsiaTheme="minorEastAsia" w:hAnsiTheme="minorEastAsia"/>
              </w:rPr>
            </w:pPr>
          </w:p>
        </w:tc>
        <w:tc>
          <w:tcPr>
            <w:tcW w:w="984" w:type="dxa"/>
            <w:vMerge/>
          </w:tcPr>
          <w:p w14:paraId="59114682" w14:textId="77777777" w:rsidR="00DF0F42" w:rsidRPr="00406901" w:rsidRDefault="00DF0F42" w:rsidP="00D95CD3">
            <w:pPr>
              <w:rPr>
                <w:rFonts w:asciiTheme="minorEastAsia" w:eastAsiaTheme="minorEastAsia" w:hAnsiTheme="minorEastAsia"/>
              </w:rPr>
            </w:pPr>
          </w:p>
        </w:tc>
        <w:tc>
          <w:tcPr>
            <w:tcW w:w="2133" w:type="dxa"/>
          </w:tcPr>
          <w:p w14:paraId="06CABE33"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删除帖子</w:t>
            </w:r>
          </w:p>
        </w:tc>
        <w:tc>
          <w:tcPr>
            <w:tcW w:w="4469" w:type="dxa"/>
          </w:tcPr>
          <w:p w14:paraId="2AEF5D4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w:t>
            </w:r>
            <w:r w:rsidRPr="00406901">
              <w:rPr>
                <w:rFonts w:asciiTheme="minorEastAsia" w:eastAsiaTheme="minorEastAsia" w:hAnsiTheme="minorEastAsia"/>
              </w:rPr>
              <w:t>可删除任何</w:t>
            </w:r>
            <w:r w:rsidRPr="00406901">
              <w:rPr>
                <w:rFonts w:asciiTheme="minorEastAsia" w:eastAsiaTheme="minorEastAsia" w:hAnsiTheme="minorEastAsia" w:hint="eastAsia"/>
              </w:rPr>
              <w:t>帖子</w:t>
            </w:r>
            <w:r w:rsidRPr="00406901">
              <w:rPr>
                <w:rFonts w:asciiTheme="minorEastAsia" w:eastAsiaTheme="minorEastAsia" w:hAnsiTheme="minorEastAsia"/>
              </w:rPr>
              <w:t>，</w:t>
            </w:r>
            <w:r w:rsidRPr="00406901">
              <w:rPr>
                <w:rFonts w:asciiTheme="minorEastAsia" w:eastAsiaTheme="minorEastAsia" w:hAnsiTheme="minorEastAsia" w:hint="eastAsia"/>
              </w:rPr>
              <w:t>帖子</w:t>
            </w:r>
            <w:r w:rsidRPr="00406901">
              <w:rPr>
                <w:rFonts w:asciiTheme="minorEastAsia" w:eastAsiaTheme="minorEastAsia" w:hAnsiTheme="minorEastAsia"/>
              </w:rPr>
              <w:t>发起者可删除自己发的帖子。</w:t>
            </w:r>
          </w:p>
        </w:tc>
      </w:tr>
      <w:tr w:rsidR="00DF0F42" w:rsidRPr="00406901" w14:paraId="2D4984CD" w14:textId="77777777" w:rsidTr="00D95CD3">
        <w:trPr>
          <w:trHeight w:val="429"/>
        </w:trPr>
        <w:tc>
          <w:tcPr>
            <w:tcW w:w="704" w:type="dxa"/>
            <w:vMerge/>
          </w:tcPr>
          <w:p w14:paraId="1D2AF5C1" w14:textId="77777777" w:rsidR="00DF0F42" w:rsidRPr="00406901" w:rsidRDefault="00DF0F42" w:rsidP="00D95CD3">
            <w:pPr>
              <w:rPr>
                <w:rFonts w:asciiTheme="minorEastAsia" w:eastAsiaTheme="minorEastAsia" w:hAnsiTheme="minorEastAsia"/>
              </w:rPr>
            </w:pPr>
          </w:p>
        </w:tc>
        <w:tc>
          <w:tcPr>
            <w:tcW w:w="984" w:type="dxa"/>
            <w:vMerge/>
          </w:tcPr>
          <w:p w14:paraId="1422B798" w14:textId="77777777" w:rsidR="00DF0F42" w:rsidRPr="00406901" w:rsidRDefault="00DF0F42" w:rsidP="00D95CD3">
            <w:pPr>
              <w:rPr>
                <w:rFonts w:asciiTheme="minorEastAsia" w:eastAsiaTheme="minorEastAsia" w:hAnsiTheme="minorEastAsia"/>
              </w:rPr>
            </w:pPr>
          </w:p>
        </w:tc>
        <w:tc>
          <w:tcPr>
            <w:tcW w:w="2133" w:type="dxa"/>
          </w:tcPr>
          <w:p w14:paraId="12EA0AD4"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删除跟帖</w:t>
            </w:r>
          </w:p>
        </w:tc>
        <w:tc>
          <w:tcPr>
            <w:tcW w:w="4469" w:type="dxa"/>
          </w:tcPr>
          <w:p w14:paraId="37AE1ADE"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管理员可以删除任意跟帖，帖子发布者可以删除自己帖子的跟帖</w:t>
            </w:r>
          </w:p>
        </w:tc>
      </w:tr>
      <w:tr w:rsidR="00DF0F42" w:rsidRPr="00406901" w14:paraId="127E2937" w14:textId="77777777" w:rsidTr="00D95CD3">
        <w:trPr>
          <w:trHeight w:val="429"/>
        </w:trPr>
        <w:tc>
          <w:tcPr>
            <w:tcW w:w="704" w:type="dxa"/>
            <w:vMerge/>
          </w:tcPr>
          <w:p w14:paraId="78787141" w14:textId="77777777" w:rsidR="00DF0F42" w:rsidRPr="00406901" w:rsidRDefault="00DF0F42" w:rsidP="00D95CD3">
            <w:pPr>
              <w:rPr>
                <w:rFonts w:asciiTheme="minorEastAsia" w:eastAsiaTheme="minorEastAsia" w:hAnsiTheme="minorEastAsia"/>
              </w:rPr>
            </w:pPr>
          </w:p>
        </w:tc>
        <w:tc>
          <w:tcPr>
            <w:tcW w:w="984" w:type="dxa"/>
            <w:vMerge/>
          </w:tcPr>
          <w:p w14:paraId="3F9DC113" w14:textId="77777777" w:rsidR="00DF0F42" w:rsidRPr="00406901" w:rsidRDefault="00DF0F42" w:rsidP="00D95CD3">
            <w:pPr>
              <w:rPr>
                <w:rFonts w:asciiTheme="minorEastAsia" w:eastAsiaTheme="minorEastAsia" w:hAnsiTheme="minorEastAsia"/>
              </w:rPr>
            </w:pPr>
          </w:p>
        </w:tc>
        <w:tc>
          <w:tcPr>
            <w:tcW w:w="2133" w:type="dxa"/>
          </w:tcPr>
          <w:p w14:paraId="2204D67D"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删除回复</w:t>
            </w:r>
          </w:p>
        </w:tc>
        <w:tc>
          <w:tcPr>
            <w:tcW w:w="4469" w:type="dxa"/>
          </w:tcPr>
          <w:p w14:paraId="2EA5320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管理员可以删除任意回复，回复者和被回复者可以删除回复</w:t>
            </w:r>
          </w:p>
        </w:tc>
      </w:tr>
      <w:tr w:rsidR="00DF0F42" w:rsidRPr="00406901" w14:paraId="50F3A512" w14:textId="77777777" w:rsidTr="00D95CD3">
        <w:trPr>
          <w:trHeight w:val="429"/>
        </w:trPr>
        <w:tc>
          <w:tcPr>
            <w:tcW w:w="704" w:type="dxa"/>
            <w:vMerge/>
          </w:tcPr>
          <w:p w14:paraId="0CFFEC90" w14:textId="77777777" w:rsidR="00DF0F42" w:rsidRPr="00406901" w:rsidRDefault="00DF0F42" w:rsidP="00D95CD3">
            <w:pPr>
              <w:rPr>
                <w:rFonts w:asciiTheme="minorEastAsia" w:eastAsiaTheme="minorEastAsia" w:hAnsiTheme="minorEastAsia"/>
              </w:rPr>
            </w:pPr>
          </w:p>
        </w:tc>
        <w:tc>
          <w:tcPr>
            <w:tcW w:w="984" w:type="dxa"/>
            <w:vMerge/>
          </w:tcPr>
          <w:p w14:paraId="51231206" w14:textId="77777777" w:rsidR="00DF0F42" w:rsidRPr="00406901" w:rsidRDefault="00DF0F42" w:rsidP="00D95CD3">
            <w:pPr>
              <w:rPr>
                <w:rFonts w:asciiTheme="minorEastAsia" w:eastAsiaTheme="minorEastAsia" w:hAnsiTheme="minorEastAsia"/>
              </w:rPr>
            </w:pPr>
          </w:p>
        </w:tc>
        <w:tc>
          <w:tcPr>
            <w:tcW w:w="2133" w:type="dxa"/>
          </w:tcPr>
          <w:p w14:paraId="4977557C" w14:textId="77777777" w:rsidR="00DF0F42" w:rsidRPr="00406901" w:rsidRDefault="00DF0F42" w:rsidP="00DF0F42">
            <w:pPr>
              <w:pStyle w:val="aa"/>
              <w:numPr>
                <w:ilvl w:val="0"/>
                <w:numId w:val="11"/>
              </w:numPr>
              <w:spacing w:line="276" w:lineRule="auto"/>
              <w:ind w:firstLineChars="0"/>
              <w:rPr>
                <w:rFonts w:asciiTheme="minorEastAsia" w:hAnsiTheme="minorEastAsia" w:cs="宋体"/>
              </w:rPr>
            </w:pPr>
            <w:r w:rsidRPr="00406901">
              <w:rPr>
                <w:rFonts w:asciiTheme="minorEastAsia" w:hAnsiTheme="minorEastAsia" w:cs="宋体" w:hint="eastAsia"/>
              </w:rPr>
              <w:t>资料共享</w:t>
            </w:r>
          </w:p>
        </w:tc>
        <w:tc>
          <w:tcPr>
            <w:tcW w:w="4469" w:type="dxa"/>
          </w:tcPr>
          <w:p w14:paraId="02173FB5" w14:textId="77777777" w:rsidR="00DF0F42" w:rsidRPr="00406901" w:rsidRDefault="00DF0F42" w:rsidP="00D95CD3">
            <w:pPr>
              <w:rPr>
                <w:rFonts w:asciiTheme="minorEastAsia" w:eastAsiaTheme="minorEastAsia" w:hAnsiTheme="minorEastAsia" w:cs="宋体"/>
                <w:szCs w:val="21"/>
              </w:rPr>
            </w:pPr>
            <w:r w:rsidRPr="00406901">
              <w:rPr>
                <w:rFonts w:asciiTheme="minorEastAsia" w:eastAsiaTheme="minorEastAsia" w:hAnsiTheme="minorEastAsia" w:cs="宋体" w:hint="eastAsia"/>
                <w:szCs w:val="21"/>
                <w:lang w:val="zh-CN"/>
              </w:rPr>
              <w:t>论坛有上传下载附件功能、附件大小无限制，数量限制一次一个。</w:t>
            </w:r>
          </w:p>
        </w:tc>
      </w:tr>
      <w:tr w:rsidR="00DF0F42" w:rsidRPr="00406901" w14:paraId="50F3524D" w14:textId="77777777" w:rsidTr="00D95CD3">
        <w:trPr>
          <w:trHeight w:val="1800"/>
        </w:trPr>
        <w:tc>
          <w:tcPr>
            <w:tcW w:w="704" w:type="dxa"/>
          </w:tcPr>
          <w:p w14:paraId="2E1084BA"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7</w:t>
            </w:r>
          </w:p>
        </w:tc>
        <w:tc>
          <w:tcPr>
            <w:tcW w:w="984" w:type="dxa"/>
          </w:tcPr>
          <w:p w14:paraId="4AC08E3D"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查询相关</w:t>
            </w:r>
            <w:r w:rsidRPr="00406901">
              <w:rPr>
                <w:rFonts w:asciiTheme="minorEastAsia" w:eastAsiaTheme="minorEastAsia" w:hAnsiTheme="minorEastAsia"/>
              </w:rPr>
              <w:t>操作</w:t>
            </w:r>
          </w:p>
        </w:tc>
        <w:tc>
          <w:tcPr>
            <w:tcW w:w="2133" w:type="dxa"/>
          </w:tcPr>
          <w:p w14:paraId="581D9C9D" w14:textId="77777777" w:rsidR="00DF0F42" w:rsidRPr="00406901" w:rsidRDefault="00DF0F42" w:rsidP="00DF0F42">
            <w:pPr>
              <w:pStyle w:val="aa"/>
              <w:numPr>
                <w:ilvl w:val="0"/>
                <w:numId w:val="12"/>
              </w:numPr>
              <w:spacing w:line="276" w:lineRule="auto"/>
              <w:ind w:firstLineChars="0"/>
              <w:rPr>
                <w:rFonts w:asciiTheme="minorEastAsia" w:hAnsiTheme="minorEastAsia"/>
              </w:rPr>
            </w:pPr>
            <w:r w:rsidRPr="00406901">
              <w:rPr>
                <w:rFonts w:asciiTheme="minorEastAsia" w:hAnsiTheme="minorEastAsia" w:hint="eastAsia"/>
              </w:rPr>
              <w:t>模糊查询站内</w:t>
            </w:r>
            <w:r w:rsidRPr="00406901">
              <w:rPr>
                <w:rFonts w:asciiTheme="minorEastAsia" w:hAnsiTheme="minorEastAsia"/>
              </w:rPr>
              <w:t>文章</w:t>
            </w:r>
            <w:r w:rsidRPr="00406901">
              <w:rPr>
                <w:rFonts w:asciiTheme="minorEastAsia" w:hAnsiTheme="minorEastAsia" w:hint="eastAsia"/>
              </w:rPr>
              <w:t xml:space="preserve">                                                                              </w:t>
            </w:r>
          </w:p>
        </w:tc>
        <w:tc>
          <w:tcPr>
            <w:tcW w:w="4469" w:type="dxa"/>
          </w:tcPr>
          <w:p w14:paraId="030E26CE"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cs="宋体" w:hint="eastAsia"/>
                <w:szCs w:val="21"/>
                <w:lang w:val="zh-CN"/>
              </w:rPr>
              <w:t>网站提供站内文章、</w:t>
            </w:r>
            <w:r w:rsidRPr="00406901">
              <w:rPr>
                <w:rFonts w:asciiTheme="minorEastAsia" w:eastAsiaTheme="minorEastAsia" w:hAnsiTheme="minorEastAsia" w:cs="宋体"/>
                <w:szCs w:val="21"/>
                <w:lang w:val="zh-CN"/>
              </w:rPr>
              <w:t>问题</w:t>
            </w:r>
            <w:r w:rsidRPr="00406901">
              <w:rPr>
                <w:rFonts w:asciiTheme="minorEastAsia" w:eastAsiaTheme="minorEastAsia" w:hAnsiTheme="minorEastAsia" w:cs="宋体" w:hint="eastAsia"/>
                <w:szCs w:val="21"/>
                <w:lang w:val="zh-CN"/>
              </w:rPr>
              <w:t>标题搜索功能。</w:t>
            </w:r>
            <w:r w:rsidRPr="00406901">
              <w:rPr>
                <w:rFonts w:asciiTheme="minorEastAsia" w:eastAsiaTheme="minorEastAsia" w:hAnsiTheme="minorEastAsia" w:hint="eastAsia"/>
              </w:rPr>
              <w:t>根据关键词进行查询全站资源，搜出来后显示一个超链接列表</w:t>
            </w:r>
          </w:p>
        </w:tc>
      </w:tr>
      <w:tr w:rsidR="00DF0F42" w:rsidRPr="00406901" w14:paraId="61982DCF" w14:textId="77777777" w:rsidTr="00D95CD3">
        <w:trPr>
          <w:trHeight w:val="1800"/>
        </w:trPr>
        <w:tc>
          <w:tcPr>
            <w:tcW w:w="704" w:type="dxa"/>
          </w:tcPr>
          <w:p w14:paraId="21A926E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-8</w:t>
            </w:r>
          </w:p>
        </w:tc>
        <w:tc>
          <w:tcPr>
            <w:tcW w:w="984" w:type="dxa"/>
          </w:tcPr>
          <w:p w14:paraId="7146F922"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友情链接相关</w:t>
            </w:r>
            <w:r w:rsidRPr="00406901">
              <w:rPr>
                <w:rFonts w:asciiTheme="minorEastAsia" w:eastAsiaTheme="minorEastAsia" w:hAnsiTheme="minorEastAsia"/>
              </w:rPr>
              <w:t>操作</w:t>
            </w:r>
          </w:p>
        </w:tc>
        <w:tc>
          <w:tcPr>
            <w:tcW w:w="2133" w:type="dxa"/>
          </w:tcPr>
          <w:p w14:paraId="4AD07F8B" w14:textId="77777777" w:rsidR="00DF0F42" w:rsidRPr="00406901" w:rsidRDefault="00DF0F42" w:rsidP="00DF0F42">
            <w:pPr>
              <w:pStyle w:val="aa"/>
              <w:numPr>
                <w:ilvl w:val="0"/>
                <w:numId w:val="13"/>
              </w:numPr>
              <w:spacing w:line="276" w:lineRule="auto"/>
              <w:ind w:firstLineChars="0"/>
              <w:rPr>
                <w:rFonts w:asciiTheme="minorEastAsia" w:hAnsiTheme="minorEastAsia"/>
              </w:rPr>
            </w:pPr>
            <w:r w:rsidRPr="00406901">
              <w:rPr>
                <w:rFonts w:asciiTheme="minorEastAsia" w:hAnsiTheme="minorEastAsia" w:hint="eastAsia"/>
              </w:rPr>
              <w:t>相关</w:t>
            </w:r>
            <w:r w:rsidRPr="00406901">
              <w:rPr>
                <w:rFonts w:asciiTheme="minorEastAsia" w:hAnsiTheme="minorEastAsia"/>
              </w:rPr>
              <w:t>链接</w:t>
            </w:r>
            <w:r w:rsidRPr="00406901">
              <w:rPr>
                <w:rFonts w:asciiTheme="minorEastAsia" w:hAnsiTheme="minorEastAsia" w:hint="eastAsia"/>
              </w:rPr>
              <w:t>展示</w:t>
            </w:r>
          </w:p>
        </w:tc>
        <w:tc>
          <w:tcPr>
            <w:tcW w:w="4469" w:type="dxa"/>
          </w:tcPr>
          <w:p w14:paraId="3BB9CA7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网站页面</w:t>
            </w:r>
            <w:r w:rsidRPr="00406901">
              <w:rPr>
                <w:rFonts w:asciiTheme="minorEastAsia" w:eastAsiaTheme="minorEastAsia" w:hAnsiTheme="minorEastAsia"/>
              </w:rPr>
              <w:t>上有页面展示</w:t>
            </w:r>
            <w:r w:rsidRPr="00406901">
              <w:rPr>
                <w:rFonts w:asciiTheme="minorEastAsia" w:eastAsiaTheme="minorEastAsia" w:hAnsiTheme="minorEastAsia" w:cs="宋体" w:hint="eastAsia"/>
                <w:szCs w:val="21"/>
                <w:lang w:val="zh-CN"/>
              </w:rPr>
              <w:t>友情连接（如网上选课主页）由管理员实时更新。</w:t>
            </w:r>
          </w:p>
        </w:tc>
      </w:tr>
      <w:tr w:rsidR="00DF0F42" w:rsidRPr="00406901" w14:paraId="09474B70" w14:textId="77777777" w:rsidTr="00D95CD3">
        <w:trPr>
          <w:trHeight w:val="1800"/>
        </w:trPr>
        <w:tc>
          <w:tcPr>
            <w:tcW w:w="704" w:type="dxa"/>
            <w:hideMark/>
          </w:tcPr>
          <w:p w14:paraId="26225975"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lastRenderedPageBreak/>
              <w:t>FE-</w:t>
            </w:r>
            <w:r w:rsidRPr="00406901">
              <w:rPr>
                <w:rFonts w:asciiTheme="minorEastAsia" w:eastAsiaTheme="minorEastAsia" w:hAnsiTheme="minorEastAsia"/>
              </w:rPr>
              <w:t>9</w:t>
            </w:r>
          </w:p>
        </w:tc>
        <w:tc>
          <w:tcPr>
            <w:tcW w:w="984" w:type="dxa"/>
            <w:hideMark/>
          </w:tcPr>
          <w:p w14:paraId="0ECEAFA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使用指南</w:t>
            </w:r>
            <w:r w:rsidRPr="00406901">
              <w:rPr>
                <w:rFonts w:asciiTheme="minorEastAsia" w:eastAsiaTheme="minorEastAsia" w:hAnsiTheme="minorEastAsia"/>
              </w:rPr>
              <w:t>相关操作</w:t>
            </w:r>
          </w:p>
        </w:tc>
        <w:tc>
          <w:tcPr>
            <w:tcW w:w="2133" w:type="dxa"/>
            <w:hideMark/>
          </w:tcPr>
          <w:p w14:paraId="2A3469F6" w14:textId="77777777" w:rsidR="00DF0F42" w:rsidRPr="00406901" w:rsidRDefault="00DF0F42" w:rsidP="00DF0F42">
            <w:pPr>
              <w:pStyle w:val="aa"/>
              <w:numPr>
                <w:ilvl w:val="0"/>
                <w:numId w:val="14"/>
              </w:numPr>
              <w:spacing w:line="276" w:lineRule="auto"/>
              <w:ind w:firstLineChars="0"/>
              <w:rPr>
                <w:rFonts w:asciiTheme="minorEastAsia" w:hAnsiTheme="minorEastAsia"/>
              </w:rPr>
            </w:pPr>
            <w:r w:rsidRPr="00406901">
              <w:rPr>
                <w:rFonts w:asciiTheme="minorEastAsia" w:hAnsiTheme="minorEastAsia" w:hint="eastAsia"/>
              </w:rPr>
              <w:t>使用指南</w:t>
            </w:r>
          </w:p>
        </w:tc>
        <w:tc>
          <w:tcPr>
            <w:tcW w:w="4469" w:type="dxa"/>
            <w:hideMark/>
          </w:tcPr>
          <w:p w14:paraId="37D1DE3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即使用指南，描述常见问题（Q&amp;A）、说明常规的使用流程，提供联系方式</w:t>
            </w:r>
          </w:p>
        </w:tc>
      </w:tr>
      <w:tr w:rsidR="00DF0F42" w:rsidRPr="00406901" w14:paraId="3345B5A0" w14:textId="77777777" w:rsidTr="00D95CD3">
        <w:trPr>
          <w:trHeight w:val="841"/>
        </w:trPr>
        <w:tc>
          <w:tcPr>
            <w:tcW w:w="704" w:type="dxa"/>
          </w:tcPr>
          <w:p w14:paraId="0F25BE8A"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10</w:t>
            </w:r>
          </w:p>
        </w:tc>
        <w:tc>
          <w:tcPr>
            <w:tcW w:w="984" w:type="dxa"/>
          </w:tcPr>
          <w:p w14:paraId="360B661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网站通知相关</w:t>
            </w:r>
            <w:r w:rsidRPr="00406901">
              <w:rPr>
                <w:rFonts w:asciiTheme="minorEastAsia" w:eastAsiaTheme="minorEastAsia" w:hAnsiTheme="minorEastAsia"/>
              </w:rPr>
              <w:t>操作</w:t>
            </w:r>
          </w:p>
        </w:tc>
        <w:tc>
          <w:tcPr>
            <w:tcW w:w="2133" w:type="dxa"/>
          </w:tcPr>
          <w:p w14:paraId="6E591FED" w14:textId="77777777" w:rsidR="00DF0F42" w:rsidRPr="00406901" w:rsidRDefault="00DF0F42" w:rsidP="00DF0F42">
            <w:pPr>
              <w:pStyle w:val="aa"/>
              <w:numPr>
                <w:ilvl w:val="0"/>
                <w:numId w:val="15"/>
              </w:numPr>
              <w:ind w:firstLineChars="0"/>
              <w:rPr>
                <w:rFonts w:asciiTheme="minorEastAsia" w:hAnsiTheme="minorEastAsia"/>
              </w:rPr>
            </w:pPr>
            <w:r w:rsidRPr="00406901">
              <w:rPr>
                <w:rFonts w:asciiTheme="minorEastAsia" w:hAnsiTheme="minorEastAsia" w:hint="eastAsia"/>
              </w:rPr>
              <w:t>网站通知</w:t>
            </w:r>
          </w:p>
        </w:tc>
        <w:tc>
          <w:tcPr>
            <w:tcW w:w="4469" w:type="dxa"/>
          </w:tcPr>
          <w:p w14:paraId="6C2ACC8B"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hint="eastAsia"/>
              </w:rPr>
              <w:t>网站通知栏展示</w:t>
            </w:r>
            <w:r w:rsidRPr="00406901">
              <w:rPr>
                <w:rFonts w:asciiTheme="minorEastAsia" w:eastAsiaTheme="minorEastAsia" w:hAnsiTheme="minorEastAsia"/>
              </w:rPr>
              <w:t>最新信息</w:t>
            </w:r>
            <w:r w:rsidRPr="00406901">
              <w:rPr>
                <w:rFonts w:asciiTheme="minorEastAsia" w:eastAsiaTheme="minorEastAsia" w:hAnsiTheme="minorEastAsia" w:cs="宋体" w:hint="eastAsia"/>
                <w:szCs w:val="21"/>
                <w:lang w:val="zh-CN"/>
              </w:rPr>
              <w:t>：公布老师最近的一些教学或外出交流的心得，以及网站一些最近更新信息的介绍。由</w:t>
            </w:r>
            <w:r w:rsidRPr="00406901">
              <w:rPr>
                <w:rFonts w:asciiTheme="minorEastAsia" w:eastAsiaTheme="minorEastAsia" w:hAnsiTheme="minorEastAsia" w:cs="宋体"/>
                <w:szCs w:val="21"/>
                <w:lang w:val="zh-CN"/>
              </w:rPr>
              <w:t>管理员维护并发布。</w:t>
            </w:r>
          </w:p>
          <w:p w14:paraId="40F5DDAB" w14:textId="77777777" w:rsidR="00DF0F42" w:rsidRPr="00406901" w:rsidRDefault="00DF0F42" w:rsidP="00D95CD3">
            <w:pPr>
              <w:rPr>
                <w:rFonts w:asciiTheme="minorEastAsia" w:eastAsiaTheme="minorEastAsia" w:hAnsiTheme="minorEastAsia"/>
              </w:rPr>
            </w:pPr>
          </w:p>
        </w:tc>
      </w:tr>
      <w:tr w:rsidR="00DF0F42" w:rsidRPr="00406901" w14:paraId="32379567" w14:textId="77777777" w:rsidTr="00D95CD3">
        <w:trPr>
          <w:trHeight w:val="841"/>
        </w:trPr>
        <w:tc>
          <w:tcPr>
            <w:tcW w:w="704" w:type="dxa"/>
            <w:vMerge w:val="restart"/>
          </w:tcPr>
          <w:p w14:paraId="14558010"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-11</w:t>
            </w:r>
          </w:p>
        </w:tc>
        <w:tc>
          <w:tcPr>
            <w:tcW w:w="984" w:type="dxa"/>
            <w:vMerge w:val="restart"/>
          </w:tcPr>
          <w:p w14:paraId="2F1E9D7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界面</w:t>
            </w:r>
            <w:r w:rsidRPr="00406901">
              <w:rPr>
                <w:rFonts w:asciiTheme="minorEastAsia" w:eastAsiaTheme="minorEastAsia" w:hAnsiTheme="minorEastAsia"/>
              </w:rPr>
              <w:t>风格</w:t>
            </w:r>
          </w:p>
        </w:tc>
        <w:tc>
          <w:tcPr>
            <w:tcW w:w="2133" w:type="dxa"/>
          </w:tcPr>
          <w:p w14:paraId="448C7650" w14:textId="77777777" w:rsidR="00DF0F42" w:rsidRPr="00406901" w:rsidRDefault="00DF0F42" w:rsidP="00DF0F42">
            <w:pPr>
              <w:pStyle w:val="aa"/>
              <w:numPr>
                <w:ilvl w:val="0"/>
                <w:numId w:val="16"/>
              </w:numPr>
              <w:ind w:firstLineChars="0"/>
              <w:rPr>
                <w:rFonts w:asciiTheme="minorEastAsia" w:hAnsiTheme="minorEastAsia"/>
              </w:rPr>
            </w:pPr>
            <w:r w:rsidRPr="00406901">
              <w:rPr>
                <w:rFonts w:asciiTheme="minorEastAsia" w:hAnsiTheme="minorEastAsia" w:hint="eastAsia"/>
              </w:rPr>
              <w:t>主界面</w:t>
            </w:r>
          </w:p>
        </w:tc>
        <w:tc>
          <w:tcPr>
            <w:tcW w:w="4469" w:type="dxa"/>
          </w:tcPr>
          <w:p w14:paraId="5BA3B3DA"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网站界面要求简洁大方，有网站导航、相关链接</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含学校选课系统、学院网页、需求相关主题网站</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主界面</w:t>
            </w:r>
            <w:r w:rsidRPr="00406901">
              <w:rPr>
                <w:rFonts w:asciiTheme="minorEastAsia" w:eastAsiaTheme="minorEastAsia" w:hAnsiTheme="minorEastAsia" w:cs="宋体" w:hint="eastAsia"/>
                <w:szCs w:val="21"/>
                <w:lang w:val="zh-CN"/>
              </w:rPr>
              <w:t>展示4个模块</w:t>
            </w:r>
            <w:r w:rsidRPr="00406901">
              <w:rPr>
                <w:rFonts w:asciiTheme="minorEastAsia" w:eastAsiaTheme="minorEastAsia" w:hAnsiTheme="minorEastAsia" w:cs="宋体"/>
                <w:szCs w:val="21"/>
                <w:lang w:val="zh-CN"/>
              </w:rPr>
              <w:t>，课程区域和论坛区域，</w:t>
            </w:r>
            <w:r w:rsidRPr="00406901">
              <w:rPr>
                <w:rFonts w:asciiTheme="minorEastAsia" w:eastAsiaTheme="minorEastAsia" w:hAnsiTheme="minorEastAsia" w:cs="宋体" w:hint="eastAsia"/>
                <w:szCs w:val="21"/>
                <w:lang w:val="zh-CN"/>
              </w:rPr>
              <w:t>名师区域，博客区域。</w:t>
            </w:r>
          </w:p>
        </w:tc>
      </w:tr>
      <w:tr w:rsidR="00DF0F42" w:rsidRPr="00406901" w14:paraId="76ABE0A4" w14:textId="77777777" w:rsidTr="00D95CD3">
        <w:trPr>
          <w:trHeight w:val="841"/>
        </w:trPr>
        <w:tc>
          <w:tcPr>
            <w:tcW w:w="704" w:type="dxa"/>
            <w:vMerge/>
          </w:tcPr>
          <w:p w14:paraId="196B56C7" w14:textId="77777777" w:rsidR="00DF0F42" w:rsidRPr="00406901" w:rsidRDefault="00DF0F42" w:rsidP="00D95CD3">
            <w:pPr>
              <w:rPr>
                <w:rFonts w:asciiTheme="minorEastAsia" w:eastAsiaTheme="minorEastAsia" w:hAnsiTheme="minorEastAsia"/>
              </w:rPr>
            </w:pPr>
          </w:p>
        </w:tc>
        <w:tc>
          <w:tcPr>
            <w:tcW w:w="984" w:type="dxa"/>
            <w:vMerge/>
          </w:tcPr>
          <w:p w14:paraId="45ECD946" w14:textId="77777777" w:rsidR="00DF0F42" w:rsidRPr="00406901" w:rsidRDefault="00DF0F42" w:rsidP="00D95CD3">
            <w:pPr>
              <w:rPr>
                <w:rFonts w:asciiTheme="minorEastAsia" w:eastAsiaTheme="minorEastAsia" w:hAnsiTheme="minorEastAsia"/>
              </w:rPr>
            </w:pPr>
          </w:p>
        </w:tc>
        <w:tc>
          <w:tcPr>
            <w:tcW w:w="2133" w:type="dxa"/>
          </w:tcPr>
          <w:p w14:paraId="2A582920" w14:textId="77777777" w:rsidR="00DF0F42" w:rsidRPr="00406901" w:rsidRDefault="00DF0F42" w:rsidP="00DF0F42">
            <w:pPr>
              <w:pStyle w:val="aa"/>
              <w:numPr>
                <w:ilvl w:val="0"/>
                <w:numId w:val="16"/>
              </w:numPr>
              <w:ind w:firstLineChars="0"/>
              <w:rPr>
                <w:rFonts w:asciiTheme="minorEastAsia" w:hAnsiTheme="minorEastAsia"/>
              </w:rPr>
            </w:pPr>
            <w:r w:rsidRPr="00406901">
              <w:rPr>
                <w:rFonts w:asciiTheme="minorEastAsia" w:hAnsiTheme="minorEastAsia" w:hint="eastAsia"/>
              </w:rPr>
              <w:t>底栏固定功能</w:t>
            </w:r>
          </w:p>
        </w:tc>
        <w:tc>
          <w:tcPr>
            <w:tcW w:w="4469" w:type="dxa"/>
          </w:tcPr>
          <w:p w14:paraId="132E6A2C" w14:textId="77777777" w:rsidR="00DF0F42" w:rsidRPr="00406901" w:rsidRDefault="00DF0F42" w:rsidP="00D95CD3">
            <w:pPr>
              <w:tabs>
                <w:tab w:val="left" w:pos="780"/>
              </w:tabs>
              <w:autoSpaceDE w:val="0"/>
              <w:autoSpaceDN w:val="0"/>
              <w:adjustRightInd w:val="0"/>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底栏可以根据用户的需要，随着滚动条滑动悬浮在显示屏最底端。</w:t>
            </w:r>
          </w:p>
        </w:tc>
      </w:tr>
      <w:tr w:rsidR="00DF0F42" w:rsidRPr="00406901" w14:paraId="6E5B5BB3" w14:textId="77777777" w:rsidTr="00D95CD3">
        <w:trPr>
          <w:trHeight w:val="362"/>
        </w:trPr>
        <w:tc>
          <w:tcPr>
            <w:tcW w:w="704" w:type="dxa"/>
            <w:vMerge w:val="restart"/>
            <w:hideMark/>
          </w:tcPr>
          <w:p w14:paraId="3AD5D86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FE-12</w:t>
            </w:r>
          </w:p>
        </w:tc>
        <w:tc>
          <w:tcPr>
            <w:tcW w:w="984" w:type="dxa"/>
            <w:vMerge w:val="restart"/>
            <w:hideMark/>
          </w:tcPr>
          <w:p w14:paraId="38DCE0AF"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课程相关功能</w:t>
            </w:r>
          </w:p>
        </w:tc>
        <w:tc>
          <w:tcPr>
            <w:tcW w:w="2133" w:type="dxa"/>
            <w:hideMark/>
          </w:tcPr>
          <w:p w14:paraId="0CA4628F"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课程介绍</w:t>
            </w:r>
          </w:p>
        </w:tc>
        <w:tc>
          <w:tcPr>
            <w:tcW w:w="4469" w:type="dxa"/>
            <w:hideMark/>
          </w:tcPr>
          <w:p w14:paraId="1965B848"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网站</w:t>
            </w:r>
            <w:r w:rsidRPr="00406901">
              <w:rPr>
                <w:rFonts w:asciiTheme="minorEastAsia" w:eastAsiaTheme="minorEastAsia" w:hAnsiTheme="minorEastAsia"/>
              </w:rPr>
              <w:t>有系统的课程介绍</w:t>
            </w:r>
            <w:r w:rsidRPr="00406901">
              <w:rPr>
                <w:rFonts w:asciiTheme="minorEastAsia" w:eastAsiaTheme="minorEastAsia" w:hAnsiTheme="minorEastAsia" w:cs="宋体" w:hint="eastAsia"/>
                <w:szCs w:val="21"/>
                <w:lang w:val="zh-CN"/>
              </w:rPr>
              <w:t>包括项目管理</w:t>
            </w:r>
            <w:r w:rsidRPr="00406901">
              <w:rPr>
                <w:rFonts w:asciiTheme="minorEastAsia" w:eastAsiaTheme="minorEastAsia" w:hAnsiTheme="minorEastAsia" w:cs="宋体"/>
                <w:szCs w:val="21"/>
                <w:lang w:val="zh-CN"/>
              </w:rPr>
              <w:t>,</w:t>
            </w:r>
            <w:r w:rsidRPr="00406901">
              <w:rPr>
                <w:rFonts w:asciiTheme="minorEastAsia" w:eastAsiaTheme="minorEastAsia" w:hAnsiTheme="minorEastAsia" w:cs="宋体" w:hint="eastAsia"/>
                <w:szCs w:val="21"/>
                <w:lang w:val="zh-CN"/>
              </w:rPr>
              <w:t>需求工程等几门课的课程信息、课程</w:t>
            </w:r>
            <w:r w:rsidRPr="00406901">
              <w:rPr>
                <w:rFonts w:asciiTheme="minorEastAsia" w:eastAsiaTheme="minorEastAsia" w:hAnsiTheme="minorEastAsia" w:cs="宋体"/>
                <w:szCs w:val="21"/>
                <w:lang w:val="zh-CN"/>
              </w:rPr>
              <w:t>公告</w:t>
            </w:r>
            <w:r w:rsidRPr="00406901">
              <w:rPr>
                <w:rFonts w:asciiTheme="minorEastAsia" w:eastAsiaTheme="minorEastAsia" w:hAnsiTheme="minorEastAsia" w:cs="宋体" w:hint="eastAsia"/>
                <w:szCs w:val="21"/>
                <w:lang w:val="zh-CN"/>
              </w:rPr>
              <w:t>、教学资源、历届</w:t>
            </w:r>
            <w:r w:rsidRPr="00406901">
              <w:rPr>
                <w:rFonts w:asciiTheme="minorEastAsia" w:eastAsiaTheme="minorEastAsia" w:hAnsiTheme="minorEastAsia" w:cs="宋体"/>
                <w:szCs w:val="21"/>
                <w:lang w:val="zh-CN"/>
              </w:rPr>
              <w:t>优秀作业</w:t>
            </w:r>
            <w:r w:rsidRPr="00406901">
              <w:rPr>
                <w:rFonts w:asciiTheme="minorEastAsia" w:eastAsiaTheme="minorEastAsia" w:hAnsiTheme="minorEastAsia" w:cs="宋体" w:hint="eastAsia"/>
                <w:szCs w:val="21"/>
                <w:lang w:val="zh-CN"/>
              </w:rPr>
              <w:t>、课程</w:t>
            </w:r>
            <w:r w:rsidRPr="00406901">
              <w:rPr>
                <w:rFonts w:asciiTheme="minorEastAsia" w:eastAsiaTheme="minorEastAsia" w:hAnsiTheme="minorEastAsia" w:cs="宋体"/>
                <w:szCs w:val="21"/>
                <w:lang w:val="zh-CN"/>
              </w:rPr>
              <w:t>答疑</w:t>
            </w:r>
            <w:r w:rsidRPr="00406901">
              <w:rPr>
                <w:rFonts w:asciiTheme="minorEastAsia" w:eastAsiaTheme="minorEastAsia" w:hAnsiTheme="minorEastAsia" w:cs="宋体" w:hint="eastAsia"/>
                <w:szCs w:val="21"/>
                <w:lang w:val="zh-CN"/>
              </w:rPr>
              <w:t>、课程</w:t>
            </w:r>
            <w:r w:rsidRPr="00406901">
              <w:rPr>
                <w:rFonts w:asciiTheme="minorEastAsia" w:eastAsiaTheme="minorEastAsia" w:hAnsiTheme="minorEastAsia" w:cs="宋体"/>
                <w:szCs w:val="21"/>
                <w:lang w:val="zh-CN"/>
              </w:rPr>
              <w:t>讨论、相关链接、留言板</w:t>
            </w:r>
            <w:r w:rsidRPr="00406901">
              <w:rPr>
                <w:rFonts w:asciiTheme="minorEastAsia" w:eastAsiaTheme="minorEastAsia" w:hAnsiTheme="minorEastAsia" w:cs="宋体" w:hint="eastAsia"/>
                <w:szCs w:val="21"/>
                <w:lang w:val="zh-CN"/>
              </w:rPr>
              <w:t>，以及所需前沿课程。</w:t>
            </w:r>
          </w:p>
        </w:tc>
      </w:tr>
      <w:tr w:rsidR="00DF0F42" w:rsidRPr="00406901" w14:paraId="5C90AF9B" w14:textId="77777777" w:rsidTr="00D95CD3">
        <w:trPr>
          <w:trHeight w:val="358"/>
        </w:trPr>
        <w:tc>
          <w:tcPr>
            <w:tcW w:w="704" w:type="dxa"/>
            <w:vMerge/>
          </w:tcPr>
          <w:p w14:paraId="41D9CF0C" w14:textId="77777777" w:rsidR="00DF0F42" w:rsidRPr="00406901" w:rsidRDefault="00DF0F42" w:rsidP="00D95CD3">
            <w:pPr>
              <w:rPr>
                <w:rFonts w:asciiTheme="minorEastAsia" w:eastAsiaTheme="minorEastAsia" w:hAnsiTheme="minorEastAsia"/>
              </w:rPr>
            </w:pPr>
          </w:p>
        </w:tc>
        <w:tc>
          <w:tcPr>
            <w:tcW w:w="984" w:type="dxa"/>
            <w:vMerge/>
          </w:tcPr>
          <w:p w14:paraId="5BE8E449" w14:textId="77777777" w:rsidR="00DF0F42" w:rsidRPr="00406901" w:rsidRDefault="00DF0F42" w:rsidP="00D95CD3">
            <w:pPr>
              <w:rPr>
                <w:rFonts w:asciiTheme="minorEastAsia" w:eastAsiaTheme="minorEastAsia" w:hAnsiTheme="minorEastAsia"/>
              </w:rPr>
            </w:pPr>
          </w:p>
        </w:tc>
        <w:tc>
          <w:tcPr>
            <w:tcW w:w="2133" w:type="dxa"/>
          </w:tcPr>
          <w:p w14:paraId="108AB810"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课程公告</w:t>
            </w:r>
          </w:p>
        </w:tc>
        <w:tc>
          <w:tcPr>
            <w:tcW w:w="4469" w:type="dxa"/>
          </w:tcPr>
          <w:p w14:paraId="34C3F4BC" w14:textId="77777777" w:rsidR="00DF0F42" w:rsidRPr="00406901" w:rsidRDefault="00DF0F42" w:rsidP="00D95CD3">
            <w:pPr>
              <w:rPr>
                <w:rFonts w:asciiTheme="minorEastAsia" w:eastAsiaTheme="minorEastAsia" w:hAnsiTheme="minorEastAsia"/>
                <w:b/>
              </w:rPr>
            </w:pPr>
            <w:r w:rsidRPr="00406901">
              <w:rPr>
                <w:rFonts w:asciiTheme="minorEastAsia" w:eastAsiaTheme="minorEastAsia" w:hAnsiTheme="minorEastAsia" w:hint="eastAsia"/>
              </w:rPr>
              <w:t>用于教师发布作业，临时变更课程等的</w:t>
            </w:r>
            <w:r w:rsidRPr="00406901">
              <w:rPr>
                <w:rFonts w:asciiTheme="minorEastAsia" w:eastAsiaTheme="minorEastAsia" w:hAnsiTheme="minorEastAsia"/>
              </w:rPr>
              <w:t>通知</w:t>
            </w:r>
            <w:r w:rsidRPr="00406901">
              <w:rPr>
                <w:rFonts w:asciiTheme="minorEastAsia" w:eastAsiaTheme="minorEastAsia" w:hAnsiTheme="minorEastAsia" w:hint="eastAsia"/>
              </w:rPr>
              <w:t>，</w:t>
            </w:r>
            <w:r w:rsidRPr="00406901">
              <w:rPr>
                <w:rFonts w:asciiTheme="minorEastAsia" w:eastAsiaTheme="minorEastAsia" w:hAnsiTheme="minorEastAsia"/>
              </w:rPr>
              <w:t>通知</w:t>
            </w:r>
            <w:r w:rsidRPr="00406901">
              <w:rPr>
                <w:rFonts w:asciiTheme="minorEastAsia" w:eastAsiaTheme="minorEastAsia" w:hAnsiTheme="minorEastAsia" w:hint="eastAsia"/>
              </w:rPr>
              <w:t>以课程</w:t>
            </w:r>
            <w:r w:rsidRPr="00406901">
              <w:rPr>
                <w:rFonts w:asciiTheme="minorEastAsia" w:eastAsiaTheme="minorEastAsia" w:hAnsiTheme="minorEastAsia"/>
              </w:rPr>
              <w:t>消息</w:t>
            </w:r>
            <w:r w:rsidRPr="00406901">
              <w:rPr>
                <w:rFonts w:asciiTheme="minorEastAsia" w:eastAsiaTheme="minorEastAsia" w:hAnsiTheme="minorEastAsia" w:hint="eastAsia"/>
              </w:rPr>
              <w:t>方式私信</w:t>
            </w:r>
            <w:r w:rsidRPr="00406901">
              <w:rPr>
                <w:rFonts w:asciiTheme="minorEastAsia" w:eastAsiaTheme="minorEastAsia" w:hAnsiTheme="minorEastAsia"/>
              </w:rPr>
              <w:t>推送至该课程</w:t>
            </w:r>
            <w:r w:rsidRPr="00406901">
              <w:rPr>
                <w:rFonts w:asciiTheme="minorEastAsia" w:eastAsiaTheme="minorEastAsia" w:hAnsiTheme="minorEastAsia" w:hint="eastAsia"/>
              </w:rPr>
              <w:t>所有</w:t>
            </w:r>
            <w:r w:rsidRPr="00406901">
              <w:rPr>
                <w:rFonts w:asciiTheme="minorEastAsia" w:eastAsiaTheme="minorEastAsia" w:hAnsiTheme="minorEastAsia"/>
              </w:rPr>
              <w:t>相关人员</w:t>
            </w:r>
            <w:r w:rsidRPr="00406901">
              <w:rPr>
                <w:rFonts w:asciiTheme="minorEastAsia" w:eastAsiaTheme="minorEastAsia" w:hAnsiTheme="minorEastAsia" w:hint="eastAsia"/>
              </w:rPr>
              <w:t>。</w:t>
            </w:r>
          </w:p>
        </w:tc>
      </w:tr>
      <w:tr w:rsidR="00DF0F42" w:rsidRPr="00406901" w14:paraId="782E3F93" w14:textId="77777777" w:rsidTr="00D95CD3">
        <w:trPr>
          <w:trHeight w:val="936"/>
        </w:trPr>
        <w:tc>
          <w:tcPr>
            <w:tcW w:w="704" w:type="dxa"/>
            <w:vMerge/>
          </w:tcPr>
          <w:p w14:paraId="35ADA8F2" w14:textId="77777777" w:rsidR="00DF0F42" w:rsidRPr="00406901" w:rsidRDefault="00DF0F42" w:rsidP="00D95CD3">
            <w:pPr>
              <w:rPr>
                <w:rFonts w:asciiTheme="minorEastAsia" w:eastAsiaTheme="minorEastAsia" w:hAnsiTheme="minorEastAsia"/>
              </w:rPr>
            </w:pPr>
          </w:p>
        </w:tc>
        <w:tc>
          <w:tcPr>
            <w:tcW w:w="984" w:type="dxa"/>
            <w:vMerge/>
          </w:tcPr>
          <w:p w14:paraId="62372B5F" w14:textId="77777777" w:rsidR="00DF0F42" w:rsidRPr="00406901" w:rsidRDefault="00DF0F42" w:rsidP="00D95CD3">
            <w:pPr>
              <w:rPr>
                <w:rFonts w:asciiTheme="minorEastAsia" w:eastAsiaTheme="minorEastAsia" w:hAnsiTheme="minorEastAsia"/>
              </w:rPr>
            </w:pPr>
          </w:p>
        </w:tc>
        <w:tc>
          <w:tcPr>
            <w:tcW w:w="2133" w:type="dxa"/>
          </w:tcPr>
          <w:p w14:paraId="7987C515"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课程资料显示</w:t>
            </w:r>
          </w:p>
        </w:tc>
        <w:tc>
          <w:tcPr>
            <w:tcW w:w="4469" w:type="dxa"/>
          </w:tcPr>
          <w:p w14:paraId="68A0B435"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课程</w:t>
            </w:r>
            <w:r w:rsidRPr="00406901">
              <w:rPr>
                <w:rFonts w:asciiTheme="minorEastAsia" w:eastAsiaTheme="minorEastAsia" w:hAnsiTheme="minorEastAsia" w:cs="宋体"/>
                <w:szCs w:val="21"/>
                <w:lang w:val="zh-CN"/>
              </w:rPr>
              <w:t>详情界面中提供</w:t>
            </w:r>
            <w:r w:rsidRPr="00406901">
              <w:rPr>
                <w:rFonts w:asciiTheme="minorEastAsia" w:eastAsiaTheme="minorEastAsia" w:hAnsiTheme="minorEastAsia" w:cs="宋体" w:hint="eastAsia"/>
                <w:szCs w:val="21"/>
                <w:lang w:val="zh-CN"/>
              </w:rPr>
              <w:t>课件、模板、参考资料、以往优秀作业、教学视频、音频资料、电子教材、历年试卷、补课资料，以及老师的稍微详细的介绍和老师的教学交流文章下载超链接，</w:t>
            </w:r>
            <w:r w:rsidRPr="00406901">
              <w:rPr>
                <w:rFonts w:asciiTheme="minorEastAsia" w:eastAsiaTheme="minorEastAsia" w:hAnsiTheme="minorEastAsia" w:cs="宋体"/>
                <w:szCs w:val="21"/>
                <w:lang w:val="zh-CN"/>
              </w:rPr>
              <w:t>用于下载资料</w:t>
            </w:r>
            <w:r w:rsidRPr="00406901">
              <w:rPr>
                <w:rFonts w:asciiTheme="minorEastAsia" w:eastAsiaTheme="minorEastAsia" w:hAnsiTheme="minorEastAsia" w:cs="宋体" w:hint="eastAsia"/>
                <w:szCs w:val="21"/>
                <w:lang w:val="zh-CN"/>
              </w:rPr>
              <w:t>。</w:t>
            </w:r>
          </w:p>
        </w:tc>
      </w:tr>
      <w:tr w:rsidR="00DF0F42" w:rsidRPr="00406901" w14:paraId="637D4E0B" w14:textId="77777777" w:rsidTr="00D95CD3">
        <w:trPr>
          <w:trHeight w:val="936"/>
        </w:trPr>
        <w:tc>
          <w:tcPr>
            <w:tcW w:w="704" w:type="dxa"/>
            <w:vMerge/>
          </w:tcPr>
          <w:p w14:paraId="2149E0F1" w14:textId="77777777" w:rsidR="00DF0F42" w:rsidRPr="00406901" w:rsidRDefault="00DF0F42" w:rsidP="00D95CD3">
            <w:pPr>
              <w:rPr>
                <w:rFonts w:asciiTheme="minorEastAsia" w:eastAsiaTheme="minorEastAsia" w:hAnsiTheme="minorEastAsia"/>
              </w:rPr>
            </w:pPr>
          </w:p>
        </w:tc>
        <w:tc>
          <w:tcPr>
            <w:tcW w:w="984" w:type="dxa"/>
            <w:vMerge/>
          </w:tcPr>
          <w:p w14:paraId="2A473ED1" w14:textId="77777777" w:rsidR="00DF0F42" w:rsidRPr="00406901" w:rsidRDefault="00DF0F42" w:rsidP="00D95CD3">
            <w:pPr>
              <w:rPr>
                <w:rFonts w:asciiTheme="minorEastAsia" w:eastAsiaTheme="minorEastAsia" w:hAnsiTheme="minorEastAsia"/>
              </w:rPr>
            </w:pPr>
          </w:p>
        </w:tc>
        <w:tc>
          <w:tcPr>
            <w:tcW w:w="2133" w:type="dxa"/>
          </w:tcPr>
          <w:p w14:paraId="0A41936C"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课程资料上传/下载</w:t>
            </w:r>
          </w:p>
        </w:tc>
        <w:tc>
          <w:tcPr>
            <w:tcW w:w="4469" w:type="dxa"/>
          </w:tcPr>
          <w:p w14:paraId="10C15241"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教师上传</w:t>
            </w:r>
            <w:r w:rsidRPr="00406901">
              <w:rPr>
                <w:rFonts w:asciiTheme="minorEastAsia" w:eastAsiaTheme="minorEastAsia" w:hAnsiTheme="minorEastAsia" w:cs="宋体"/>
                <w:szCs w:val="21"/>
                <w:lang w:val="zh-CN"/>
              </w:rPr>
              <w:t>自己所开课程</w:t>
            </w:r>
            <w:r w:rsidRPr="00406901">
              <w:rPr>
                <w:rFonts w:asciiTheme="minorEastAsia" w:eastAsiaTheme="minorEastAsia" w:hAnsiTheme="minorEastAsia" w:cs="宋体" w:hint="eastAsia"/>
                <w:szCs w:val="21"/>
                <w:lang w:val="zh-CN"/>
              </w:rPr>
              <w:t>的</w:t>
            </w:r>
            <w:r w:rsidRPr="00406901">
              <w:rPr>
                <w:rFonts w:asciiTheme="minorEastAsia" w:eastAsiaTheme="minorEastAsia" w:hAnsiTheme="minorEastAsia" w:cs="宋体"/>
                <w:szCs w:val="21"/>
                <w:lang w:val="zh-CN"/>
              </w:rPr>
              <w:t>相关资料，</w:t>
            </w:r>
            <w:r w:rsidRPr="00406901">
              <w:rPr>
                <w:rFonts w:asciiTheme="minorEastAsia" w:eastAsiaTheme="minorEastAsia" w:hAnsiTheme="minorEastAsia" w:cs="宋体" w:hint="eastAsia"/>
                <w:szCs w:val="21"/>
                <w:lang w:val="zh-CN"/>
              </w:rPr>
              <w:t>老师和学生可以下载课程的资料</w:t>
            </w:r>
          </w:p>
        </w:tc>
      </w:tr>
      <w:tr w:rsidR="00DF0F42" w:rsidRPr="00406901" w14:paraId="7D658C7F" w14:textId="77777777" w:rsidTr="00D95CD3">
        <w:trPr>
          <w:trHeight w:val="936"/>
        </w:trPr>
        <w:tc>
          <w:tcPr>
            <w:tcW w:w="704" w:type="dxa"/>
            <w:vMerge/>
          </w:tcPr>
          <w:p w14:paraId="5927F24F" w14:textId="77777777" w:rsidR="00DF0F42" w:rsidRPr="00406901" w:rsidRDefault="00DF0F42" w:rsidP="00D95CD3">
            <w:pPr>
              <w:rPr>
                <w:rFonts w:asciiTheme="minorEastAsia" w:eastAsiaTheme="minorEastAsia" w:hAnsiTheme="minorEastAsia"/>
              </w:rPr>
            </w:pPr>
          </w:p>
        </w:tc>
        <w:tc>
          <w:tcPr>
            <w:tcW w:w="984" w:type="dxa"/>
            <w:vMerge/>
          </w:tcPr>
          <w:p w14:paraId="6C879345" w14:textId="77777777" w:rsidR="00DF0F42" w:rsidRPr="00406901" w:rsidRDefault="00DF0F42" w:rsidP="00D95CD3">
            <w:pPr>
              <w:rPr>
                <w:rFonts w:asciiTheme="minorEastAsia" w:eastAsiaTheme="minorEastAsia" w:hAnsiTheme="minorEastAsia"/>
              </w:rPr>
            </w:pPr>
          </w:p>
        </w:tc>
        <w:tc>
          <w:tcPr>
            <w:tcW w:w="2133" w:type="dxa"/>
          </w:tcPr>
          <w:p w14:paraId="28299E5A"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课程论坛</w:t>
            </w:r>
          </w:p>
        </w:tc>
        <w:tc>
          <w:tcPr>
            <w:tcW w:w="4469" w:type="dxa"/>
          </w:tcPr>
          <w:p w14:paraId="5FACA5E8" w14:textId="77777777" w:rsidR="00DF0F42" w:rsidRPr="00406901" w:rsidRDefault="00DF0F42" w:rsidP="00D95CD3">
            <w:pPr>
              <w:rPr>
                <w:rFonts w:asciiTheme="minorEastAsia" w:eastAsiaTheme="minorEastAsia" w:hAnsiTheme="minorEastAsia" w:cs="宋体"/>
                <w:b/>
                <w:szCs w:val="21"/>
                <w:lang w:val="zh-CN"/>
              </w:rPr>
            </w:pPr>
            <w:r w:rsidRPr="00406901">
              <w:rPr>
                <w:rFonts w:asciiTheme="minorEastAsia" w:eastAsiaTheme="minorEastAsia" w:hAnsiTheme="minorEastAsia" w:cs="宋体" w:hint="eastAsia"/>
                <w:szCs w:val="21"/>
                <w:lang w:val="zh-CN"/>
              </w:rPr>
              <w:t>教师和学生可以在课程详情页进入课程论坛进行交流。</w:t>
            </w:r>
          </w:p>
        </w:tc>
      </w:tr>
      <w:tr w:rsidR="00DF0F42" w:rsidRPr="00406901" w14:paraId="4CDF632E" w14:textId="77777777" w:rsidTr="00D95CD3">
        <w:trPr>
          <w:trHeight w:val="936"/>
        </w:trPr>
        <w:tc>
          <w:tcPr>
            <w:tcW w:w="704" w:type="dxa"/>
            <w:vMerge/>
          </w:tcPr>
          <w:p w14:paraId="3BCBCE76" w14:textId="77777777" w:rsidR="00DF0F42" w:rsidRPr="00406901" w:rsidRDefault="00DF0F42" w:rsidP="00D95CD3">
            <w:pPr>
              <w:rPr>
                <w:rFonts w:asciiTheme="minorEastAsia" w:eastAsiaTheme="minorEastAsia" w:hAnsiTheme="minorEastAsia"/>
              </w:rPr>
            </w:pPr>
          </w:p>
        </w:tc>
        <w:tc>
          <w:tcPr>
            <w:tcW w:w="984" w:type="dxa"/>
            <w:vMerge/>
          </w:tcPr>
          <w:p w14:paraId="14BC551E" w14:textId="77777777" w:rsidR="00DF0F42" w:rsidRPr="00406901" w:rsidRDefault="00DF0F42" w:rsidP="00D95CD3">
            <w:pPr>
              <w:rPr>
                <w:rFonts w:asciiTheme="minorEastAsia" w:eastAsiaTheme="minorEastAsia" w:hAnsiTheme="minorEastAsia"/>
              </w:rPr>
            </w:pPr>
          </w:p>
        </w:tc>
        <w:tc>
          <w:tcPr>
            <w:tcW w:w="2133" w:type="dxa"/>
          </w:tcPr>
          <w:p w14:paraId="181A27FB"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课程信息更新</w:t>
            </w:r>
          </w:p>
        </w:tc>
        <w:tc>
          <w:tcPr>
            <w:tcW w:w="4469" w:type="dxa"/>
          </w:tcPr>
          <w:p w14:paraId="3E7C97FC" w14:textId="77777777" w:rsidR="00DF0F42" w:rsidRPr="00406901" w:rsidRDefault="00DF0F42" w:rsidP="00D95CD3">
            <w:pPr>
              <w:rPr>
                <w:rFonts w:asciiTheme="minorEastAsia" w:eastAsiaTheme="minorEastAsia" w:hAnsiTheme="minorEastAsia" w:cs="宋体"/>
                <w:b/>
                <w:szCs w:val="21"/>
                <w:lang w:val="zh-CN"/>
              </w:rPr>
            </w:pPr>
            <w:r w:rsidRPr="00406901">
              <w:rPr>
                <w:rFonts w:asciiTheme="minorEastAsia" w:eastAsiaTheme="minorEastAsia" w:hAnsiTheme="minorEastAsia" w:cs="宋体" w:hint="eastAsia"/>
                <w:szCs w:val="21"/>
                <w:lang w:val="zh-CN"/>
              </w:rPr>
              <w:t>教师对</w:t>
            </w:r>
            <w:r w:rsidRPr="00406901">
              <w:rPr>
                <w:rFonts w:asciiTheme="minorEastAsia" w:eastAsiaTheme="minorEastAsia" w:hAnsiTheme="minorEastAsia" w:cs="宋体"/>
                <w:szCs w:val="21"/>
                <w:lang w:val="zh-CN"/>
              </w:rPr>
              <w:t>课程的删除，以及具体某项信息的修改</w:t>
            </w:r>
          </w:p>
        </w:tc>
      </w:tr>
      <w:tr w:rsidR="00DF0F42" w:rsidRPr="00406901" w14:paraId="11E52623" w14:textId="77777777" w:rsidTr="00D95CD3">
        <w:trPr>
          <w:trHeight w:val="936"/>
        </w:trPr>
        <w:tc>
          <w:tcPr>
            <w:tcW w:w="704" w:type="dxa"/>
            <w:vMerge/>
          </w:tcPr>
          <w:p w14:paraId="30ECC43D" w14:textId="77777777" w:rsidR="00DF0F42" w:rsidRPr="00406901" w:rsidRDefault="00DF0F42" w:rsidP="00D95CD3">
            <w:pPr>
              <w:rPr>
                <w:rFonts w:asciiTheme="minorEastAsia" w:eastAsiaTheme="minorEastAsia" w:hAnsiTheme="minorEastAsia"/>
              </w:rPr>
            </w:pPr>
          </w:p>
        </w:tc>
        <w:tc>
          <w:tcPr>
            <w:tcW w:w="984" w:type="dxa"/>
            <w:vMerge/>
          </w:tcPr>
          <w:p w14:paraId="06311A8D" w14:textId="77777777" w:rsidR="00DF0F42" w:rsidRPr="00406901" w:rsidRDefault="00DF0F42" w:rsidP="00D95CD3">
            <w:pPr>
              <w:rPr>
                <w:rFonts w:asciiTheme="minorEastAsia" w:eastAsiaTheme="minorEastAsia" w:hAnsiTheme="minorEastAsia"/>
              </w:rPr>
            </w:pPr>
          </w:p>
        </w:tc>
        <w:tc>
          <w:tcPr>
            <w:tcW w:w="2133" w:type="dxa"/>
          </w:tcPr>
          <w:p w14:paraId="24D44427"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hint="eastAsia"/>
              </w:rPr>
              <w:t>课程链接</w:t>
            </w:r>
          </w:p>
        </w:tc>
        <w:tc>
          <w:tcPr>
            <w:tcW w:w="4469" w:type="dxa"/>
          </w:tcPr>
          <w:p w14:paraId="7E475718"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rPr>
              <w:t>教师和学生可以</w:t>
            </w:r>
            <w:r w:rsidRPr="00406901">
              <w:rPr>
                <w:rFonts w:asciiTheme="minorEastAsia" w:eastAsiaTheme="minorEastAsia" w:hAnsiTheme="minorEastAsia" w:cs="宋体" w:hint="eastAsia"/>
                <w:szCs w:val="21"/>
                <w:lang w:val="zh-CN"/>
              </w:rPr>
              <w:t>查看</w:t>
            </w:r>
            <w:r w:rsidRPr="00406901">
              <w:rPr>
                <w:rFonts w:asciiTheme="minorEastAsia" w:eastAsiaTheme="minorEastAsia" w:hAnsiTheme="minorEastAsia" w:cs="宋体"/>
                <w:szCs w:val="21"/>
                <w:lang w:val="zh-CN"/>
              </w:rPr>
              <w:t>具体课程的一些相关链接</w:t>
            </w:r>
            <w:r w:rsidRPr="00406901">
              <w:rPr>
                <w:rFonts w:asciiTheme="minorEastAsia" w:eastAsiaTheme="minorEastAsia" w:hAnsiTheme="minorEastAsia" w:cs="宋体" w:hint="eastAsia"/>
                <w:szCs w:val="21"/>
                <w:lang w:val="zh-CN"/>
              </w:rPr>
              <w:t>，教师可以新增，删除自己开设课程的课程链接</w:t>
            </w:r>
          </w:p>
        </w:tc>
      </w:tr>
      <w:tr w:rsidR="00DF0F42" w:rsidRPr="00406901" w14:paraId="74371712" w14:textId="77777777" w:rsidTr="00D95CD3">
        <w:trPr>
          <w:trHeight w:val="358"/>
        </w:trPr>
        <w:tc>
          <w:tcPr>
            <w:tcW w:w="704" w:type="dxa"/>
            <w:vMerge/>
          </w:tcPr>
          <w:p w14:paraId="1EF4CE48" w14:textId="77777777" w:rsidR="00DF0F42" w:rsidRPr="00406901" w:rsidRDefault="00DF0F42" w:rsidP="00D95CD3">
            <w:pPr>
              <w:rPr>
                <w:rFonts w:asciiTheme="minorEastAsia" w:eastAsiaTheme="minorEastAsia" w:hAnsiTheme="minorEastAsia"/>
              </w:rPr>
            </w:pPr>
          </w:p>
        </w:tc>
        <w:tc>
          <w:tcPr>
            <w:tcW w:w="984" w:type="dxa"/>
            <w:vMerge/>
          </w:tcPr>
          <w:p w14:paraId="309A5129" w14:textId="77777777" w:rsidR="00DF0F42" w:rsidRPr="00406901" w:rsidRDefault="00DF0F42" w:rsidP="00D95CD3">
            <w:pPr>
              <w:rPr>
                <w:rFonts w:asciiTheme="minorEastAsia" w:eastAsiaTheme="minorEastAsia" w:hAnsiTheme="minorEastAsia"/>
              </w:rPr>
            </w:pPr>
          </w:p>
        </w:tc>
        <w:tc>
          <w:tcPr>
            <w:tcW w:w="2133" w:type="dxa"/>
          </w:tcPr>
          <w:p w14:paraId="2B2863CB" w14:textId="77777777" w:rsidR="00DF0F42" w:rsidRPr="00406901" w:rsidRDefault="00DF0F42" w:rsidP="00DF0F42">
            <w:pPr>
              <w:pStyle w:val="aa"/>
              <w:numPr>
                <w:ilvl w:val="0"/>
                <w:numId w:val="7"/>
              </w:numPr>
              <w:spacing w:line="276" w:lineRule="auto"/>
              <w:ind w:firstLineChars="0"/>
              <w:rPr>
                <w:rFonts w:asciiTheme="minorEastAsia" w:hAnsiTheme="minorEastAsia"/>
              </w:rPr>
            </w:pPr>
            <w:r w:rsidRPr="00406901">
              <w:rPr>
                <w:rFonts w:asciiTheme="minorEastAsia" w:hAnsiTheme="minorEastAsia" w:cs="宋体" w:hint="eastAsia"/>
              </w:rPr>
              <w:t>开设新课程</w:t>
            </w:r>
          </w:p>
        </w:tc>
        <w:tc>
          <w:tcPr>
            <w:tcW w:w="4469" w:type="dxa"/>
          </w:tcPr>
          <w:p w14:paraId="47892AAD"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教师可以直接开设新的课程</w:t>
            </w:r>
          </w:p>
        </w:tc>
      </w:tr>
      <w:tr w:rsidR="00DF0F42" w:rsidRPr="00406901" w14:paraId="4B52DABF" w14:textId="77777777" w:rsidTr="00D95CD3">
        <w:trPr>
          <w:trHeight w:val="358"/>
        </w:trPr>
        <w:tc>
          <w:tcPr>
            <w:tcW w:w="704" w:type="dxa"/>
            <w:vMerge/>
          </w:tcPr>
          <w:p w14:paraId="007D00C8" w14:textId="77777777" w:rsidR="00DF0F42" w:rsidRPr="00406901" w:rsidRDefault="00DF0F42" w:rsidP="00D95CD3">
            <w:pPr>
              <w:rPr>
                <w:rFonts w:asciiTheme="minorEastAsia" w:eastAsiaTheme="minorEastAsia" w:hAnsiTheme="minorEastAsia"/>
              </w:rPr>
            </w:pPr>
          </w:p>
        </w:tc>
        <w:tc>
          <w:tcPr>
            <w:tcW w:w="984" w:type="dxa"/>
            <w:vMerge/>
          </w:tcPr>
          <w:p w14:paraId="5693BA38" w14:textId="77777777" w:rsidR="00DF0F42" w:rsidRPr="00406901" w:rsidRDefault="00DF0F42" w:rsidP="00D95CD3">
            <w:pPr>
              <w:rPr>
                <w:rFonts w:asciiTheme="minorEastAsia" w:eastAsiaTheme="minorEastAsia" w:hAnsiTheme="minorEastAsia"/>
              </w:rPr>
            </w:pPr>
          </w:p>
        </w:tc>
        <w:tc>
          <w:tcPr>
            <w:tcW w:w="2133" w:type="dxa"/>
          </w:tcPr>
          <w:p w14:paraId="7C5BCDB5"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删除课程</w:t>
            </w:r>
          </w:p>
        </w:tc>
        <w:tc>
          <w:tcPr>
            <w:tcW w:w="4469" w:type="dxa"/>
          </w:tcPr>
          <w:p w14:paraId="68EF9C7A"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教师可以删除自己开设的课程</w:t>
            </w:r>
          </w:p>
        </w:tc>
      </w:tr>
      <w:tr w:rsidR="00DF0F42" w:rsidRPr="00406901" w14:paraId="7464D53E" w14:textId="77777777" w:rsidTr="00D95CD3">
        <w:trPr>
          <w:trHeight w:val="358"/>
        </w:trPr>
        <w:tc>
          <w:tcPr>
            <w:tcW w:w="704" w:type="dxa"/>
            <w:vMerge/>
          </w:tcPr>
          <w:p w14:paraId="449EB6D7" w14:textId="77777777" w:rsidR="00DF0F42" w:rsidRPr="00406901" w:rsidRDefault="00DF0F42" w:rsidP="00D95CD3">
            <w:pPr>
              <w:rPr>
                <w:rFonts w:asciiTheme="minorEastAsia" w:eastAsiaTheme="minorEastAsia" w:hAnsiTheme="minorEastAsia"/>
              </w:rPr>
            </w:pPr>
          </w:p>
        </w:tc>
        <w:tc>
          <w:tcPr>
            <w:tcW w:w="984" w:type="dxa"/>
            <w:vMerge/>
          </w:tcPr>
          <w:p w14:paraId="17D92DB3" w14:textId="77777777" w:rsidR="00DF0F42" w:rsidRPr="00406901" w:rsidRDefault="00DF0F42" w:rsidP="00D95CD3">
            <w:pPr>
              <w:rPr>
                <w:rFonts w:asciiTheme="minorEastAsia" w:eastAsiaTheme="minorEastAsia" w:hAnsiTheme="minorEastAsia"/>
              </w:rPr>
            </w:pPr>
          </w:p>
        </w:tc>
        <w:tc>
          <w:tcPr>
            <w:tcW w:w="2133" w:type="dxa"/>
          </w:tcPr>
          <w:p w14:paraId="01BAEC78"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课程答疑</w:t>
            </w:r>
          </w:p>
        </w:tc>
        <w:tc>
          <w:tcPr>
            <w:tcW w:w="4469" w:type="dxa"/>
          </w:tcPr>
          <w:p w14:paraId="7B0E7329"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教师</w:t>
            </w:r>
            <w:r w:rsidRPr="00406901">
              <w:rPr>
                <w:rFonts w:asciiTheme="minorEastAsia" w:eastAsiaTheme="minorEastAsia" w:hAnsiTheme="minorEastAsia" w:cs="宋体"/>
                <w:szCs w:val="21"/>
                <w:lang w:val="zh-CN"/>
              </w:rPr>
              <w:t>开放课程答疑</w:t>
            </w:r>
            <w:r w:rsidRPr="00406901">
              <w:rPr>
                <w:rFonts w:asciiTheme="minorEastAsia" w:eastAsiaTheme="minorEastAsia" w:hAnsiTheme="minorEastAsia" w:cs="宋体" w:hint="eastAsia"/>
                <w:szCs w:val="21"/>
                <w:lang w:val="zh-CN"/>
              </w:rPr>
              <w:t>，预定好答疑的时间，时间到</w:t>
            </w:r>
            <w:r w:rsidRPr="00406901">
              <w:rPr>
                <w:rFonts w:asciiTheme="minorEastAsia" w:eastAsiaTheme="minorEastAsia" w:hAnsiTheme="minorEastAsia" w:cs="宋体" w:hint="eastAsia"/>
                <w:szCs w:val="21"/>
                <w:lang w:val="zh-CN"/>
              </w:rPr>
              <w:lastRenderedPageBreak/>
              <w:t>了，</w:t>
            </w:r>
            <w:r w:rsidRPr="00406901">
              <w:rPr>
                <w:rFonts w:asciiTheme="minorEastAsia" w:eastAsiaTheme="minorEastAsia" w:hAnsiTheme="minorEastAsia" w:cs="宋体"/>
                <w:szCs w:val="21"/>
                <w:lang w:val="zh-CN"/>
              </w:rPr>
              <w:t>课程内部产生</w:t>
            </w:r>
            <w:r w:rsidRPr="00406901">
              <w:rPr>
                <w:rFonts w:asciiTheme="minorEastAsia" w:eastAsiaTheme="minorEastAsia" w:hAnsiTheme="minorEastAsia" w:cs="宋体" w:hint="eastAsia"/>
                <w:szCs w:val="21"/>
                <w:lang w:val="zh-CN"/>
              </w:rPr>
              <w:t>一个</w:t>
            </w:r>
            <w:r w:rsidRPr="00406901">
              <w:rPr>
                <w:rFonts w:asciiTheme="minorEastAsia" w:eastAsiaTheme="minorEastAsia" w:hAnsiTheme="minorEastAsia" w:cs="宋体"/>
                <w:szCs w:val="21"/>
                <w:lang w:val="zh-CN"/>
              </w:rPr>
              <w:t>聊天</w:t>
            </w:r>
            <w:r w:rsidRPr="00406901">
              <w:rPr>
                <w:rFonts w:asciiTheme="minorEastAsia" w:eastAsiaTheme="minorEastAsia" w:hAnsiTheme="minorEastAsia" w:cs="宋体" w:hint="eastAsia"/>
                <w:szCs w:val="21"/>
                <w:lang w:val="zh-CN"/>
              </w:rPr>
              <w:t>室，</w:t>
            </w:r>
            <w:r w:rsidRPr="00406901">
              <w:rPr>
                <w:rFonts w:asciiTheme="minorEastAsia" w:eastAsiaTheme="minorEastAsia" w:hAnsiTheme="minorEastAsia" w:cs="宋体"/>
                <w:szCs w:val="21"/>
                <w:lang w:val="zh-CN"/>
              </w:rPr>
              <w:t>选了本课程的学生可参与到</w:t>
            </w:r>
            <w:r w:rsidRPr="00406901">
              <w:rPr>
                <w:rFonts w:asciiTheme="minorEastAsia" w:eastAsiaTheme="minorEastAsia" w:hAnsiTheme="minorEastAsia" w:cs="宋体" w:hint="eastAsia"/>
                <w:szCs w:val="21"/>
                <w:lang w:val="zh-CN"/>
              </w:rPr>
              <w:t>即时</w:t>
            </w:r>
            <w:r w:rsidRPr="00406901">
              <w:rPr>
                <w:rFonts w:asciiTheme="minorEastAsia" w:eastAsiaTheme="minorEastAsia" w:hAnsiTheme="minorEastAsia" w:cs="宋体"/>
                <w:szCs w:val="21"/>
                <w:lang w:val="zh-CN"/>
              </w:rPr>
              <w:t>的</w:t>
            </w:r>
            <w:r w:rsidRPr="00406901">
              <w:rPr>
                <w:rFonts w:asciiTheme="minorEastAsia" w:eastAsiaTheme="minorEastAsia" w:hAnsiTheme="minorEastAsia" w:cs="宋体" w:hint="eastAsia"/>
                <w:szCs w:val="21"/>
                <w:lang w:val="zh-CN"/>
              </w:rPr>
              <w:t>答疑</w:t>
            </w:r>
            <w:r w:rsidRPr="00406901">
              <w:rPr>
                <w:rFonts w:asciiTheme="minorEastAsia" w:eastAsiaTheme="minorEastAsia" w:hAnsiTheme="minorEastAsia" w:cs="宋体"/>
                <w:szCs w:val="21"/>
                <w:lang w:val="zh-CN"/>
              </w:rPr>
              <w:t>中去</w:t>
            </w:r>
            <w:r w:rsidRPr="00406901">
              <w:rPr>
                <w:rFonts w:asciiTheme="minorEastAsia" w:eastAsiaTheme="minorEastAsia" w:hAnsiTheme="minorEastAsia" w:cs="宋体" w:hint="eastAsia"/>
                <w:szCs w:val="21"/>
                <w:lang w:val="zh-CN"/>
              </w:rPr>
              <w:t>。教师可以根据需要，提前开始答疑，暂时离开答疑，返回答疑，参与答疑，也可以查看已结束的答疑，可以下载已结束答疑。</w:t>
            </w:r>
          </w:p>
        </w:tc>
      </w:tr>
      <w:tr w:rsidR="00DF0F42" w:rsidRPr="00406901" w14:paraId="4924A727" w14:textId="77777777" w:rsidTr="00D95CD3">
        <w:trPr>
          <w:trHeight w:val="358"/>
        </w:trPr>
        <w:tc>
          <w:tcPr>
            <w:tcW w:w="704" w:type="dxa"/>
            <w:vMerge/>
          </w:tcPr>
          <w:p w14:paraId="5B55AB46" w14:textId="77777777" w:rsidR="00DF0F42" w:rsidRPr="00406901" w:rsidRDefault="00DF0F42" w:rsidP="00D95CD3">
            <w:pPr>
              <w:rPr>
                <w:rFonts w:asciiTheme="minorEastAsia" w:eastAsiaTheme="minorEastAsia" w:hAnsiTheme="minorEastAsia"/>
              </w:rPr>
            </w:pPr>
          </w:p>
        </w:tc>
        <w:tc>
          <w:tcPr>
            <w:tcW w:w="984" w:type="dxa"/>
            <w:vMerge/>
          </w:tcPr>
          <w:p w14:paraId="00989119" w14:textId="77777777" w:rsidR="00DF0F42" w:rsidRPr="00406901" w:rsidRDefault="00DF0F42" w:rsidP="00D95CD3">
            <w:pPr>
              <w:rPr>
                <w:rFonts w:asciiTheme="minorEastAsia" w:eastAsiaTheme="minorEastAsia" w:hAnsiTheme="minorEastAsia"/>
              </w:rPr>
            </w:pPr>
          </w:p>
        </w:tc>
        <w:tc>
          <w:tcPr>
            <w:tcW w:w="2133" w:type="dxa"/>
          </w:tcPr>
          <w:p w14:paraId="78031870"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我的</w:t>
            </w:r>
            <w:r w:rsidRPr="00406901">
              <w:rPr>
                <w:rFonts w:asciiTheme="minorEastAsia" w:hAnsiTheme="minorEastAsia" w:cs="宋体"/>
              </w:rPr>
              <w:t>课程</w:t>
            </w:r>
          </w:p>
        </w:tc>
        <w:tc>
          <w:tcPr>
            <w:tcW w:w="4469" w:type="dxa"/>
          </w:tcPr>
          <w:p w14:paraId="29CD6EE9"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学生和教师可以查看自己</w:t>
            </w:r>
            <w:r w:rsidRPr="00406901">
              <w:rPr>
                <w:rFonts w:asciiTheme="minorEastAsia" w:eastAsiaTheme="minorEastAsia" w:hAnsiTheme="minorEastAsia" w:cs="宋体"/>
                <w:szCs w:val="21"/>
                <w:lang w:val="zh-CN"/>
              </w:rPr>
              <w:t>关注的课程</w:t>
            </w:r>
            <w:r w:rsidRPr="00406901">
              <w:rPr>
                <w:rFonts w:asciiTheme="minorEastAsia" w:eastAsiaTheme="minorEastAsia" w:hAnsiTheme="minorEastAsia" w:cs="宋体" w:hint="eastAsia"/>
                <w:szCs w:val="21"/>
                <w:lang w:val="zh-CN"/>
              </w:rPr>
              <w:t>，</w:t>
            </w:r>
            <w:r w:rsidRPr="00406901">
              <w:rPr>
                <w:rFonts w:asciiTheme="minorEastAsia" w:eastAsiaTheme="minorEastAsia" w:hAnsiTheme="minorEastAsia" w:cs="宋体"/>
                <w:szCs w:val="21"/>
                <w:lang w:val="zh-CN"/>
              </w:rPr>
              <w:t>教师</w:t>
            </w:r>
            <w:r w:rsidRPr="00406901">
              <w:rPr>
                <w:rFonts w:asciiTheme="minorEastAsia" w:eastAsiaTheme="minorEastAsia" w:hAnsiTheme="minorEastAsia" w:cs="宋体" w:hint="eastAsia"/>
                <w:szCs w:val="21"/>
                <w:lang w:val="zh-CN"/>
              </w:rPr>
              <w:t>查看</w:t>
            </w:r>
            <w:r w:rsidRPr="00406901">
              <w:rPr>
                <w:rFonts w:asciiTheme="minorEastAsia" w:eastAsiaTheme="minorEastAsia" w:hAnsiTheme="minorEastAsia" w:cs="宋体"/>
                <w:szCs w:val="21"/>
                <w:lang w:val="zh-CN"/>
              </w:rPr>
              <w:t>自己建立的课程</w:t>
            </w:r>
          </w:p>
        </w:tc>
      </w:tr>
      <w:tr w:rsidR="00DF0F42" w:rsidRPr="00406901" w14:paraId="52883BF0" w14:textId="77777777" w:rsidTr="00D95CD3">
        <w:trPr>
          <w:trHeight w:val="358"/>
        </w:trPr>
        <w:tc>
          <w:tcPr>
            <w:tcW w:w="704" w:type="dxa"/>
            <w:vMerge/>
          </w:tcPr>
          <w:p w14:paraId="1E2D5A16" w14:textId="77777777" w:rsidR="00DF0F42" w:rsidRPr="00406901" w:rsidRDefault="00DF0F42" w:rsidP="00D95CD3">
            <w:pPr>
              <w:rPr>
                <w:rFonts w:asciiTheme="minorEastAsia" w:eastAsiaTheme="minorEastAsia" w:hAnsiTheme="minorEastAsia"/>
              </w:rPr>
            </w:pPr>
          </w:p>
        </w:tc>
        <w:tc>
          <w:tcPr>
            <w:tcW w:w="984" w:type="dxa"/>
            <w:vMerge/>
          </w:tcPr>
          <w:p w14:paraId="4CE5CC71" w14:textId="77777777" w:rsidR="00DF0F42" w:rsidRPr="00406901" w:rsidRDefault="00DF0F42" w:rsidP="00D95CD3">
            <w:pPr>
              <w:rPr>
                <w:rFonts w:asciiTheme="minorEastAsia" w:eastAsiaTheme="minorEastAsia" w:hAnsiTheme="minorEastAsia"/>
              </w:rPr>
            </w:pPr>
          </w:p>
        </w:tc>
        <w:tc>
          <w:tcPr>
            <w:tcW w:w="2133" w:type="dxa"/>
          </w:tcPr>
          <w:p w14:paraId="26E0EBB6" w14:textId="77777777" w:rsidR="00DF0F42" w:rsidRPr="00406901" w:rsidRDefault="00DF0F42" w:rsidP="00DF0F42">
            <w:pPr>
              <w:pStyle w:val="aa"/>
              <w:numPr>
                <w:ilvl w:val="0"/>
                <w:numId w:val="7"/>
              </w:numPr>
              <w:spacing w:line="276" w:lineRule="auto"/>
              <w:ind w:firstLineChars="0"/>
              <w:rPr>
                <w:rFonts w:asciiTheme="minorEastAsia" w:hAnsiTheme="minorEastAsia" w:cs="宋体"/>
              </w:rPr>
            </w:pPr>
            <w:r w:rsidRPr="00406901">
              <w:rPr>
                <w:rFonts w:asciiTheme="minorEastAsia" w:hAnsiTheme="minorEastAsia" w:cs="宋体" w:hint="eastAsia"/>
              </w:rPr>
              <w:t>搜索</w:t>
            </w:r>
            <w:r w:rsidRPr="00406901">
              <w:rPr>
                <w:rFonts w:asciiTheme="minorEastAsia" w:hAnsiTheme="minorEastAsia" w:cs="宋体"/>
              </w:rPr>
              <w:t>课程</w:t>
            </w:r>
          </w:p>
        </w:tc>
        <w:tc>
          <w:tcPr>
            <w:tcW w:w="4469" w:type="dxa"/>
          </w:tcPr>
          <w:p w14:paraId="1DBF64BC"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cs="宋体" w:hint="eastAsia"/>
                <w:szCs w:val="21"/>
                <w:lang w:val="zh-CN"/>
              </w:rPr>
              <w:t>根据</w:t>
            </w:r>
            <w:r w:rsidRPr="00406901">
              <w:rPr>
                <w:rFonts w:asciiTheme="minorEastAsia" w:eastAsiaTheme="minorEastAsia" w:hAnsiTheme="minorEastAsia" w:cs="宋体"/>
                <w:szCs w:val="21"/>
                <w:lang w:val="zh-CN"/>
              </w:rPr>
              <w:t>关键字搜索相关课程</w:t>
            </w:r>
          </w:p>
        </w:tc>
      </w:tr>
      <w:tr w:rsidR="00DF0F42" w:rsidRPr="00406901" w14:paraId="1597C81D" w14:textId="77777777" w:rsidTr="00D95CD3">
        <w:trPr>
          <w:trHeight w:val="358"/>
        </w:trPr>
        <w:tc>
          <w:tcPr>
            <w:tcW w:w="704" w:type="dxa"/>
            <w:vMerge w:val="restart"/>
          </w:tcPr>
          <w:p w14:paraId="4F70568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FE-</w:t>
            </w:r>
            <w:r w:rsidRPr="00406901">
              <w:rPr>
                <w:rFonts w:asciiTheme="minorEastAsia" w:eastAsiaTheme="minorEastAsia" w:hAnsiTheme="minorEastAsia"/>
              </w:rPr>
              <w:t>13</w:t>
            </w:r>
          </w:p>
        </w:tc>
        <w:tc>
          <w:tcPr>
            <w:tcW w:w="984" w:type="dxa"/>
          </w:tcPr>
          <w:p w14:paraId="23B3776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博客</w:t>
            </w:r>
            <w:r w:rsidRPr="00406901">
              <w:rPr>
                <w:rFonts w:asciiTheme="minorEastAsia" w:eastAsiaTheme="minorEastAsia" w:hAnsiTheme="minorEastAsia"/>
              </w:rPr>
              <w:t>相关操作</w:t>
            </w:r>
          </w:p>
        </w:tc>
        <w:tc>
          <w:tcPr>
            <w:tcW w:w="2133" w:type="dxa"/>
          </w:tcPr>
          <w:p w14:paraId="36F91492"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查看热门博主</w:t>
            </w:r>
          </w:p>
        </w:tc>
        <w:tc>
          <w:tcPr>
            <w:tcW w:w="4469" w:type="dxa"/>
          </w:tcPr>
          <w:p w14:paraId="0C96F092" w14:textId="77777777" w:rsidR="00DF0F42" w:rsidRPr="00406901" w:rsidRDefault="00DF0F42" w:rsidP="00D95CD3">
            <w:pPr>
              <w:rPr>
                <w:rFonts w:asciiTheme="minorEastAsia" w:eastAsiaTheme="minorEastAsia" w:hAnsiTheme="minorEastAsia" w:cs="宋体"/>
                <w:szCs w:val="21"/>
                <w:lang w:val="zh-CN"/>
              </w:rPr>
            </w:pPr>
            <w:r w:rsidRPr="00406901">
              <w:rPr>
                <w:rFonts w:asciiTheme="minorEastAsia" w:eastAsiaTheme="minorEastAsia" w:hAnsiTheme="minorEastAsia" w:hint="eastAsia"/>
              </w:rPr>
              <w:t>教师和学生都可以在博客模块页查看热门博主和简介</w:t>
            </w:r>
          </w:p>
        </w:tc>
      </w:tr>
      <w:tr w:rsidR="00DF0F42" w:rsidRPr="00406901" w14:paraId="6658C89B" w14:textId="77777777" w:rsidTr="00D95CD3">
        <w:trPr>
          <w:trHeight w:val="358"/>
        </w:trPr>
        <w:tc>
          <w:tcPr>
            <w:tcW w:w="704" w:type="dxa"/>
            <w:vMerge/>
          </w:tcPr>
          <w:p w14:paraId="7AE4C76A" w14:textId="77777777" w:rsidR="00DF0F42" w:rsidRPr="00406901" w:rsidRDefault="00DF0F42" w:rsidP="00D95CD3">
            <w:pPr>
              <w:rPr>
                <w:rFonts w:asciiTheme="minorEastAsia" w:eastAsiaTheme="minorEastAsia" w:hAnsiTheme="minorEastAsia"/>
              </w:rPr>
            </w:pPr>
          </w:p>
        </w:tc>
        <w:tc>
          <w:tcPr>
            <w:tcW w:w="984" w:type="dxa"/>
          </w:tcPr>
          <w:p w14:paraId="35C32744" w14:textId="77777777" w:rsidR="00DF0F42" w:rsidRPr="00406901" w:rsidRDefault="00DF0F42" w:rsidP="00D95CD3">
            <w:pPr>
              <w:rPr>
                <w:rFonts w:asciiTheme="minorEastAsia" w:eastAsiaTheme="minorEastAsia" w:hAnsiTheme="minorEastAsia"/>
              </w:rPr>
            </w:pPr>
          </w:p>
        </w:tc>
        <w:tc>
          <w:tcPr>
            <w:tcW w:w="2133" w:type="dxa"/>
          </w:tcPr>
          <w:p w14:paraId="1AC63BFD"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查看热门文章</w:t>
            </w:r>
          </w:p>
        </w:tc>
        <w:tc>
          <w:tcPr>
            <w:tcW w:w="4469" w:type="dxa"/>
          </w:tcPr>
          <w:p w14:paraId="41F81C0C"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教师和学生都可以在博客模块页查看热门文字和文字的部分内容和阅读量，评论数，还有坐着的头像名称</w:t>
            </w:r>
          </w:p>
        </w:tc>
      </w:tr>
      <w:tr w:rsidR="00DF0F42" w:rsidRPr="00406901" w14:paraId="64C5D7F4" w14:textId="77777777" w:rsidTr="00D95CD3">
        <w:trPr>
          <w:trHeight w:val="358"/>
        </w:trPr>
        <w:tc>
          <w:tcPr>
            <w:tcW w:w="704" w:type="dxa"/>
            <w:vMerge/>
          </w:tcPr>
          <w:p w14:paraId="7714D0C0" w14:textId="77777777" w:rsidR="00DF0F42" w:rsidRPr="00406901" w:rsidRDefault="00DF0F42" w:rsidP="00D95CD3">
            <w:pPr>
              <w:rPr>
                <w:rFonts w:asciiTheme="minorEastAsia" w:eastAsiaTheme="minorEastAsia" w:hAnsiTheme="minorEastAsia"/>
              </w:rPr>
            </w:pPr>
          </w:p>
        </w:tc>
        <w:tc>
          <w:tcPr>
            <w:tcW w:w="984" w:type="dxa"/>
          </w:tcPr>
          <w:p w14:paraId="74994BE9" w14:textId="77777777" w:rsidR="00DF0F42" w:rsidRPr="00406901" w:rsidRDefault="00DF0F42" w:rsidP="00D95CD3">
            <w:pPr>
              <w:rPr>
                <w:rFonts w:asciiTheme="minorEastAsia" w:eastAsiaTheme="minorEastAsia" w:hAnsiTheme="minorEastAsia"/>
              </w:rPr>
            </w:pPr>
          </w:p>
        </w:tc>
        <w:tc>
          <w:tcPr>
            <w:tcW w:w="2133" w:type="dxa"/>
          </w:tcPr>
          <w:p w14:paraId="380214B8"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查看博主的个人中心</w:t>
            </w:r>
          </w:p>
        </w:tc>
        <w:tc>
          <w:tcPr>
            <w:tcW w:w="4469" w:type="dxa"/>
          </w:tcPr>
          <w:p w14:paraId="42E1A00D"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教师和学生可以点击用户头像查看其个人中心</w:t>
            </w:r>
          </w:p>
        </w:tc>
      </w:tr>
      <w:tr w:rsidR="00DF0F42" w:rsidRPr="00406901" w14:paraId="165AB6EB" w14:textId="77777777" w:rsidTr="00D95CD3">
        <w:trPr>
          <w:trHeight w:val="358"/>
        </w:trPr>
        <w:tc>
          <w:tcPr>
            <w:tcW w:w="704" w:type="dxa"/>
            <w:vMerge/>
          </w:tcPr>
          <w:p w14:paraId="14FAA58D" w14:textId="77777777" w:rsidR="00DF0F42" w:rsidRPr="00406901" w:rsidRDefault="00DF0F42" w:rsidP="00D95CD3">
            <w:pPr>
              <w:rPr>
                <w:rFonts w:asciiTheme="minorEastAsia" w:eastAsiaTheme="minorEastAsia" w:hAnsiTheme="minorEastAsia"/>
              </w:rPr>
            </w:pPr>
          </w:p>
        </w:tc>
        <w:tc>
          <w:tcPr>
            <w:tcW w:w="984" w:type="dxa"/>
          </w:tcPr>
          <w:p w14:paraId="6EADDA00" w14:textId="77777777" w:rsidR="00DF0F42" w:rsidRPr="00406901" w:rsidRDefault="00DF0F42" w:rsidP="00D95CD3">
            <w:pPr>
              <w:rPr>
                <w:rFonts w:asciiTheme="minorEastAsia" w:eastAsiaTheme="minorEastAsia" w:hAnsiTheme="minorEastAsia"/>
              </w:rPr>
            </w:pPr>
          </w:p>
        </w:tc>
        <w:tc>
          <w:tcPr>
            <w:tcW w:w="2133" w:type="dxa"/>
          </w:tcPr>
          <w:p w14:paraId="1E9132A7"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关注用户</w:t>
            </w:r>
          </w:p>
        </w:tc>
        <w:tc>
          <w:tcPr>
            <w:tcW w:w="4469" w:type="dxa"/>
          </w:tcPr>
          <w:p w14:paraId="435105DD"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教师和学生可以关注用户。</w:t>
            </w:r>
          </w:p>
        </w:tc>
      </w:tr>
      <w:tr w:rsidR="00DF0F42" w:rsidRPr="00406901" w14:paraId="55CD053C" w14:textId="77777777" w:rsidTr="00D95CD3">
        <w:trPr>
          <w:trHeight w:val="358"/>
        </w:trPr>
        <w:tc>
          <w:tcPr>
            <w:tcW w:w="704" w:type="dxa"/>
            <w:vMerge/>
          </w:tcPr>
          <w:p w14:paraId="312821B9" w14:textId="77777777" w:rsidR="00DF0F42" w:rsidRPr="00406901" w:rsidRDefault="00DF0F42" w:rsidP="00D95CD3">
            <w:pPr>
              <w:rPr>
                <w:rFonts w:asciiTheme="minorEastAsia" w:eastAsiaTheme="minorEastAsia" w:hAnsiTheme="minorEastAsia"/>
              </w:rPr>
            </w:pPr>
          </w:p>
        </w:tc>
        <w:tc>
          <w:tcPr>
            <w:tcW w:w="984" w:type="dxa"/>
          </w:tcPr>
          <w:p w14:paraId="6BA29391" w14:textId="77777777" w:rsidR="00DF0F42" w:rsidRPr="00406901" w:rsidRDefault="00DF0F42" w:rsidP="00D95CD3">
            <w:pPr>
              <w:rPr>
                <w:rFonts w:asciiTheme="minorEastAsia" w:eastAsiaTheme="minorEastAsia" w:hAnsiTheme="minorEastAsia"/>
              </w:rPr>
            </w:pPr>
          </w:p>
        </w:tc>
        <w:tc>
          <w:tcPr>
            <w:tcW w:w="2133" w:type="dxa"/>
          </w:tcPr>
          <w:p w14:paraId="570407F4"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发表博客</w:t>
            </w:r>
          </w:p>
        </w:tc>
        <w:tc>
          <w:tcPr>
            <w:tcW w:w="4469" w:type="dxa"/>
          </w:tcPr>
          <w:p w14:paraId="50B1F33B"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教师和学生可以发表博客文章</w:t>
            </w:r>
          </w:p>
        </w:tc>
      </w:tr>
      <w:tr w:rsidR="00DF0F42" w:rsidRPr="00406901" w14:paraId="45206CA0" w14:textId="77777777" w:rsidTr="00D95CD3">
        <w:trPr>
          <w:trHeight w:val="358"/>
        </w:trPr>
        <w:tc>
          <w:tcPr>
            <w:tcW w:w="704" w:type="dxa"/>
            <w:vMerge/>
          </w:tcPr>
          <w:p w14:paraId="354EB0BB" w14:textId="77777777" w:rsidR="00DF0F42" w:rsidRPr="00406901" w:rsidRDefault="00DF0F42" w:rsidP="00D95CD3">
            <w:pPr>
              <w:rPr>
                <w:rFonts w:asciiTheme="minorEastAsia" w:eastAsiaTheme="minorEastAsia" w:hAnsiTheme="minorEastAsia"/>
              </w:rPr>
            </w:pPr>
          </w:p>
        </w:tc>
        <w:tc>
          <w:tcPr>
            <w:tcW w:w="984" w:type="dxa"/>
          </w:tcPr>
          <w:p w14:paraId="26DEB8EC" w14:textId="77777777" w:rsidR="00DF0F42" w:rsidRPr="00406901" w:rsidRDefault="00DF0F42" w:rsidP="00D95CD3">
            <w:pPr>
              <w:rPr>
                <w:rFonts w:asciiTheme="minorEastAsia" w:eastAsiaTheme="minorEastAsia" w:hAnsiTheme="minorEastAsia"/>
              </w:rPr>
            </w:pPr>
          </w:p>
        </w:tc>
        <w:tc>
          <w:tcPr>
            <w:tcW w:w="2133" w:type="dxa"/>
          </w:tcPr>
          <w:p w14:paraId="4968F80C"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查看博客文章详细内容</w:t>
            </w:r>
          </w:p>
        </w:tc>
        <w:tc>
          <w:tcPr>
            <w:tcW w:w="4469" w:type="dxa"/>
          </w:tcPr>
          <w:p w14:paraId="5B00B4AE"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查看文章的详细内容，包括用户的评论，回复。</w:t>
            </w:r>
          </w:p>
        </w:tc>
      </w:tr>
      <w:tr w:rsidR="00DF0F42" w:rsidRPr="00406901" w14:paraId="0EA2B79D" w14:textId="77777777" w:rsidTr="00D95CD3">
        <w:trPr>
          <w:trHeight w:val="358"/>
        </w:trPr>
        <w:tc>
          <w:tcPr>
            <w:tcW w:w="704" w:type="dxa"/>
            <w:vMerge/>
          </w:tcPr>
          <w:p w14:paraId="07F401CE" w14:textId="77777777" w:rsidR="00DF0F42" w:rsidRPr="00406901" w:rsidRDefault="00DF0F42" w:rsidP="00D95CD3">
            <w:pPr>
              <w:rPr>
                <w:rFonts w:asciiTheme="minorEastAsia" w:eastAsiaTheme="minorEastAsia" w:hAnsiTheme="minorEastAsia"/>
              </w:rPr>
            </w:pPr>
          </w:p>
        </w:tc>
        <w:tc>
          <w:tcPr>
            <w:tcW w:w="984" w:type="dxa"/>
          </w:tcPr>
          <w:p w14:paraId="36F600D9" w14:textId="77777777" w:rsidR="00DF0F42" w:rsidRPr="00406901" w:rsidRDefault="00DF0F42" w:rsidP="00D95CD3">
            <w:pPr>
              <w:rPr>
                <w:rFonts w:asciiTheme="minorEastAsia" w:eastAsiaTheme="minorEastAsia" w:hAnsiTheme="minorEastAsia"/>
              </w:rPr>
            </w:pPr>
          </w:p>
        </w:tc>
        <w:tc>
          <w:tcPr>
            <w:tcW w:w="2133" w:type="dxa"/>
          </w:tcPr>
          <w:p w14:paraId="168B437A"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评论博客文章</w:t>
            </w:r>
          </w:p>
        </w:tc>
        <w:tc>
          <w:tcPr>
            <w:tcW w:w="4469" w:type="dxa"/>
          </w:tcPr>
          <w:p w14:paraId="77A84D19"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用户可以在博客文章详情页发表评论，博主可以进行回复。</w:t>
            </w:r>
          </w:p>
        </w:tc>
      </w:tr>
      <w:tr w:rsidR="00DF0F42" w:rsidRPr="00406901" w14:paraId="359D8CA2" w14:textId="77777777" w:rsidTr="00D95CD3">
        <w:trPr>
          <w:trHeight w:val="358"/>
        </w:trPr>
        <w:tc>
          <w:tcPr>
            <w:tcW w:w="704" w:type="dxa"/>
            <w:vMerge/>
          </w:tcPr>
          <w:p w14:paraId="136ABB82" w14:textId="77777777" w:rsidR="00DF0F42" w:rsidRPr="00406901" w:rsidRDefault="00DF0F42" w:rsidP="00D95CD3">
            <w:pPr>
              <w:rPr>
                <w:rFonts w:asciiTheme="minorEastAsia" w:eastAsiaTheme="minorEastAsia" w:hAnsiTheme="minorEastAsia"/>
              </w:rPr>
            </w:pPr>
          </w:p>
        </w:tc>
        <w:tc>
          <w:tcPr>
            <w:tcW w:w="984" w:type="dxa"/>
          </w:tcPr>
          <w:p w14:paraId="00A829EB" w14:textId="77777777" w:rsidR="00DF0F42" w:rsidRPr="00406901" w:rsidRDefault="00DF0F42" w:rsidP="00D95CD3">
            <w:pPr>
              <w:rPr>
                <w:rFonts w:asciiTheme="minorEastAsia" w:eastAsiaTheme="minorEastAsia" w:hAnsiTheme="minorEastAsia"/>
              </w:rPr>
            </w:pPr>
          </w:p>
        </w:tc>
        <w:tc>
          <w:tcPr>
            <w:tcW w:w="2133" w:type="dxa"/>
          </w:tcPr>
          <w:p w14:paraId="4E5CDEFB"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删除博客文章</w:t>
            </w:r>
          </w:p>
        </w:tc>
        <w:tc>
          <w:tcPr>
            <w:tcW w:w="4469" w:type="dxa"/>
          </w:tcPr>
          <w:p w14:paraId="5BE32F61"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管理员和作者</w:t>
            </w:r>
            <w:r w:rsidRPr="00406901">
              <w:rPr>
                <w:rFonts w:asciiTheme="minorEastAsia" w:eastAsiaTheme="minorEastAsia" w:hAnsiTheme="minorEastAsia"/>
              </w:rPr>
              <w:t>可删除</w:t>
            </w:r>
            <w:r w:rsidRPr="00406901">
              <w:rPr>
                <w:rFonts w:asciiTheme="minorEastAsia" w:eastAsiaTheme="minorEastAsia" w:hAnsiTheme="minorEastAsia" w:hint="eastAsia"/>
              </w:rPr>
              <w:t>博客文章</w:t>
            </w:r>
            <w:r w:rsidRPr="00406901">
              <w:rPr>
                <w:rFonts w:asciiTheme="minorEastAsia" w:eastAsiaTheme="minorEastAsia" w:hAnsiTheme="minorEastAsia"/>
              </w:rPr>
              <w:t>。</w:t>
            </w:r>
          </w:p>
        </w:tc>
      </w:tr>
      <w:tr w:rsidR="00DF0F42" w:rsidRPr="00406901" w14:paraId="753A7423" w14:textId="77777777" w:rsidTr="00D95CD3">
        <w:trPr>
          <w:trHeight w:val="358"/>
        </w:trPr>
        <w:tc>
          <w:tcPr>
            <w:tcW w:w="704" w:type="dxa"/>
            <w:vMerge/>
          </w:tcPr>
          <w:p w14:paraId="7828E802" w14:textId="77777777" w:rsidR="00DF0F42" w:rsidRPr="00406901" w:rsidRDefault="00DF0F42" w:rsidP="00D95CD3">
            <w:pPr>
              <w:rPr>
                <w:rFonts w:asciiTheme="minorEastAsia" w:eastAsiaTheme="minorEastAsia" w:hAnsiTheme="minorEastAsia"/>
              </w:rPr>
            </w:pPr>
          </w:p>
        </w:tc>
        <w:tc>
          <w:tcPr>
            <w:tcW w:w="984" w:type="dxa"/>
          </w:tcPr>
          <w:p w14:paraId="545987AA" w14:textId="77777777" w:rsidR="00DF0F42" w:rsidRPr="00406901" w:rsidRDefault="00DF0F42" w:rsidP="00D95CD3">
            <w:pPr>
              <w:rPr>
                <w:rFonts w:asciiTheme="minorEastAsia" w:eastAsiaTheme="minorEastAsia" w:hAnsiTheme="minorEastAsia"/>
              </w:rPr>
            </w:pPr>
          </w:p>
        </w:tc>
        <w:tc>
          <w:tcPr>
            <w:tcW w:w="2133" w:type="dxa"/>
          </w:tcPr>
          <w:p w14:paraId="09B6772D" w14:textId="77777777" w:rsidR="00DF0F42" w:rsidRPr="00406901" w:rsidRDefault="00DF0F42" w:rsidP="00DF0F42">
            <w:pPr>
              <w:pStyle w:val="aa"/>
              <w:numPr>
                <w:ilvl w:val="0"/>
                <w:numId w:val="17"/>
              </w:numPr>
              <w:spacing w:line="276" w:lineRule="auto"/>
              <w:ind w:firstLineChars="0"/>
              <w:rPr>
                <w:rFonts w:asciiTheme="minorEastAsia" w:hAnsiTheme="minorEastAsia" w:cs="宋体"/>
              </w:rPr>
            </w:pPr>
            <w:r w:rsidRPr="00406901">
              <w:rPr>
                <w:rFonts w:asciiTheme="minorEastAsia" w:hAnsiTheme="minorEastAsia" w:cs="宋体" w:hint="eastAsia"/>
              </w:rPr>
              <w:t>删除评论</w:t>
            </w:r>
          </w:p>
        </w:tc>
        <w:tc>
          <w:tcPr>
            <w:tcW w:w="4469" w:type="dxa"/>
          </w:tcPr>
          <w:p w14:paraId="3806BAD6" w14:textId="77777777" w:rsidR="00DF0F42" w:rsidRPr="00406901" w:rsidRDefault="00DF0F42" w:rsidP="00D95CD3">
            <w:pPr>
              <w:rPr>
                <w:rFonts w:asciiTheme="minorEastAsia" w:eastAsiaTheme="minorEastAsia" w:hAnsiTheme="minorEastAsia"/>
              </w:rPr>
            </w:pPr>
            <w:r w:rsidRPr="00406901">
              <w:rPr>
                <w:rFonts w:asciiTheme="minorEastAsia" w:eastAsiaTheme="minorEastAsia" w:hAnsiTheme="minorEastAsia" w:hint="eastAsia"/>
              </w:rPr>
              <w:t>管理员可以删除评论，作者可以删除评论。</w:t>
            </w:r>
          </w:p>
        </w:tc>
      </w:tr>
    </w:tbl>
    <w:p w14:paraId="7AADE06A" w14:textId="63FB09A3" w:rsidR="00DF0F42" w:rsidRDefault="00DF0F42" w:rsidP="00DF0F42">
      <w:pPr>
        <w:pStyle w:val="3"/>
        <w:rPr>
          <w:rFonts w:asciiTheme="minorEastAsia" w:eastAsiaTheme="minorEastAsia" w:hAnsiTheme="minorEastAsia"/>
        </w:rPr>
      </w:pPr>
      <w:bookmarkStart w:id="21" w:name="_Toc535173304"/>
      <w:r w:rsidRPr="00DF0F42">
        <w:rPr>
          <w:rFonts w:asciiTheme="minorEastAsia" w:eastAsiaTheme="minorEastAsia" w:hAnsiTheme="minorEastAsia" w:hint="eastAsia"/>
        </w:rPr>
        <w:t>2.2.2性能</w:t>
      </w:r>
      <w:bookmarkEnd w:id="21"/>
    </w:p>
    <w:p w14:paraId="39CAE634" w14:textId="77777777" w:rsidR="00DF0F42" w:rsidRPr="00DF0F42" w:rsidRDefault="00DF0F42" w:rsidP="00DF0F42">
      <w:pPr>
        <w:ind w:firstLine="420"/>
        <w:rPr>
          <w:rFonts w:asciiTheme="majorEastAsia" w:eastAsiaTheme="majorEastAsia" w:hAnsiTheme="majorEastAsia"/>
          <w:lang w:val="zh-CN"/>
        </w:rPr>
      </w:pPr>
      <w:r w:rsidRPr="00DF0F42">
        <w:rPr>
          <w:rFonts w:asciiTheme="majorEastAsia" w:eastAsiaTheme="majorEastAsia" w:hAnsiTheme="majorEastAsia" w:hint="eastAsia"/>
        </w:rPr>
        <w:t>学生</w:t>
      </w:r>
      <w:r w:rsidRPr="00DF0F42">
        <w:rPr>
          <w:rFonts w:asciiTheme="majorEastAsia" w:eastAsiaTheme="majorEastAsia" w:hAnsiTheme="majorEastAsia" w:hint="eastAsia"/>
          <w:lang w:val="zh-CN"/>
        </w:rPr>
        <w:t>能下载老师提供的参考资料</w:t>
      </w:r>
      <w:r w:rsidRPr="00DF0F42">
        <w:rPr>
          <w:rFonts w:asciiTheme="majorEastAsia" w:eastAsiaTheme="majorEastAsia" w:hAnsiTheme="majorEastAsia"/>
          <w:lang w:val="zh-CN"/>
        </w:rPr>
        <w:t>(</w:t>
      </w:r>
      <w:r w:rsidRPr="00DF0F42">
        <w:rPr>
          <w:rFonts w:asciiTheme="majorEastAsia" w:eastAsiaTheme="majorEastAsia" w:hAnsiTheme="majorEastAsia" w:hint="eastAsia"/>
          <w:lang w:val="zh-CN"/>
        </w:rPr>
        <w:t>含电子教材、历年试卷、补课资料，以及老师的教学交流文章</w:t>
      </w:r>
      <w:r w:rsidRPr="00DF0F42">
        <w:rPr>
          <w:rFonts w:asciiTheme="majorEastAsia" w:eastAsiaTheme="majorEastAsia" w:hAnsiTheme="majorEastAsia"/>
          <w:lang w:val="zh-CN"/>
        </w:rPr>
        <w:t>)</w:t>
      </w:r>
      <w:r w:rsidRPr="00DF0F42">
        <w:rPr>
          <w:rFonts w:asciiTheme="majorEastAsia" w:eastAsiaTheme="majorEastAsia" w:hAnsiTheme="majorEastAsia" w:hint="eastAsia"/>
          <w:lang w:val="zh-CN"/>
        </w:rPr>
        <w:t>并且网站能及时更新这些资料。下载的速度能够得到保证：要求同时可容纳</w:t>
      </w:r>
      <w:r w:rsidRPr="00DF0F42">
        <w:rPr>
          <w:rFonts w:asciiTheme="majorEastAsia" w:eastAsiaTheme="majorEastAsia" w:hAnsiTheme="majorEastAsia"/>
          <w:lang w:val="zh-CN"/>
        </w:rPr>
        <w:t>10</w:t>
      </w:r>
      <w:r w:rsidRPr="00DF0F42">
        <w:rPr>
          <w:rFonts w:asciiTheme="majorEastAsia" w:eastAsiaTheme="majorEastAsia" w:hAnsiTheme="majorEastAsia" w:hint="eastAsia"/>
          <w:lang w:val="zh-CN"/>
        </w:rPr>
        <w:t>人下载，并且人均速度能达到</w:t>
      </w:r>
      <w:r w:rsidRPr="00DF0F42">
        <w:rPr>
          <w:rFonts w:asciiTheme="majorEastAsia" w:eastAsiaTheme="majorEastAsia" w:hAnsiTheme="majorEastAsia"/>
          <w:lang w:val="zh-CN"/>
        </w:rPr>
        <w:t>50kb/s</w:t>
      </w:r>
      <w:r w:rsidRPr="00DF0F42">
        <w:rPr>
          <w:rFonts w:asciiTheme="majorEastAsia" w:eastAsiaTheme="majorEastAsia" w:hAnsiTheme="majorEastAsia" w:hint="eastAsia"/>
          <w:lang w:val="zh-CN"/>
        </w:rPr>
        <w:t>。</w:t>
      </w:r>
    </w:p>
    <w:p w14:paraId="37EE205F" w14:textId="77777777" w:rsidR="00DF0F42" w:rsidRPr="00DF0F42" w:rsidRDefault="00DF0F42" w:rsidP="00DF0F42">
      <w:pPr>
        <w:ind w:firstLine="420"/>
        <w:rPr>
          <w:rFonts w:asciiTheme="majorEastAsia" w:eastAsiaTheme="majorEastAsia" w:hAnsiTheme="majorEastAsia"/>
        </w:rPr>
      </w:pPr>
      <w:r w:rsidRPr="00DF0F42">
        <w:rPr>
          <w:rFonts w:asciiTheme="majorEastAsia" w:eastAsiaTheme="majorEastAsia" w:hAnsiTheme="majorEastAsia" w:hint="eastAsia"/>
          <w:lang w:val="zh-CN"/>
        </w:rPr>
        <w:t>本网站提供对外服务的能力</w:t>
      </w:r>
      <w:r w:rsidRPr="00DF0F42">
        <w:rPr>
          <w:rFonts w:asciiTheme="majorEastAsia" w:eastAsiaTheme="majorEastAsia" w:hAnsiTheme="majorEastAsia"/>
        </w:rPr>
        <w:t>,</w:t>
      </w:r>
      <w:r w:rsidRPr="00DF0F42">
        <w:rPr>
          <w:rFonts w:asciiTheme="majorEastAsia" w:eastAsiaTheme="majorEastAsia" w:hAnsiTheme="majorEastAsia" w:hint="eastAsia"/>
          <w:lang w:val="zh-CN"/>
        </w:rPr>
        <w:t>保证至少</w:t>
      </w:r>
      <w:r w:rsidRPr="00DF0F42">
        <w:rPr>
          <w:rFonts w:asciiTheme="majorEastAsia" w:eastAsiaTheme="majorEastAsia" w:hAnsiTheme="majorEastAsia"/>
        </w:rPr>
        <w:t>300</w:t>
      </w:r>
      <w:r w:rsidRPr="00DF0F42">
        <w:rPr>
          <w:rFonts w:asciiTheme="majorEastAsia" w:eastAsiaTheme="majorEastAsia" w:hAnsiTheme="majorEastAsia" w:hint="eastAsia"/>
          <w:lang w:val="zh-CN"/>
        </w:rPr>
        <w:t>名同学上课辅助服务的要求</w:t>
      </w:r>
      <w:r w:rsidRPr="00DF0F42">
        <w:rPr>
          <w:rFonts w:asciiTheme="majorEastAsia" w:eastAsiaTheme="majorEastAsia" w:hAnsiTheme="majorEastAsia"/>
        </w:rPr>
        <w:t>.</w:t>
      </w:r>
      <w:r w:rsidRPr="00DF0F42">
        <w:rPr>
          <w:rFonts w:asciiTheme="majorEastAsia" w:eastAsiaTheme="majorEastAsia" w:hAnsiTheme="majorEastAsia" w:hint="eastAsia"/>
          <w:lang w:val="zh-CN"/>
        </w:rPr>
        <w:t>包括数据存储能力</w:t>
      </w:r>
      <w:r w:rsidRPr="00DF0F42">
        <w:rPr>
          <w:rFonts w:asciiTheme="majorEastAsia" w:eastAsiaTheme="majorEastAsia" w:hAnsiTheme="majorEastAsia"/>
        </w:rPr>
        <w:t>,</w:t>
      </w:r>
      <w:r w:rsidRPr="00DF0F42">
        <w:rPr>
          <w:rFonts w:asciiTheme="majorEastAsia" w:eastAsiaTheme="majorEastAsia" w:hAnsiTheme="majorEastAsia" w:hint="eastAsia"/>
          <w:lang w:val="zh-CN"/>
        </w:rPr>
        <w:t>网络服务吞吐能力</w:t>
      </w:r>
      <w:r w:rsidRPr="00DF0F42">
        <w:rPr>
          <w:rFonts w:asciiTheme="majorEastAsia" w:eastAsiaTheme="majorEastAsia" w:hAnsiTheme="majorEastAsia"/>
        </w:rPr>
        <w:t>,</w:t>
      </w:r>
      <w:r w:rsidRPr="00DF0F42">
        <w:rPr>
          <w:rFonts w:asciiTheme="majorEastAsia" w:eastAsiaTheme="majorEastAsia" w:hAnsiTheme="majorEastAsia" w:hint="eastAsia"/>
          <w:lang w:val="zh-CN"/>
        </w:rPr>
        <w:t>数据安全特性等</w:t>
      </w:r>
      <w:r w:rsidRPr="00DF0F42">
        <w:rPr>
          <w:rFonts w:asciiTheme="majorEastAsia" w:eastAsiaTheme="majorEastAsia" w:hAnsiTheme="majorEastAsia"/>
        </w:rPr>
        <w:t>.</w:t>
      </w:r>
    </w:p>
    <w:p w14:paraId="3A465951" w14:textId="718E8F92" w:rsidR="00DF0F42" w:rsidRDefault="00DF0F42" w:rsidP="00DF0F42">
      <w:pPr>
        <w:pStyle w:val="2"/>
        <w:rPr>
          <w:rFonts w:asciiTheme="minorEastAsia" w:eastAsiaTheme="minorEastAsia" w:hAnsiTheme="minorEastAsia"/>
        </w:rPr>
      </w:pPr>
      <w:bookmarkStart w:id="22" w:name="_Toc535173305"/>
      <w:r w:rsidRPr="00DF0F42">
        <w:rPr>
          <w:rFonts w:asciiTheme="minorEastAsia" w:eastAsiaTheme="minorEastAsia" w:hAnsiTheme="minorEastAsia" w:hint="eastAsia"/>
        </w:rPr>
        <w:t>2.3基本流程</w:t>
      </w:r>
      <w:bookmarkEnd w:id="22"/>
    </w:p>
    <w:p w14:paraId="135A27F8" w14:textId="290BAE5B" w:rsidR="00DF0F42" w:rsidRDefault="00DF0F42" w:rsidP="00F355F7">
      <w:pPr>
        <w:ind w:firstLine="420"/>
        <w:rPr>
          <w:rFonts w:asciiTheme="majorEastAsia" w:eastAsiaTheme="majorEastAsia" w:hAnsiTheme="majorEastAsia"/>
        </w:rPr>
      </w:pPr>
      <w:r w:rsidRPr="00DF0F42">
        <w:rPr>
          <w:rFonts w:asciiTheme="majorEastAsia" w:eastAsiaTheme="majorEastAsia" w:hAnsiTheme="majorEastAsia" w:hint="eastAsia"/>
        </w:rPr>
        <w:t>由于本项目的设计阶段尚未完成，所以此部分尚且无法定义。</w:t>
      </w:r>
    </w:p>
    <w:p w14:paraId="402C972D" w14:textId="4ED5C5EA" w:rsidR="00DF0F42" w:rsidRDefault="00DF0F42" w:rsidP="00DF0F42">
      <w:pPr>
        <w:pStyle w:val="2"/>
        <w:rPr>
          <w:rFonts w:asciiTheme="minorEastAsia" w:eastAsiaTheme="minorEastAsia" w:hAnsiTheme="minorEastAsia"/>
        </w:rPr>
      </w:pPr>
      <w:bookmarkStart w:id="23" w:name="_Toc535173306"/>
      <w:r w:rsidRPr="00DF0F42">
        <w:rPr>
          <w:rFonts w:asciiTheme="minorEastAsia" w:eastAsiaTheme="minorEastAsia" w:hAnsiTheme="minorEastAsia" w:hint="eastAsia"/>
        </w:rPr>
        <w:t>2.4进度</w:t>
      </w:r>
      <w:bookmarkEnd w:id="23"/>
    </w:p>
    <w:p w14:paraId="65AEF49D" w14:textId="571FAF00" w:rsidR="008E35A6" w:rsidRDefault="008E35A6" w:rsidP="00F355F7">
      <w:pPr>
        <w:ind w:firstLine="420"/>
        <w:rPr>
          <w:rFonts w:asciiTheme="majorEastAsia" w:eastAsiaTheme="majorEastAsia" w:hAnsiTheme="majorEastAsia"/>
        </w:rPr>
      </w:pPr>
      <w:r>
        <w:rPr>
          <w:rFonts w:asciiTheme="majorEastAsia" w:eastAsiaTheme="majorEastAsia" w:hAnsiTheme="majorEastAsia" w:hint="eastAsia"/>
        </w:rPr>
        <w:t>本项目在预期时间内进行了收尾并进行评审。</w:t>
      </w:r>
      <w:r w:rsidR="00F355F7">
        <w:rPr>
          <w:rFonts w:asciiTheme="majorEastAsia" w:eastAsiaTheme="majorEastAsia" w:hAnsiTheme="majorEastAsia" w:hint="eastAsia"/>
        </w:rPr>
        <w:t>本学期内本项目计划进行到需</w:t>
      </w:r>
      <w:r w:rsidR="00F355F7">
        <w:rPr>
          <w:rFonts w:asciiTheme="majorEastAsia" w:eastAsiaTheme="majorEastAsia" w:hAnsiTheme="majorEastAsia" w:hint="eastAsia"/>
        </w:rPr>
        <w:lastRenderedPageBreak/>
        <w:t>求变更阶段，项目进度符合预期。</w:t>
      </w:r>
    </w:p>
    <w:p w14:paraId="758985F0" w14:textId="2970E9BB" w:rsidR="00F355F7" w:rsidRDefault="00F355F7" w:rsidP="00F355F7">
      <w:pPr>
        <w:pStyle w:val="2"/>
        <w:rPr>
          <w:rFonts w:asciiTheme="majorEastAsia" w:eastAsiaTheme="majorEastAsia" w:hAnsiTheme="majorEastAsia"/>
        </w:rPr>
      </w:pPr>
      <w:bookmarkStart w:id="24" w:name="_Toc535173307"/>
      <w:r w:rsidRPr="00F355F7">
        <w:rPr>
          <w:rFonts w:asciiTheme="majorEastAsia" w:eastAsiaTheme="majorEastAsia" w:hAnsiTheme="majorEastAsia" w:hint="eastAsia"/>
        </w:rPr>
        <w:t>2.5费用</w:t>
      </w:r>
      <w:bookmarkEnd w:id="24"/>
    </w:p>
    <w:tbl>
      <w:tblPr>
        <w:tblStyle w:val="14"/>
        <w:tblW w:w="8040" w:type="dxa"/>
        <w:tblLook w:val="0420" w:firstRow="1" w:lastRow="0" w:firstColumn="0" w:lastColumn="0" w:noHBand="0" w:noVBand="1"/>
      </w:tblPr>
      <w:tblGrid>
        <w:gridCol w:w="1608"/>
        <w:gridCol w:w="1608"/>
        <w:gridCol w:w="1608"/>
        <w:gridCol w:w="1608"/>
        <w:gridCol w:w="1608"/>
      </w:tblGrid>
      <w:tr w:rsidR="00933599" w:rsidRPr="000B02B8" w14:paraId="740413AF" w14:textId="77777777" w:rsidTr="00D95CD3">
        <w:trPr>
          <w:trHeight w:val="811"/>
        </w:trPr>
        <w:tc>
          <w:tcPr>
            <w:tcW w:w="1600" w:type="dxa"/>
            <w:hideMark/>
          </w:tcPr>
          <w:p w14:paraId="27994227" w14:textId="77777777" w:rsidR="00933599" w:rsidRPr="000B02B8" w:rsidRDefault="00933599" w:rsidP="00D95CD3">
            <w:r w:rsidRPr="000B02B8">
              <w:rPr>
                <w:b/>
                <w:bCs/>
              </w:rPr>
              <w:t>支出条件</w:t>
            </w:r>
          </w:p>
        </w:tc>
        <w:tc>
          <w:tcPr>
            <w:tcW w:w="1600" w:type="dxa"/>
            <w:hideMark/>
          </w:tcPr>
          <w:p w14:paraId="3D8B9CA6" w14:textId="77777777" w:rsidR="00933599" w:rsidRPr="000B02B8" w:rsidRDefault="00933599" w:rsidP="00D95CD3">
            <w:r w:rsidRPr="000B02B8">
              <w:rPr>
                <w:b/>
                <w:bCs/>
              </w:rPr>
              <w:t>单位时间</w:t>
            </w:r>
            <w:r w:rsidRPr="000B02B8">
              <w:rPr>
                <w:rFonts w:hint="eastAsia"/>
                <w:b/>
                <w:bCs/>
              </w:rPr>
              <w:t>/</w:t>
            </w:r>
            <w:r w:rsidRPr="000B02B8">
              <w:rPr>
                <w:b/>
                <w:bCs/>
              </w:rPr>
              <w:t>件数</w:t>
            </w:r>
          </w:p>
        </w:tc>
        <w:tc>
          <w:tcPr>
            <w:tcW w:w="1600" w:type="dxa"/>
            <w:hideMark/>
          </w:tcPr>
          <w:p w14:paraId="300554E9" w14:textId="77777777" w:rsidR="00933599" w:rsidRPr="000B02B8" w:rsidRDefault="00933599" w:rsidP="00D95CD3">
            <w:r w:rsidRPr="000B02B8">
              <w:rPr>
                <w:b/>
                <w:bCs/>
              </w:rPr>
              <w:t>每件</w:t>
            </w:r>
            <w:r w:rsidRPr="000B02B8">
              <w:rPr>
                <w:rFonts w:hint="eastAsia"/>
                <w:b/>
                <w:bCs/>
              </w:rPr>
              <w:t>/</w:t>
            </w:r>
            <w:r w:rsidRPr="000B02B8">
              <w:rPr>
                <w:b/>
                <w:bCs/>
              </w:rPr>
              <w:t>每小时成本（元）</w:t>
            </w:r>
          </w:p>
        </w:tc>
        <w:tc>
          <w:tcPr>
            <w:tcW w:w="1600" w:type="dxa"/>
            <w:hideMark/>
          </w:tcPr>
          <w:p w14:paraId="579748DB" w14:textId="77777777" w:rsidR="00933599" w:rsidRPr="000B02B8" w:rsidRDefault="00933599" w:rsidP="00D95CD3">
            <w:r w:rsidRPr="000B02B8">
              <w:rPr>
                <w:b/>
                <w:bCs/>
              </w:rPr>
              <w:t>小计（元）</w:t>
            </w:r>
          </w:p>
        </w:tc>
        <w:tc>
          <w:tcPr>
            <w:tcW w:w="1600" w:type="dxa"/>
            <w:hideMark/>
          </w:tcPr>
          <w:p w14:paraId="61D2EE12" w14:textId="77777777" w:rsidR="00933599" w:rsidRPr="000B02B8" w:rsidRDefault="00933599" w:rsidP="00D95CD3">
            <w:r w:rsidRPr="000B02B8">
              <w:rPr>
                <w:b/>
                <w:bCs/>
              </w:rPr>
              <w:t>占比（</w:t>
            </w:r>
            <w:r w:rsidRPr="000B02B8">
              <w:rPr>
                <w:rFonts w:hint="eastAsia"/>
                <w:b/>
                <w:bCs/>
              </w:rPr>
              <w:t>%</w:t>
            </w:r>
            <w:r w:rsidRPr="000B02B8">
              <w:rPr>
                <w:b/>
                <w:bCs/>
              </w:rPr>
              <w:t>）保留两位小数</w:t>
            </w:r>
          </w:p>
        </w:tc>
      </w:tr>
      <w:tr w:rsidR="00933599" w:rsidRPr="000B02B8" w14:paraId="60E54EEA" w14:textId="77777777" w:rsidTr="00D95CD3">
        <w:trPr>
          <w:trHeight w:val="568"/>
        </w:trPr>
        <w:tc>
          <w:tcPr>
            <w:tcW w:w="1600" w:type="dxa"/>
            <w:hideMark/>
          </w:tcPr>
          <w:p w14:paraId="5B741709" w14:textId="77777777" w:rsidR="00933599" w:rsidRPr="000B02B8" w:rsidRDefault="00933599" w:rsidP="00D95CD3">
            <w:r w:rsidRPr="000B02B8">
              <w:t>授权软件</w:t>
            </w:r>
          </w:p>
        </w:tc>
        <w:tc>
          <w:tcPr>
            <w:tcW w:w="1600" w:type="dxa"/>
            <w:hideMark/>
          </w:tcPr>
          <w:p w14:paraId="0FA494DB" w14:textId="77777777" w:rsidR="00933599" w:rsidRPr="000B02B8" w:rsidRDefault="00933599" w:rsidP="00D95CD3"/>
        </w:tc>
        <w:tc>
          <w:tcPr>
            <w:tcW w:w="1600" w:type="dxa"/>
            <w:hideMark/>
          </w:tcPr>
          <w:p w14:paraId="37EF4E35" w14:textId="77777777" w:rsidR="00933599" w:rsidRPr="000B02B8" w:rsidRDefault="00933599" w:rsidP="00D95CD3"/>
        </w:tc>
        <w:tc>
          <w:tcPr>
            <w:tcW w:w="1600" w:type="dxa"/>
            <w:hideMark/>
          </w:tcPr>
          <w:p w14:paraId="72980704" w14:textId="77777777" w:rsidR="00933599" w:rsidRPr="000B02B8" w:rsidRDefault="00933599" w:rsidP="00D95CD3">
            <w:r w:rsidRPr="000B02B8">
              <w:rPr>
                <w:rFonts w:hint="eastAsia"/>
              </w:rPr>
              <w:t>199</w:t>
            </w:r>
          </w:p>
        </w:tc>
        <w:tc>
          <w:tcPr>
            <w:tcW w:w="1600" w:type="dxa"/>
            <w:hideMark/>
          </w:tcPr>
          <w:p w14:paraId="4D521465" w14:textId="77777777" w:rsidR="00933599" w:rsidRPr="000B02B8" w:rsidRDefault="00933599" w:rsidP="00D95CD3">
            <w:r w:rsidRPr="000B02B8">
              <w:rPr>
                <w:rFonts w:hint="eastAsia"/>
              </w:rPr>
              <w:t>0.28</w:t>
            </w:r>
          </w:p>
        </w:tc>
      </w:tr>
      <w:tr w:rsidR="00933599" w:rsidRPr="000B02B8" w14:paraId="1CDCF32F" w14:textId="77777777" w:rsidTr="00D95CD3">
        <w:trPr>
          <w:trHeight w:val="604"/>
        </w:trPr>
        <w:tc>
          <w:tcPr>
            <w:tcW w:w="1600" w:type="dxa"/>
            <w:hideMark/>
          </w:tcPr>
          <w:p w14:paraId="58115A3F" w14:textId="77777777" w:rsidR="00933599" w:rsidRPr="000B02B8" w:rsidRDefault="00933599" w:rsidP="00D95CD3">
            <w:r w:rsidRPr="000B02B8">
              <w:t>开发设备</w:t>
            </w:r>
          </w:p>
        </w:tc>
        <w:tc>
          <w:tcPr>
            <w:tcW w:w="1600" w:type="dxa"/>
            <w:hideMark/>
          </w:tcPr>
          <w:p w14:paraId="2CC00AAA" w14:textId="77777777" w:rsidR="00933599" w:rsidRPr="000B02B8" w:rsidRDefault="00933599" w:rsidP="00D95CD3">
            <w:r w:rsidRPr="000B02B8">
              <w:rPr>
                <w:rFonts w:hint="eastAsia"/>
              </w:rPr>
              <w:t>5</w:t>
            </w:r>
          </w:p>
        </w:tc>
        <w:tc>
          <w:tcPr>
            <w:tcW w:w="1600" w:type="dxa"/>
            <w:hideMark/>
          </w:tcPr>
          <w:p w14:paraId="5E65E530" w14:textId="77777777" w:rsidR="00933599" w:rsidRPr="000B02B8" w:rsidRDefault="00933599" w:rsidP="00D95CD3">
            <w:r w:rsidRPr="000B02B8">
              <w:rPr>
                <w:rFonts w:hint="eastAsia"/>
              </w:rPr>
              <w:t>7000</w:t>
            </w:r>
          </w:p>
        </w:tc>
        <w:tc>
          <w:tcPr>
            <w:tcW w:w="1600" w:type="dxa"/>
            <w:hideMark/>
          </w:tcPr>
          <w:p w14:paraId="06163C95" w14:textId="77777777" w:rsidR="00933599" w:rsidRPr="000B02B8" w:rsidRDefault="00933599" w:rsidP="00D95CD3">
            <w:r w:rsidRPr="000B02B8">
              <w:rPr>
                <w:rFonts w:hint="eastAsia"/>
              </w:rPr>
              <w:t>35000</w:t>
            </w:r>
          </w:p>
        </w:tc>
        <w:tc>
          <w:tcPr>
            <w:tcW w:w="1600" w:type="dxa"/>
            <w:hideMark/>
          </w:tcPr>
          <w:p w14:paraId="1E1EC0F3" w14:textId="77777777" w:rsidR="00933599" w:rsidRPr="000B02B8" w:rsidRDefault="00933599" w:rsidP="00D95CD3">
            <w:r w:rsidRPr="000B02B8">
              <w:rPr>
                <w:rFonts w:hint="eastAsia"/>
              </w:rPr>
              <w:t>49.77</w:t>
            </w:r>
          </w:p>
        </w:tc>
      </w:tr>
      <w:tr w:rsidR="00933599" w:rsidRPr="000B02B8" w14:paraId="5094DFEB" w14:textId="77777777" w:rsidTr="00D95CD3">
        <w:trPr>
          <w:trHeight w:val="568"/>
        </w:trPr>
        <w:tc>
          <w:tcPr>
            <w:tcW w:w="1600" w:type="dxa"/>
            <w:hideMark/>
          </w:tcPr>
          <w:p w14:paraId="636A21CC" w14:textId="77777777" w:rsidR="00933599" w:rsidRPr="000B02B8" w:rsidRDefault="00933599" w:rsidP="00D95CD3">
            <w:r w:rsidRPr="000B02B8">
              <w:t>项目组人力</w:t>
            </w:r>
          </w:p>
        </w:tc>
        <w:tc>
          <w:tcPr>
            <w:tcW w:w="1600" w:type="dxa"/>
            <w:hideMark/>
          </w:tcPr>
          <w:p w14:paraId="799F7323" w14:textId="77777777" w:rsidR="00933599" w:rsidRPr="000B02B8" w:rsidRDefault="00933599" w:rsidP="00D95CD3">
            <w:r w:rsidRPr="000B02B8">
              <w:rPr>
                <w:rFonts w:hint="eastAsia"/>
              </w:rPr>
              <w:t>495</w:t>
            </w:r>
          </w:p>
        </w:tc>
        <w:tc>
          <w:tcPr>
            <w:tcW w:w="1600" w:type="dxa"/>
            <w:hideMark/>
          </w:tcPr>
          <w:p w14:paraId="7510F25C" w14:textId="77777777" w:rsidR="00933599" w:rsidRPr="000B02B8" w:rsidRDefault="00933599" w:rsidP="00D95CD3">
            <w:r w:rsidRPr="000B02B8">
              <w:rPr>
                <w:rFonts w:hint="eastAsia"/>
              </w:rPr>
              <w:t>69.34</w:t>
            </w:r>
          </w:p>
        </w:tc>
        <w:tc>
          <w:tcPr>
            <w:tcW w:w="1600" w:type="dxa"/>
            <w:hideMark/>
          </w:tcPr>
          <w:p w14:paraId="262E9BF3" w14:textId="77777777" w:rsidR="00933599" w:rsidRPr="000B02B8" w:rsidRDefault="00933599" w:rsidP="00D95CD3">
            <w:r w:rsidRPr="000B02B8">
              <w:rPr>
                <w:rFonts w:hint="eastAsia"/>
              </w:rPr>
              <w:t>34323.3</w:t>
            </w:r>
          </w:p>
        </w:tc>
        <w:tc>
          <w:tcPr>
            <w:tcW w:w="1600" w:type="dxa"/>
            <w:hideMark/>
          </w:tcPr>
          <w:p w14:paraId="65217BBD" w14:textId="77777777" w:rsidR="00933599" w:rsidRPr="000B02B8" w:rsidRDefault="00933599" w:rsidP="00D95CD3">
            <w:r w:rsidRPr="000B02B8">
              <w:rPr>
                <w:rFonts w:hint="eastAsia"/>
              </w:rPr>
              <w:t>48.80</w:t>
            </w:r>
          </w:p>
        </w:tc>
      </w:tr>
      <w:tr w:rsidR="00933599" w:rsidRPr="000B02B8" w14:paraId="63FCC0DB" w14:textId="77777777" w:rsidTr="00D95CD3">
        <w:trPr>
          <w:trHeight w:val="568"/>
        </w:trPr>
        <w:tc>
          <w:tcPr>
            <w:tcW w:w="1600" w:type="dxa"/>
            <w:hideMark/>
          </w:tcPr>
          <w:p w14:paraId="7A5F278A" w14:textId="77777777" w:rsidR="00933599" w:rsidRPr="000B02B8" w:rsidRDefault="00933599" w:rsidP="00D95CD3">
            <w:r w:rsidRPr="000B02B8">
              <w:t>团队建设</w:t>
            </w:r>
          </w:p>
        </w:tc>
        <w:tc>
          <w:tcPr>
            <w:tcW w:w="1600" w:type="dxa"/>
            <w:hideMark/>
          </w:tcPr>
          <w:p w14:paraId="2F7CCBED" w14:textId="77777777" w:rsidR="00933599" w:rsidRPr="000B02B8" w:rsidRDefault="00933599" w:rsidP="00D95CD3">
            <w:r w:rsidRPr="000B02B8">
              <w:rPr>
                <w:rFonts w:hint="eastAsia"/>
              </w:rPr>
              <w:t>4</w:t>
            </w:r>
          </w:p>
        </w:tc>
        <w:tc>
          <w:tcPr>
            <w:tcW w:w="1600" w:type="dxa"/>
            <w:hideMark/>
          </w:tcPr>
          <w:p w14:paraId="61A80110" w14:textId="77777777" w:rsidR="00933599" w:rsidRPr="000B02B8" w:rsidRDefault="00933599" w:rsidP="00D95CD3">
            <w:r w:rsidRPr="000B02B8">
              <w:rPr>
                <w:rFonts w:hint="eastAsia"/>
              </w:rPr>
              <w:t>200</w:t>
            </w:r>
          </w:p>
        </w:tc>
        <w:tc>
          <w:tcPr>
            <w:tcW w:w="1600" w:type="dxa"/>
            <w:hideMark/>
          </w:tcPr>
          <w:p w14:paraId="053DA4F9" w14:textId="77777777" w:rsidR="00933599" w:rsidRPr="000B02B8" w:rsidRDefault="00933599" w:rsidP="00D95CD3">
            <w:r w:rsidRPr="000B02B8">
              <w:rPr>
                <w:rFonts w:hint="eastAsia"/>
              </w:rPr>
              <w:t>800</w:t>
            </w:r>
          </w:p>
        </w:tc>
        <w:tc>
          <w:tcPr>
            <w:tcW w:w="1600" w:type="dxa"/>
            <w:hideMark/>
          </w:tcPr>
          <w:p w14:paraId="28EE95FD" w14:textId="77777777" w:rsidR="00933599" w:rsidRPr="000B02B8" w:rsidRDefault="00933599" w:rsidP="00D95CD3">
            <w:r w:rsidRPr="000B02B8">
              <w:rPr>
                <w:rFonts w:hint="eastAsia"/>
              </w:rPr>
              <w:t>1.13</w:t>
            </w:r>
          </w:p>
        </w:tc>
      </w:tr>
      <w:tr w:rsidR="00933599" w:rsidRPr="000B02B8" w14:paraId="7BE6756A" w14:textId="77777777" w:rsidTr="00D95CD3">
        <w:trPr>
          <w:trHeight w:val="568"/>
        </w:trPr>
        <w:tc>
          <w:tcPr>
            <w:tcW w:w="1600" w:type="dxa"/>
            <w:hideMark/>
          </w:tcPr>
          <w:p w14:paraId="727F895E" w14:textId="77777777" w:rsidR="00933599" w:rsidRPr="000B02B8" w:rsidRDefault="00933599" w:rsidP="00D95CD3">
            <w:r w:rsidRPr="000B02B8">
              <w:t>估算总计</w:t>
            </w:r>
          </w:p>
        </w:tc>
        <w:tc>
          <w:tcPr>
            <w:tcW w:w="1600" w:type="dxa"/>
            <w:hideMark/>
          </w:tcPr>
          <w:p w14:paraId="21C5C600" w14:textId="77777777" w:rsidR="00933599" w:rsidRPr="000B02B8" w:rsidRDefault="00933599" w:rsidP="00D95CD3"/>
        </w:tc>
        <w:tc>
          <w:tcPr>
            <w:tcW w:w="1600" w:type="dxa"/>
            <w:hideMark/>
          </w:tcPr>
          <w:p w14:paraId="3B49A260" w14:textId="77777777" w:rsidR="00933599" w:rsidRPr="000B02B8" w:rsidRDefault="00933599" w:rsidP="00D95CD3"/>
        </w:tc>
        <w:tc>
          <w:tcPr>
            <w:tcW w:w="1600" w:type="dxa"/>
            <w:hideMark/>
          </w:tcPr>
          <w:p w14:paraId="12E71571" w14:textId="77777777" w:rsidR="00933599" w:rsidRPr="000B02B8" w:rsidRDefault="00933599" w:rsidP="00D95CD3">
            <w:r w:rsidRPr="000B02B8">
              <w:rPr>
                <w:rFonts w:hint="eastAsia"/>
              </w:rPr>
              <w:t>70322.3</w:t>
            </w:r>
          </w:p>
        </w:tc>
        <w:tc>
          <w:tcPr>
            <w:tcW w:w="1600" w:type="dxa"/>
            <w:hideMark/>
          </w:tcPr>
          <w:p w14:paraId="462E5E5A" w14:textId="77777777" w:rsidR="00933599" w:rsidRPr="000B02B8" w:rsidRDefault="00933599" w:rsidP="00D95CD3">
            <w:r w:rsidRPr="000B02B8">
              <w:rPr>
                <w:rFonts w:hint="eastAsia"/>
              </w:rPr>
              <w:t>100</w:t>
            </w:r>
          </w:p>
        </w:tc>
      </w:tr>
    </w:tbl>
    <w:p w14:paraId="7E4BCBBB" w14:textId="5C3EE401" w:rsidR="00F355F7" w:rsidRPr="00933599" w:rsidRDefault="00195F14" w:rsidP="00933599">
      <w:pPr>
        <w:ind w:firstLine="420"/>
        <w:rPr>
          <w:rFonts w:asciiTheme="minorEastAsia" w:eastAsiaTheme="minorEastAsia" w:hAnsiTheme="minorEastAsia"/>
        </w:rPr>
      </w:pPr>
      <w:r w:rsidRPr="00933599">
        <w:rPr>
          <w:rFonts w:asciiTheme="minorEastAsia" w:eastAsiaTheme="minorEastAsia" w:hAnsiTheme="minorEastAsia" w:hint="eastAsia"/>
        </w:rPr>
        <w:t>本项目总体预算为70322.3元，</w:t>
      </w:r>
      <w:r w:rsidR="00933599" w:rsidRPr="00933599">
        <w:rPr>
          <w:rFonts w:asciiTheme="minorEastAsia" w:eastAsiaTheme="minorEastAsia" w:hAnsiTheme="minorEastAsia" w:hint="eastAsia"/>
        </w:rPr>
        <w:t>由于本项目还没有进行实际开发，因此没有产生实际费用。</w:t>
      </w:r>
    </w:p>
    <w:p w14:paraId="596A5410" w14:textId="4DF46343" w:rsidR="007A5E42" w:rsidRDefault="00FC5719" w:rsidP="00521915">
      <w:pPr>
        <w:pStyle w:val="1"/>
      </w:pPr>
      <w:bookmarkStart w:id="25" w:name="_Toc534936746"/>
      <w:bookmarkStart w:id="26" w:name="_Toc535173308"/>
      <w:r w:rsidRPr="00FC5719">
        <w:rPr>
          <w:rFonts w:hint="eastAsia"/>
        </w:rPr>
        <w:t>3.</w:t>
      </w:r>
      <w:bookmarkEnd w:id="25"/>
      <w:r w:rsidR="00933599">
        <w:rPr>
          <w:rFonts w:hint="eastAsia"/>
        </w:rPr>
        <w:t>开发工作评价</w:t>
      </w:r>
      <w:bookmarkEnd w:id="26"/>
    </w:p>
    <w:p w14:paraId="782223CC" w14:textId="1516C679" w:rsidR="00521915" w:rsidRPr="00521915" w:rsidRDefault="00521915" w:rsidP="00521915">
      <w:pPr>
        <w:pStyle w:val="2"/>
        <w:rPr>
          <w:rFonts w:ascii="SimSun" w:eastAsia="SimSun" w:hAnsi="SimSun"/>
        </w:rPr>
      </w:pPr>
      <w:bookmarkStart w:id="27" w:name="_Toc534936747"/>
      <w:bookmarkStart w:id="28" w:name="_Toc535173309"/>
      <w:r w:rsidRPr="00521915">
        <w:rPr>
          <w:rFonts w:ascii="SimSun" w:eastAsia="SimSun" w:hAnsi="SimSun" w:hint="eastAsia"/>
        </w:rPr>
        <w:t>3.1</w:t>
      </w:r>
      <w:bookmarkEnd w:id="27"/>
      <w:r w:rsidR="00933599">
        <w:rPr>
          <w:rFonts w:ascii="SimSun" w:eastAsia="SimSun" w:hAnsi="SimSun" w:hint="eastAsia"/>
        </w:rPr>
        <w:t>对工作效率的评价</w:t>
      </w:r>
      <w:bookmarkEnd w:id="28"/>
    </w:p>
    <w:p w14:paraId="79C8DA58" w14:textId="614205BB" w:rsidR="00521915" w:rsidRDefault="00933599" w:rsidP="00933599">
      <w:pPr>
        <w:ind w:firstLine="420"/>
        <w:rPr>
          <w:rFonts w:asciiTheme="majorEastAsia" w:eastAsiaTheme="majorEastAsia" w:hAnsiTheme="majorEastAsia"/>
        </w:rPr>
      </w:pPr>
      <w:r w:rsidRPr="00933599">
        <w:rPr>
          <w:rFonts w:asciiTheme="majorEastAsia" w:eastAsiaTheme="majorEastAsia" w:hAnsiTheme="majorEastAsia" w:hint="eastAsia"/>
        </w:rPr>
        <w:t>本项目团队的工作效率没有达到预期的计划，因此造成了本项目的进行过程当中有4-5天的延期</w:t>
      </w:r>
      <w:r>
        <w:rPr>
          <w:rFonts w:asciiTheme="majorEastAsia" w:eastAsiaTheme="majorEastAsia" w:hAnsiTheme="majorEastAsia" w:hint="eastAsia"/>
        </w:rPr>
        <w:t>。</w:t>
      </w:r>
    </w:p>
    <w:p w14:paraId="3CE2D2DE" w14:textId="4133BA96" w:rsidR="00933599" w:rsidRPr="00933599" w:rsidRDefault="00933599" w:rsidP="00933599">
      <w:pPr>
        <w:pStyle w:val="2"/>
        <w:rPr>
          <w:rFonts w:asciiTheme="majorEastAsia" w:eastAsiaTheme="majorEastAsia" w:hAnsiTheme="majorEastAsia"/>
        </w:rPr>
      </w:pPr>
      <w:bookmarkStart w:id="29" w:name="_Toc535173310"/>
      <w:r w:rsidRPr="00933599">
        <w:rPr>
          <w:rFonts w:asciiTheme="majorEastAsia" w:eastAsiaTheme="majorEastAsia" w:hAnsiTheme="majorEastAsia" w:hint="eastAsia"/>
        </w:rPr>
        <w:t>3.2对产品质量的评价</w:t>
      </w:r>
      <w:bookmarkEnd w:id="29"/>
    </w:p>
    <w:p w14:paraId="0D69BD6A" w14:textId="735A6659" w:rsidR="00521915" w:rsidRDefault="00933599" w:rsidP="00933599">
      <w:pPr>
        <w:ind w:firstLine="420"/>
        <w:rPr>
          <w:rFonts w:asciiTheme="minorEastAsia" w:eastAsiaTheme="minorEastAsia" w:hAnsiTheme="minorEastAsia"/>
        </w:rPr>
      </w:pPr>
      <w:r w:rsidRPr="00933599">
        <w:rPr>
          <w:rFonts w:asciiTheme="minorEastAsia" w:eastAsiaTheme="minorEastAsia" w:hAnsiTheme="minorEastAsia" w:hint="eastAsia"/>
        </w:rPr>
        <w:t>由于本项目尚未完成开发，没有产生最终的产品，所以此部分尚且无法定义。</w:t>
      </w:r>
    </w:p>
    <w:p w14:paraId="6E15534C" w14:textId="45EFBCC5" w:rsidR="00933599" w:rsidRDefault="00933599" w:rsidP="00933599">
      <w:pPr>
        <w:pStyle w:val="2"/>
        <w:rPr>
          <w:rFonts w:asciiTheme="minorEastAsia" w:eastAsiaTheme="minorEastAsia" w:hAnsiTheme="minorEastAsia"/>
        </w:rPr>
      </w:pPr>
      <w:bookmarkStart w:id="30" w:name="_Toc535173311"/>
      <w:r w:rsidRPr="00933599">
        <w:rPr>
          <w:rFonts w:asciiTheme="minorEastAsia" w:eastAsiaTheme="minorEastAsia" w:hAnsiTheme="minorEastAsia" w:hint="eastAsia"/>
        </w:rPr>
        <w:t>3.3对技术方法的评价</w:t>
      </w:r>
      <w:bookmarkEnd w:id="30"/>
    </w:p>
    <w:p w14:paraId="0F3F9799" w14:textId="77777777" w:rsidR="00C032FD" w:rsidRPr="00C032FD" w:rsidRDefault="00933599" w:rsidP="00933599">
      <w:pPr>
        <w:rPr>
          <w:rFonts w:asciiTheme="majorEastAsia" w:eastAsiaTheme="majorEastAsia" w:hAnsiTheme="majorEastAsia"/>
        </w:rPr>
      </w:pPr>
      <w:r w:rsidRPr="00C032FD">
        <w:rPr>
          <w:rFonts w:asciiTheme="majorEastAsia" w:eastAsiaTheme="majorEastAsia" w:hAnsiTheme="majorEastAsia" w:hint="eastAsia"/>
        </w:rPr>
        <w:t>在整个项目的进行过程当中</w:t>
      </w:r>
      <w:r w:rsidR="000C6277" w:rsidRPr="00C032FD">
        <w:rPr>
          <w:rFonts w:asciiTheme="majorEastAsia" w:eastAsiaTheme="majorEastAsia" w:hAnsiTheme="majorEastAsia" w:hint="eastAsia"/>
        </w:rPr>
        <w:t>，我们用到了很多相关的技术工具，这当中有UML图绘制工具：ProcessOn</w:t>
      </w:r>
      <w:r w:rsidR="00C032FD" w:rsidRPr="00C032FD">
        <w:rPr>
          <w:rFonts w:asciiTheme="majorEastAsia" w:eastAsiaTheme="majorEastAsia" w:hAnsiTheme="majorEastAsia" w:hint="eastAsia"/>
        </w:rPr>
        <w:t>，甘特图绘制工具：Microsoft Project，需求管理工具：统御Okit，当然还有文档编写和演示文稿制作工具：Microsoft Office。</w:t>
      </w:r>
    </w:p>
    <w:p w14:paraId="2C112274" w14:textId="79DC4F73" w:rsidR="00933599" w:rsidRDefault="00C032FD" w:rsidP="00933599">
      <w:pPr>
        <w:rPr>
          <w:rFonts w:asciiTheme="majorEastAsia" w:eastAsiaTheme="majorEastAsia" w:hAnsiTheme="majorEastAsia"/>
        </w:rPr>
      </w:pPr>
      <w:r w:rsidRPr="00C032FD">
        <w:rPr>
          <w:rFonts w:asciiTheme="majorEastAsia" w:eastAsiaTheme="majorEastAsia" w:hAnsiTheme="majorEastAsia" w:hint="eastAsia"/>
        </w:rPr>
        <w:t>其中一些工具，项目团队人员之前有进行过使用，但是通过本项目的开展，我们对这些工具又有了更加深入的理解，能够更加熟练和高效地进行使用。还有一些工具，项目团队人员根本没有接触过，但是为了使项目能够顺利地进行，我们对这些陌生的工具也进行了学习，并且最终克服了困难，对这些工具的功能和作用有了一定的认识。</w:t>
      </w:r>
    </w:p>
    <w:p w14:paraId="13E0F62D" w14:textId="108F1453" w:rsidR="00C032FD" w:rsidRDefault="00C032FD" w:rsidP="00C032FD">
      <w:pPr>
        <w:pStyle w:val="2"/>
        <w:rPr>
          <w:rFonts w:asciiTheme="majorEastAsia" w:eastAsiaTheme="majorEastAsia" w:hAnsiTheme="majorEastAsia"/>
        </w:rPr>
      </w:pPr>
      <w:bookmarkStart w:id="31" w:name="_Toc535173312"/>
      <w:r w:rsidRPr="00C032FD">
        <w:rPr>
          <w:rFonts w:asciiTheme="majorEastAsia" w:eastAsiaTheme="majorEastAsia" w:hAnsiTheme="majorEastAsia" w:hint="eastAsia"/>
        </w:rPr>
        <w:lastRenderedPageBreak/>
        <w:t>3.4出错原因的分析</w:t>
      </w:r>
      <w:bookmarkEnd w:id="31"/>
    </w:p>
    <w:p w14:paraId="5C0B7BDB" w14:textId="03924F87" w:rsidR="00C032FD" w:rsidRPr="00FF1E42" w:rsidRDefault="00C032FD" w:rsidP="00C032FD">
      <w:pPr>
        <w:rPr>
          <w:rFonts w:asciiTheme="minorEastAsia" w:eastAsiaTheme="minorEastAsia" w:hAnsiTheme="minorEastAsia"/>
        </w:rPr>
      </w:pPr>
      <w:r w:rsidRPr="00FF1E42">
        <w:rPr>
          <w:rFonts w:asciiTheme="minorEastAsia" w:eastAsiaTheme="minorEastAsia" w:hAnsiTheme="minorEastAsia" w:hint="eastAsia"/>
        </w:rPr>
        <w:t>1.</w:t>
      </w:r>
      <w:r w:rsidR="00EA5D9B" w:rsidRPr="00FF1E42">
        <w:rPr>
          <w:rFonts w:asciiTheme="minorEastAsia" w:eastAsiaTheme="minorEastAsia" w:hAnsiTheme="minorEastAsia" w:hint="eastAsia"/>
        </w:rPr>
        <w:t>项目初期</w:t>
      </w:r>
      <w:r w:rsidRPr="00FF1E42">
        <w:rPr>
          <w:rFonts w:asciiTheme="minorEastAsia" w:eastAsiaTheme="minorEastAsia" w:hAnsiTheme="minorEastAsia" w:hint="eastAsia"/>
        </w:rPr>
        <w:t>没有及时进行对客户以及用户代表的访谈</w:t>
      </w:r>
      <w:r w:rsidR="00EA5D9B" w:rsidRPr="00FF1E42">
        <w:rPr>
          <w:rFonts w:asciiTheme="minorEastAsia" w:eastAsiaTheme="minorEastAsia" w:hAnsiTheme="minorEastAsia" w:hint="eastAsia"/>
        </w:rPr>
        <w:t>，造成之后需求确认的滞后，导致项目有一定程度的延期；</w:t>
      </w:r>
    </w:p>
    <w:p w14:paraId="524175B1" w14:textId="6F4448B7" w:rsidR="00EA5D9B" w:rsidRPr="00FF1E42" w:rsidRDefault="00EA5D9B" w:rsidP="00C032FD">
      <w:pPr>
        <w:rPr>
          <w:rFonts w:asciiTheme="minorEastAsia" w:eastAsiaTheme="minorEastAsia" w:hAnsiTheme="minorEastAsia"/>
        </w:rPr>
      </w:pPr>
      <w:r w:rsidRPr="00FF1E42">
        <w:rPr>
          <w:rFonts w:asciiTheme="minorEastAsia" w:eastAsiaTheme="minorEastAsia" w:hAnsiTheme="minorEastAsia" w:hint="eastAsia"/>
        </w:rPr>
        <w:t>2.项目团队成员的内部沟通管理没有做好，偶尔会出现项目团队人员无法联系到的情况；</w:t>
      </w:r>
    </w:p>
    <w:p w14:paraId="4B289761" w14:textId="747911A1" w:rsidR="00EA5D9B" w:rsidRPr="00FF1E42" w:rsidRDefault="00EA5D9B" w:rsidP="00C032FD">
      <w:pPr>
        <w:rPr>
          <w:rFonts w:asciiTheme="minorEastAsia" w:eastAsiaTheme="minorEastAsia" w:hAnsiTheme="minorEastAsia"/>
        </w:rPr>
      </w:pPr>
      <w:r w:rsidRPr="00FF1E42">
        <w:rPr>
          <w:rFonts w:asciiTheme="minorEastAsia" w:eastAsiaTheme="minorEastAsia" w:hAnsiTheme="minorEastAsia" w:hint="eastAsia"/>
        </w:rPr>
        <w:t>3.项目初期对于配置管理的理解有误，造成了</w:t>
      </w:r>
      <w:r w:rsidR="00904F3E" w:rsidRPr="00FF1E42">
        <w:rPr>
          <w:rFonts w:asciiTheme="minorEastAsia" w:eastAsiaTheme="minorEastAsia" w:hAnsiTheme="minorEastAsia" w:hint="eastAsia"/>
        </w:rPr>
        <w:t>后期配置管理的返工；</w:t>
      </w:r>
    </w:p>
    <w:p w14:paraId="3AF91BAF" w14:textId="5FBE4DAF" w:rsidR="00904F3E" w:rsidRPr="00FF1E42" w:rsidRDefault="00904F3E" w:rsidP="00C032FD">
      <w:pPr>
        <w:rPr>
          <w:rFonts w:asciiTheme="minorEastAsia" w:eastAsiaTheme="minorEastAsia" w:hAnsiTheme="minorEastAsia"/>
        </w:rPr>
      </w:pPr>
      <w:r w:rsidRPr="00FF1E42">
        <w:rPr>
          <w:rFonts w:asciiTheme="minorEastAsia" w:eastAsiaTheme="minorEastAsia" w:hAnsiTheme="minorEastAsia" w:hint="eastAsia"/>
        </w:rPr>
        <w:t>4.项目进行过程中，对于一些图例的绘制，在一开始没有进行风格上的统一</w:t>
      </w:r>
      <w:r w:rsidR="00FF1E42" w:rsidRPr="00FF1E42">
        <w:rPr>
          <w:rFonts w:asciiTheme="minorEastAsia" w:eastAsiaTheme="minorEastAsia" w:hAnsiTheme="minorEastAsia" w:hint="eastAsia"/>
        </w:rPr>
        <w:t>。</w:t>
      </w:r>
    </w:p>
    <w:p w14:paraId="0AE3AE5F" w14:textId="64955DF0" w:rsidR="00904F3E" w:rsidRPr="00FF1E42" w:rsidRDefault="00FF1E42" w:rsidP="00FF1E42">
      <w:pPr>
        <w:pStyle w:val="1"/>
        <w:rPr>
          <w:rFonts w:asciiTheme="majorEastAsia" w:eastAsiaTheme="majorEastAsia" w:hAnsiTheme="majorEastAsia"/>
        </w:rPr>
      </w:pPr>
      <w:bookmarkStart w:id="32" w:name="_Toc535173313"/>
      <w:r w:rsidRPr="00FF1E42">
        <w:rPr>
          <w:rFonts w:asciiTheme="majorEastAsia" w:eastAsiaTheme="majorEastAsia" w:hAnsiTheme="majorEastAsia" w:hint="eastAsia"/>
        </w:rPr>
        <w:t>4团队总体经验与教训</w:t>
      </w:r>
      <w:bookmarkEnd w:id="32"/>
    </w:p>
    <w:p w14:paraId="1929AF01" w14:textId="5B6247C5" w:rsidR="00933599" w:rsidRPr="00F82707" w:rsidRDefault="00F82707" w:rsidP="00F82707">
      <w:pPr>
        <w:ind w:firstLine="420"/>
        <w:rPr>
          <w:rFonts w:asciiTheme="minorEastAsia" w:eastAsiaTheme="minorEastAsia" w:hAnsiTheme="minorEastAsia"/>
        </w:rPr>
      </w:pPr>
      <w:r w:rsidRPr="00F82707">
        <w:rPr>
          <w:rFonts w:asciiTheme="minorEastAsia" w:eastAsiaTheme="minorEastAsia" w:hAnsiTheme="minorEastAsia" w:hint="eastAsia"/>
        </w:rPr>
        <w:t>首先，对于一个项目来说，项目经理的选择是非常重要的。本团队在项目开始时，对于项目经理的选择过于草率了，导致项目经理也很难马上进入自己的角色和状态当中，好在后来项目经理及时进行了自身的调整，承担起了这份责任。</w:t>
      </w:r>
    </w:p>
    <w:p w14:paraId="64684288" w14:textId="0B8775A5" w:rsidR="00F82707" w:rsidRPr="00F82707" w:rsidRDefault="00F82707" w:rsidP="00F82707">
      <w:pPr>
        <w:ind w:firstLine="420"/>
        <w:rPr>
          <w:rFonts w:asciiTheme="minorEastAsia" w:eastAsiaTheme="minorEastAsia" w:hAnsiTheme="minorEastAsia"/>
        </w:rPr>
      </w:pPr>
      <w:r w:rsidRPr="00F82707">
        <w:rPr>
          <w:rFonts w:asciiTheme="minorEastAsia" w:eastAsiaTheme="minorEastAsia" w:hAnsiTheme="minorEastAsia" w:hint="eastAsia"/>
        </w:rPr>
        <w:t>另外，我们也感受到，沟通管理是项目管理当中非常重要的一部分，无论是项目团队的内部沟通还是与客户和用户代表之前的沟通都是不可或缺的。我们在项目的初期就是由于没有和用户代表和客户及时进行需求的确认，所以导致了后来项目出现了一定程度的延期。至于项目团队内部的沟通，我们偶尔会遇到无法联系到项目团队人员的情况，说明我们在内部沟通上也没有进行适当的管理。</w:t>
      </w:r>
    </w:p>
    <w:p w14:paraId="10AB0264" w14:textId="597868A6" w:rsidR="00F82707" w:rsidRDefault="00F82707" w:rsidP="00F82707">
      <w:pPr>
        <w:ind w:firstLine="420"/>
        <w:rPr>
          <w:rFonts w:asciiTheme="minorEastAsia" w:eastAsiaTheme="minorEastAsia" w:hAnsiTheme="minorEastAsia"/>
        </w:rPr>
      </w:pPr>
      <w:r w:rsidRPr="00F82707">
        <w:rPr>
          <w:rFonts w:asciiTheme="minorEastAsia" w:eastAsiaTheme="minorEastAsia" w:hAnsiTheme="minorEastAsia" w:hint="eastAsia"/>
        </w:rPr>
        <w:t>文档的编写在整个项目当中是非常重要的工作。通过这次项目，我们发现，在编写文档之前，一定要对文档中的一些标准进行统一，不然的话就会出现文档当中的内容风格凌乱的问题，这样一来又会造成返工，加大工作量，导致项目无法正常进行。</w:t>
      </w:r>
    </w:p>
    <w:p w14:paraId="7B53848A" w14:textId="76585551" w:rsidR="00F82707" w:rsidRDefault="00F82707" w:rsidP="00F82707">
      <w:pPr>
        <w:pStyle w:val="1"/>
        <w:rPr>
          <w:rFonts w:asciiTheme="majorEastAsia" w:eastAsiaTheme="majorEastAsia" w:hAnsiTheme="majorEastAsia"/>
        </w:rPr>
      </w:pPr>
      <w:bookmarkStart w:id="33" w:name="_Toc535173314"/>
      <w:r w:rsidRPr="00F82707">
        <w:rPr>
          <w:rFonts w:asciiTheme="majorEastAsia" w:eastAsiaTheme="majorEastAsia" w:hAnsiTheme="majorEastAsia" w:hint="eastAsia"/>
        </w:rPr>
        <w:t>5.个人经验与教训</w:t>
      </w:r>
      <w:bookmarkEnd w:id="33"/>
    </w:p>
    <w:p w14:paraId="35CE0933" w14:textId="3C43BE46" w:rsidR="00F82707" w:rsidRDefault="00F82707" w:rsidP="00F82707">
      <w:pPr>
        <w:pStyle w:val="2"/>
        <w:rPr>
          <w:rFonts w:asciiTheme="majorEastAsia" w:eastAsiaTheme="majorEastAsia" w:hAnsiTheme="majorEastAsia"/>
        </w:rPr>
      </w:pPr>
      <w:bookmarkStart w:id="34" w:name="_Toc535173315"/>
      <w:r w:rsidRPr="00F82707">
        <w:rPr>
          <w:rFonts w:asciiTheme="majorEastAsia" w:eastAsiaTheme="majorEastAsia" w:hAnsiTheme="majorEastAsia" w:hint="eastAsia"/>
        </w:rPr>
        <w:t>刘祺</w:t>
      </w:r>
      <w:bookmarkEnd w:id="34"/>
    </w:p>
    <w:p w14:paraId="2B4BE3A8" w14:textId="77777777" w:rsidR="009F1BC4" w:rsidRPr="009F1BC4" w:rsidRDefault="009F1BC4" w:rsidP="009F1BC4">
      <w:pPr>
        <w:rPr>
          <w:rFonts w:asciiTheme="minorEastAsia" w:eastAsiaTheme="minorEastAsia" w:hAnsiTheme="minorEastAsia"/>
        </w:rPr>
      </w:pPr>
      <w:r w:rsidRPr="009F1BC4">
        <w:rPr>
          <w:rFonts w:asciiTheme="minorEastAsia" w:eastAsiaTheme="minorEastAsia" w:hAnsiTheme="minorEastAsia"/>
        </w:rPr>
        <w:t xml:space="preserve">  上个学期鬼使神差地逃过杨老师的软件工程导论，这个学期第一次体会到杨老师的教学方式，而且还不幸成为组长。这是我大学生涯中第一次担任领导的职位，没想到第一次就是参加这么高强度的教学活动。一开始感觉很无助，有不明白的地方也不知道问谁，后来渐渐明朗，领导团队的方法和形式在一次次ddl下也逐渐有了点样子。当然还是存在很多不足，比如没有及时分配界面原型的任务，导致整个项目陷入界面原型的瓶颈，没有趁早安排用户访谈导致进度滞后，界面的不断改动导致用户手册，用例，测试用例，和分析模型的不断返工。也没有及时地设定用例和测试用例的规范，过度信任组员可以互相协调好，增加了整合文档的工作量。没有了解清楚组员的忌口，导致其中一次团建效果不太成功。 </w:t>
      </w:r>
    </w:p>
    <w:p w14:paraId="19696B84" w14:textId="77777777" w:rsidR="009F1BC4" w:rsidRPr="009F1BC4" w:rsidRDefault="009F1BC4" w:rsidP="009F1BC4">
      <w:pPr>
        <w:rPr>
          <w:rFonts w:asciiTheme="minorEastAsia" w:eastAsiaTheme="minorEastAsia" w:hAnsiTheme="minorEastAsia"/>
        </w:rPr>
      </w:pPr>
      <w:r w:rsidRPr="009F1BC4">
        <w:rPr>
          <w:rFonts w:asciiTheme="minorEastAsia" w:eastAsiaTheme="minorEastAsia" w:hAnsiTheme="minorEastAsia"/>
        </w:rPr>
        <w:t xml:space="preserve">   与其说这是一门课程，还不如说是一次深刻的实践。因为我们的学习方式，早已不仅仅局限于课堂。这个学期的课外实践也有很大一部分被课程支配，我们</w:t>
      </w:r>
      <w:r w:rsidRPr="009F1BC4">
        <w:rPr>
          <w:rFonts w:asciiTheme="minorEastAsia" w:eastAsiaTheme="minorEastAsia" w:hAnsiTheme="minorEastAsia"/>
        </w:rPr>
        <w:lastRenderedPageBreak/>
        <w:t>要开每周例会，要约客户代表访谈，用户代表访谈，召集jad会议，课后的各种评审...除了寝室，理4成了我的第二个家。我们还在杨老师静心安排的各种坑里摔过跤，体会到了社会的残酷，和工作的严谨。之前从来不会想过自己的文档，ppt竟然还有这么多细节可以被忽略。“规范”是多么困难。还有在这个学期的学习中深刻的体会到的团队合作的重要性，还有团队的积极沟通和融洽的关系对项目的重要意义。只有良好的进行沟通，项目才能得以顺利且高效的开展，才能调动每一个成员的积极性。还有就是通过这个学期深刻地体会到了实践规划的重要性，只有规定好每一项任务的ddl，才能掌控好项目的进度，虽然我们总是赶工，但最终都还是可以在ddl前完成任务的，最后，我很感谢杨枨老师和侯宏伦老师在这个学期里花费的时间和精力，老师十分严格也十分负责，可以为了跟我们访谈不吃饭，就像之前学长跟我说过这门课“过程很艰难，收获很丰富”，还有感谢我的组员们都能乖乖听话，让我第一次当组长就还算顺利地挺过了这个学期。</w:t>
      </w:r>
    </w:p>
    <w:p w14:paraId="1EE0677F" w14:textId="4DEED38A" w:rsidR="00F82707" w:rsidRPr="009F1BC4" w:rsidRDefault="00F82707" w:rsidP="00F82707">
      <w:pPr>
        <w:rPr>
          <w:rFonts w:asciiTheme="minorEastAsia" w:eastAsiaTheme="minorEastAsia" w:hAnsiTheme="minorEastAsia" w:hint="eastAsia"/>
        </w:rPr>
      </w:pPr>
      <w:bookmarkStart w:id="35" w:name="_GoBack"/>
      <w:bookmarkEnd w:id="35"/>
    </w:p>
    <w:p w14:paraId="0DE7479E" w14:textId="7CB3371C" w:rsidR="00F82707" w:rsidRDefault="00F82707" w:rsidP="00F82707">
      <w:pPr>
        <w:pStyle w:val="2"/>
        <w:rPr>
          <w:rFonts w:asciiTheme="majorEastAsia" w:eastAsiaTheme="majorEastAsia" w:hAnsiTheme="majorEastAsia"/>
        </w:rPr>
      </w:pPr>
      <w:bookmarkStart w:id="36" w:name="_Toc535173316"/>
      <w:r w:rsidRPr="00F82707">
        <w:rPr>
          <w:rFonts w:asciiTheme="majorEastAsia" w:eastAsiaTheme="majorEastAsia" w:hAnsiTheme="majorEastAsia" w:hint="eastAsia"/>
        </w:rPr>
        <w:t>陈铭阳</w:t>
      </w:r>
      <w:bookmarkEnd w:id="36"/>
    </w:p>
    <w:p w14:paraId="21EF4842" w14:textId="152465E7" w:rsidR="00F82707"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本项目当中的配置管理是由我负责的，但是由于一开始对于工具的不熟练以及不理解，导致我们团队的配置管理出现了一定的问题。还好在项目进行的过程当中我们及时发现问题，并且解决了。通过这个错误，我认识到不应该因为对技术工具感到陌生就去逃避，而是应该去深入了解和学习，而且你在团队当中所犯下的错误不是由你一个人承担的而是整个团队去承担的，所以这种恐惧在团队意识下应该是微不足道的，为了整个团队，也应该硬着头皮去做好。</w:t>
      </w:r>
    </w:p>
    <w:p w14:paraId="30661CD8" w14:textId="5BF16918"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另外我在项目当中还负责原型界面的绘制。通过这个项目，我发现界面不仅需要美观，易用和实用也很重要，或者说更加重要。优秀的界面设计人员应该在易用和美观之间找到平衡点，当然前提条件是，要通过用户代表的确认。</w:t>
      </w:r>
    </w:p>
    <w:p w14:paraId="02562EA7" w14:textId="3F486B59" w:rsidR="00F82707" w:rsidRDefault="00F82707" w:rsidP="00F82707">
      <w:pPr>
        <w:pStyle w:val="2"/>
        <w:rPr>
          <w:rFonts w:asciiTheme="majorEastAsia" w:eastAsiaTheme="majorEastAsia" w:hAnsiTheme="majorEastAsia"/>
        </w:rPr>
      </w:pPr>
      <w:bookmarkStart w:id="37" w:name="_Toc535173317"/>
      <w:r w:rsidRPr="00F82707">
        <w:rPr>
          <w:rFonts w:asciiTheme="majorEastAsia" w:eastAsiaTheme="majorEastAsia" w:hAnsiTheme="majorEastAsia" w:hint="eastAsia"/>
        </w:rPr>
        <w:t>赵佳锋</w:t>
      </w:r>
      <w:bookmarkEnd w:id="37"/>
    </w:p>
    <w:p w14:paraId="5282CE9D"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在一个又一个文档中，在一次又一次修改中，在一次又一次的评审中，深刻理解了项目是一个团队的事，一个人是难以完成一个项目的。而且人多，不一定成事，或许会起到反效应，只有良好的沟通管理，组员之间有较好的凝聚力，才能够不断的推动项目的前进。</w:t>
      </w:r>
    </w:p>
    <w:p w14:paraId="7F3D428F"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在文档的多次返工中，我深刻理解了规范的重要性，一开始就要有规范，小组开始作业前找好规范，统一好规范能避免大部分的无效工作，提高效率，有利于推动项目进度的进展。</w:t>
      </w:r>
    </w:p>
    <w:p w14:paraId="6C2F6CDF"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项目中关键路径上的延迟会导致项目整体的延迟，影响很大，比如我们这届的需求计划的评审延时了1到2周导致后续任务也延迟了，为了完成项目任务，不得不进行赶工，熬夜是小意思，有的时候不得不通宵赶工才行。</w:t>
      </w:r>
    </w:p>
    <w:p w14:paraId="727089D7" w14:textId="77777777" w:rsidR="00667A3C" w:rsidRPr="00667A3C" w:rsidRDefault="00667A3C" w:rsidP="00667A3C">
      <w:pPr>
        <w:ind w:firstLine="420"/>
        <w:rPr>
          <w:rFonts w:asciiTheme="minorEastAsia" w:eastAsiaTheme="minorEastAsia" w:hAnsiTheme="minorEastAsia"/>
        </w:rPr>
      </w:pPr>
      <w:r w:rsidRPr="00667A3C">
        <w:rPr>
          <w:rFonts w:asciiTheme="minorEastAsia" w:eastAsiaTheme="minorEastAsia" w:hAnsiTheme="minorEastAsia" w:hint="eastAsia"/>
        </w:rPr>
        <w:t>这学期的学习让我深刻认识到了自己作为软件工程学生的不足，说是软工的，但关于软工方面的思想，知识还很薄弱，不是一个合格的软件工程学子，在往后的日子里，需时刻牢记自己应该做到怎样才能称的上是合格的，步入社会是有用的。</w:t>
      </w:r>
    </w:p>
    <w:p w14:paraId="1DAD78CB" w14:textId="77777777" w:rsidR="00667A3C" w:rsidRPr="00667A3C" w:rsidRDefault="00667A3C" w:rsidP="00667A3C"/>
    <w:p w14:paraId="584B1564" w14:textId="538088ED" w:rsidR="00F82707" w:rsidRDefault="00F82707" w:rsidP="00F82707">
      <w:pPr>
        <w:pStyle w:val="2"/>
        <w:rPr>
          <w:rFonts w:asciiTheme="majorEastAsia" w:eastAsiaTheme="majorEastAsia" w:hAnsiTheme="majorEastAsia"/>
        </w:rPr>
      </w:pPr>
      <w:bookmarkStart w:id="38" w:name="_Toc535173318"/>
      <w:r w:rsidRPr="00F82707">
        <w:rPr>
          <w:rFonts w:asciiTheme="majorEastAsia" w:eastAsiaTheme="majorEastAsia" w:hAnsiTheme="majorEastAsia" w:hint="eastAsia"/>
        </w:rPr>
        <w:t>赵唯皓</w:t>
      </w:r>
      <w:bookmarkEnd w:id="38"/>
    </w:p>
    <w:p w14:paraId="2FE524D1"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通过本学期的软件需求和IT项目管理课程，我了解到完成一个完整的项目是一件非常艰巨的任务，从开始计划到结束，工作量非常大，不是几个人就能完成的事情，更不可能靠一个人能做完，当然，如果只是做简单的项目或者不用完整的执行所有过程应该还是可以的。</w:t>
      </w:r>
    </w:p>
    <w:p w14:paraId="04C225EB"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从中我也了解到，如果按照常规的完整的过程来完成一个项目是一件非常繁杂和不聪明的方法，里面有太多重复和返工的事情，效率之低下令人惊叹，这也是我有史以来觉得效率最低的一次工作，虽然总体完成的量也是最大的，但这的确不让人感到欣慰，反而这是一件自己极其需要反思和借鉴的事情，这个项目最终结果也许做的非常完整，但我不认为这个项目很成功。失败的原因有很多，从杨枨老师的课程安排问题开始，首先就应该开始项目的计划和安排，而不是UML的介绍开始，这样直接导致了项目的开始延期；其次是中途课程上连续三周课程对计划的评审，我认为课上评审应该只是作为其他组评审的示例和规范，而并不是用来全部评审和重评的，事实上这也导致了项目的又一次延期两星期。</w:t>
      </w:r>
    </w:p>
    <w:p w14:paraId="2735607F"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再分析下小组内，对于任务的安排非常不合理，举例如组内将原型设计和用例图，用例文档全部并行执行，这导致重复返工，无论是质量上还是数量上都非常庞大，原型的设计也是一个人，导致进度缓慢，延后了后续工作，最终工期紧张；其次，格式不统一，因为一个文档是分配给了多人写，导致格式上的不统一，虽然后来有规定，但这不能保证一定能统一，个人意见是像重复性很高的文档，可以只分配给一个人写，这样不仅可以减少工作量，还能保证格式的统一，重复性低的文档就可以考虑多人合作，即使格式不统一，最多也只是几个大标题进行修改。</w:t>
      </w:r>
    </w:p>
    <w:p w14:paraId="45C39D7C"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再分析个人的问题，由于不喜欢使用微信，手机也喜欢静音，导致经常没有看见组内的讨论，这引起了一系列的麻烦，也一定程度影响了自己的工作进度，在文档编写上也不严谨，基本按照自己的格式来，导致和作编写的文档格式上不统一，在画各种图上也是不确定最初的样例，导致更改了很多次，画了很多版本，增加了非常多的不必要工作量。</w:t>
      </w:r>
    </w:p>
    <w:p w14:paraId="7C7D8478"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当然项目还是有很多令人收获和值得赞赏的地方，但本人不喜欢讨论这些，因此不再赘述，只要知道了那些不足的地方以及改正的方法，就是对自己最好的褒奖。</w:t>
      </w:r>
    </w:p>
    <w:p w14:paraId="764FFB68" w14:textId="77777777" w:rsidR="00257885" w:rsidRPr="00257885" w:rsidRDefault="00257885" w:rsidP="00257885">
      <w:pPr>
        <w:ind w:firstLine="420"/>
        <w:rPr>
          <w:rFonts w:asciiTheme="minorEastAsia" w:eastAsiaTheme="minorEastAsia" w:hAnsiTheme="minorEastAsia"/>
        </w:rPr>
      </w:pPr>
      <w:r w:rsidRPr="00257885">
        <w:rPr>
          <w:rFonts w:asciiTheme="minorEastAsia" w:eastAsiaTheme="minorEastAsia" w:hAnsiTheme="minorEastAsia" w:hint="eastAsia"/>
        </w:rPr>
        <w:t>项目已经临近尾声，这是一个结束，也是一个新的开始，让以后的项目尽量避免可避免的错误，做到最好。</w:t>
      </w:r>
    </w:p>
    <w:p w14:paraId="34C976F3" w14:textId="77777777" w:rsidR="00257885" w:rsidRPr="00257885" w:rsidRDefault="00257885" w:rsidP="00257885"/>
    <w:p w14:paraId="0511BFA6" w14:textId="14F1E4BA" w:rsidR="00F82707" w:rsidRDefault="00F82707" w:rsidP="00F82707">
      <w:pPr>
        <w:pStyle w:val="2"/>
        <w:rPr>
          <w:rFonts w:asciiTheme="majorEastAsia" w:eastAsiaTheme="majorEastAsia" w:hAnsiTheme="majorEastAsia"/>
        </w:rPr>
      </w:pPr>
      <w:bookmarkStart w:id="39" w:name="_Toc535173319"/>
      <w:r w:rsidRPr="00F82707">
        <w:rPr>
          <w:rFonts w:asciiTheme="majorEastAsia" w:eastAsiaTheme="majorEastAsia" w:hAnsiTheme="majorEastAsia" w:hint="eastAsia"/>
        </w:rPr>
        <w:t>蓝舒雯</w:t>
      </w:r>
      <w:bookmarkEnd w:id="39"/>
    </w:p>
    <w:p w14:paraId="40ECBEED" w14:textId="77777777" w:rsidR="00F136F2" w:rsidRPr="00257885" w:rsidRDefault="00F136F2" w:rsidP="00F136F2">
      <w:pPr>
        <w:ind w:firstLine="420"/>
        <w:rPr>
          <w:rFonts w:asciiTheme="majorEastAsia" w:eastAsiaTheme="majorEastAsia" w:hAnsiTheme="majorEastAsia"/>
        </w:rPr>
      </w:pPr>
      <w:r w:rsidRPr="00257885">
        <w:rPr>
          <w:rFonts w:asciiTheme="majorEastAsia" w:eastAsiaTheme="majorEastAsia" w:hAnsiTheme="majorEastAsia" w:hint="eastAsia"/>
        </w:rPr>
        <w:t>同上个学期相比，这周的课程虽然少了代码的实现，却不见得轻松多少。由于整个项目进度落后了2周，在项目截止的最后几周，经常熬夜通宵赶工。在这</w:t>
      </w:r>
      <w:r w:rsidRPr="00257885">
        <w:rPr>
          <w:rFonts w:asciiTheme="majorEastAsia" w:eastAsiaTheme="majorEastAsia" w:hAnsiTheme="majorEastAsia" w:hint="eastAsia"/>
        </w:rPr>
        <w:lastRenderedPageBreak/>
        <w:t>个学期和上个学期，我都领了画界面的任务。上个学期用的是R</w:t>
      </w:r>
      <w:r w:rsidRPr="00257885">
        <w:rPr>
          <w:rFonts w:asciiTheme="majorEastAsia" w:eastAsiaTheme="majorEastAsia" w:hAnsiTheme="majorEastAsia"/>
        </w:rPr>
        <w:t>P</w:t>
      </w:r>
      <w:r w:rsidRPr="00257885">
        <w:rPr>
          <w:rFonts w:asciiTheme="majorEastAsia" w:eastAsiaTheme="majorEastAsia" w:hAnsiTheme="majorEastAsia" w:hint="eastAsia"/>
        </w:rPr>
        <w:t>，画完确认了一次就差不多了，没怎么修改。这个学期用墨刀画的管理员界面，中间反反复复地确认，修改，花了很多时间。同上个学期的界面相比，这次的界面更注重逻辑，也更加细致。由于其它的任务，更多小细节，比如动画效果什么的没有时间好好研究，算是小遗憾吧。除了界面，这个学期还有许多新的体验。刚接触到U</w:t>
      </w:r>
      <w:r w:rsidRPr="00257885">
        <w:rPr>
          <w:rFonts w:asciiTheme="majorEastAsia" w:eastAsiaTheme="majorEastAsia" w:hAnsiTheme="majorEastAsia"/>
        </w:rPr>
        <w:t>ML</w:t>
      </w:r>
      <w:r w:rsidRPr="00257885">
        <w:rPr>
          <w:rFonts w:asciiTheme="majorEastAsia" w:eastAsiaTheme="majorEastAsia" w:hAnsiTheme="majorEastAsia" w:hint="eastAsia"/>
        </w:rPr>
        <w:t>图的时候并不是很能理解为什么要画那么多的图，后来在画图的过程中发现的确有的时候用图表达比用文字表达更清晰易懂。除了这些还有很重要的一点感想，就是，一定要按照预定的时间完成进度！一定一定！延后真的很痛苦！需求确认也是真的很重要，最好在开发之初了解需求的时候就确认好方向和一些细节。今天这个要求明天那个要求后天再换回来，改来改去的很浪费时间和精力。</w:t>
      </w:r>
    </w:p>
    <w:p w14:paraId="2C688616" w14:textId="53AFEF70" w:rsidR="00F136F2" w:rsidRPr="00406901" w:rsidRDefault="00406901" w:rsidP="00406901">
      <w:pPr>
        <w:pStyle w:val="1"/>
        <w:rPr>
          <w:rFonts w:asciiTheme="majorEastAsia" w:eastAsiaTheme="majorEastAsia" w:hAnsiTheme="majorEastAsia"/>
        </w:rPr>
      </w:pPr>
      <w:bookmarkStart w:id="40" w:name="_Toc535173320"/>
      <w:r w:rsidRPr="00406901">
        <w:rPr>
          <w:rFonts w:asciiTheme="majorEastAsia" w:eastAsiaTheme="majorEastAsia" w:hAnsiTheme="majorEastAsia" w:hint="eastAsia"/>
        </w:rPr>
        <w:t>6绩效评价</w:t>
      </w:r>
      <w:bookmarkEnd w:id="40"/>
    </w:p>
    <w:tbl>
      <w:tblPr>
        <w:tblStyle w:val="12"/>
        <w:tblW w:w="9467" w:type="dxa"/>
        <w:tblLayout w:type="fixed"/>
        <w:tblLook w:val="04A0" w:firstRow="1" w:lastRow="0" w:firstColumn="1" w:lastColumn="0" w:noHBand="0" w:noVBand="1"/>
      </w:tblPr>
      <w:tblGrid>
        <w:gridCol w:w="1860"/>
        <w:gridCol w:w="1674"/>
        <w:gridCol w:w="1680"/>
        <w:gridCol w:w="1418"/>
        <w:gridCol w:w="1417"/>
        <w:gridCol w:w="1418"/>
      </w:tblGrid>
      <w:tr w:rsidR="00F77FAE" w:rsidRPr="00F77FAE" w14:paraId="33AB188F" w14:textId="77777777" w:rsidTr="00F77FA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157E8F6C" w14:textId="77777777" w:rsidR="00F77FAE" w:rsidRPr="00F77FAE" w:rsidRDefault="00F77FAE" w:rsidP="00F77FAE">
            <w:pPr>
              <w:widowControl/>
              <w:jc w:val="left"/>
              <w:rPr>
                <w:rFonts w:asciiTheme="minorHAnsi" w:eastAsiaTheme="minorEastAsia" w:hAnsiTheme="minorHAnsi" w:cs="Times New Roman"/>
                <w:kern w:val="0"/>
                <w:sz w:val="20"/>
                <w:szCs w:val="20"/>
              </w:rPr>
            </w:pPr>
          </w:p>
        </w:tc>
        <w:tc>
          <w:tcPr>
            <w:tcW w:w="1674" w:type="dxa"/>
            <w:noWrap/>
            <w:hideMark/>
          </w:tcPr>
          <w:p w14:paraId="3350EDB0"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刘祺</w:t>
            </w:r>
          </w:p>
        </w:tc>
        <w:tc>
          <w:tcPr>
            <w:tcW w:w="1680" w:type="dxa"/>
            <w:noWrap/>
            <w:hideMark/>
          </w:tcPr>
          <w:p w14:paraId="42BB4F68"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陈铭阳</w:t>
            </w:r>
          </w:p>
        </w:tc>
        <w:tc>
          <w:tcPr>
            <w:tcW w:w="1418" w:type="dxa"/>
            <w:noWrap/>
            <w:hideMark/>
          </w:tcPr>
          <w:p w14:paraId="26E213C9"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赵佳锋</w:t>
            </w:r>
          </w:p>
        </w:tc>
        <w:tc>
          <w:tcPr>
            <w:tcW w:w="1417" w:type="dxa"/>
            <w:noWrap/>
            <w:hideMark/>
          </w:tcPr>
          <w:p w14:paraId="4A1DD90A"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赵唯皓</w:t>
            </w:r>
          </w:p>
        </w:tc>
        <w:tc>
          <w:tcPr>
            <w:tcW w:w="1418" w:type="dxa"/>
            <w:noWrap/>
            <w:hideMark/>
          </w:tcPr>
          <w:p w14:paraId="761C385C" w14:textId="77777777" w:rsidR="00F77FAE" w:rsidRPr="00F77FAE" w:rsidRDefault="00F77FAE" w:rsidP="00F77FAE">
            <w:pPr>
              <w:widowControl/>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蓝舒雯</w:t>
            </w:r>
          </w:p>
        </w:tc>
      </w:tr>
      <w:tr w:rsidR="00F77FAE" w:rsidRPr="00F77FAE" w14:paraId="521B1425" w14:textId="77777777" w:rsidTr="00F77F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45D9F898" w14:textId="77777777" w:rsidR="00F77FAE" w:rsidRPr="00F77FAE" w:rsidRDefault="00F77FAE" w:rsidP="00F77FAE">
            <w:pPr>
              <w:widowControl/>
              <w:jc w:val="left"/>
              <w:rPr>
                <w:rFonts w:cs="Times New Roman"/>
                <w:color w:val="000000"/>
                <w:kern w:val="0"/>
                <w:sz w:val="22"/>
              </w:rPr>
            </w:pPr>
            <w:r w:rsidRPr="00F77FAE">
              <w:rPr>
                <w:rFonts w:cs="Times New Roman" w:hint="eastAsia"/>
                <w:color w:val="000000"/>
                <w:kern w:val="0"/>
                <w:sz w:val="22"/>
              </w:rPr>
              <w:t>每周绩效平均</w:t>
            </w:r>
          </w:p>
        </w:tc>
        <w:tc>
          <w:tcPr>
            <w:tcW w:w="1674" w:type="dxa"/>
            <w:noWrap/>
            <w:hideMark/>
          </w:tcPr>
          <w:p w14:paraId="5622C678"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93</w:t>
            </w:r>
          </w:p>
        </w:tc>
        <w:tc>
          <w:tcPr>
            <w:tcW w:w="1680" w:type="dxa"/>
            <w:noWrap/>
            <w:hideMark/>
          </w:tcPr>
          <w:p w14:paraId="0F24CEFA"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93.3</w:t>
            </w:r>
          </w:p>
        </w:tc>
        <w:tc>
          <w:tcPr>
            <w:tcW w:w="1418" w:type="dxa"/>
            <w:noWrap/>
            <w:hideMark/>
          </w:tcPr>
          <w:p w14:paraId="1224F715"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92.2</w:t>
            </w:r>
          </w:p>
        </w:tc>
        <w:tc>
          <w:tcPr>
            <w:tcW w:w="1417" w:type="dxa"/>
            <w:noWrap/>
            <w:hideMark/>
          </w:tcPr>
          <w:p w14:paraId="2F27A531"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91.7</w:t>
            </w:r>
          </w:p>
        </w:tc>
        <w:tc>
          <w:tcPr>
            <w:tcW w:w="1418" w:type="dxa"/>
            <w:noWrap/>
            <w:hideMark/>
          </w:tcPr>
          <w:p w14:paraId="1EF903FF"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92.4</w:t>
            </w:r>
          </w:p>
        </w:tc>
      </w:tr>
      <w:tr w:rsidR="00F77FAE" w:rsidRPr="00F77FAE" w14:paraId="1F2DA1A0" w14:textId="77777777" w:rsidTr="00F77FAE">
        <w:trPr>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73E0A65B" w14:textId="77777777" w:rsidR="00F77FAE" w:rsidRPr="00F77FAE" w:rsidRDefault="00F77FAE" w:rsidP="00F77FAE">
            <w:pPr>
              <w:widowControl/>
              <w:jc w:val="left"/>
              <w:rPr>
                <w:rFonts w:cs="Times New Roman"/>
                <w:color w:val="000000"/>
                <w:kern w:val="0"/>
                <w:sz w:val="22"/>
              </w:rPr>
            </w:pPr>
            <w:r w:rsidRPr="00F77FAE">
              <w:rPr>
                <w:rFonts w:cs="Times New Roman" w:hint="eastAsia"/>
                <w:color w:val="000000"/>
                <w:kern w:val="0"/>
                <w:sz w:val="22"/>
              </w:rPr>
              <w:t>项目计划</w:t>
            </w:r>
          </w:p>
        </w:tc>
        <w:tc>
          <w:tcPr>
            <w:tcW w:w="1674" w:type="dxa"/>
            <w:noWrap/>
            <w:hideMark/>
          </w:tcPr>
          <w:p w14:paraId="0C5AE5E0"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93</w:t>
            </w:r>
          </w:p>
        </w:tc>
        <w:tc>
          <w:tcPr>
            <w:tcW w:w="1680" w:type="dxa"/>
            <w:noWrap/>
            <w:hideMark/>
          </w:tcPr>
          <w:p w14:paraId="16317CBF"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93</w:t>
            </w:r>
          </w:p>
        </w:tc>
        <w:tc>
          <w:tcPr>
            <w:tcW w:w="1418" w:type="dxa"/>
            <w:noWrap/>
            <w:hideMark/>
          </w:tcPr>
          <w:p w14:paraId="038B71F9"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93</w:t>
            </w:r>
          </w:p>
        </w:tc>
        <w:tc>
          <w:tcPr>
            <w:tcW w:w="1417" w:type="dxa"/>
            <w:noWrap/>
            <w:hideMark/>
          </w:tcPr>
          <w:p w14:paraId="17A014FB"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94</w:t>
            </w:r>
          </w:p>
        </w:tc>
        <w:tc>
          <w:tcPr>
            <w:tcW w:w="1418" w:type="dxa"/>
            <w:noWrap/>
            <w:hideMark/>
          </w:tcPr>
          <w:p w14:paraId="7351AB82"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94</w:t>
            </w:r>
          </w:p>
        </w:tc>
      </w:tr>
      <w:tr w:rsidR="00F77FAE" w:rsidRPr="00F77FAE" w14:paraId="714B6333" w14:textId="77777777" w:rsidTr="00F77FAE">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860" w:type="dxa"/>
            <w:noWrap/>
            <w:hideMark/>
          </w:tcPr>
          <w:p w14:paraId="349E334B" w14:textId="77777777" w:rsidR="00F77FAE" w:rsidRPr="00F77FAE" w:rsidRDefault="00F77FAE" w:rsidP="00F77FAE">
            <w:pPr>
              <w:widowControl/>
              <w:jc w:val="left"/>
              <w:rPr>
                <w:rFonts w:cs="Times New Roman"/>
                <w:color w:val="000000"/>
                <w:kern w:val="0"/>
                <w:sz w:val="22"/>
              </w:rPr>
            </w:pPr>
            <w:r w:rsidRPr="00F77FAE">
              <w:rPr>
                <w:rFonts w:cs="Times New Roman" w:hint="eastAsia"/>
                <w:color w:val="000000"/>
                <w:kern w:val="0"/>
                <w:sz w:val="22"/>
              </w:rPr>
              <w:t>srs</w:t>
            </w:r>
          </w:p>
        </w:tc>
        <w:tc>
          <w:tcPr>
            <w:tcW w:w="1674" w:type="dxa"/>
            <w:noWrap/>
            <w:hideMark/>
          </w:tcPr>
          <w:p w14:paraId="3422989E"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92</w:t>
            </w:r>
          </w:p>
        </w:tc>
        <w:tc>
          <w:tcPr>
            <w:tcW w:w="1680" w:type="dxa"/>
            <w:noWrap/>
            <w:hideMark/>
          </w:tcPr>
          <w:p w14:paraId="2E45AD1B"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93.5</w:t>
            </w:r>
          </w:p>
        </w:tc>
        <w:tc>
          <w:tcPr>
            <w:tcW w:w="1418" w:type="dxa"/>
            <w:noWrap/>
            <w:hideMark/>
          </w:tcPr>
          <w:p w14:paraId="420EB821"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81.5</w:t>
            </w:r>
          </w:p>
        </w:tc>
        <w:tc>
          <w:tcPr>
            <w:tcW w:w="1417" w:type="dxa"/>
            <w:noWrap/>
            <w:hideMark/>
          </w:tcPr>
          <w:p w14:paraId="49BAA33A"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83.5</w:t>
            </w:r>
          </w:p>
        </w:tc>
        <w:tc>
          <w:tcPr>
            <w:tcW w:w="1418" w:type="dxa"/>
            <w:noWrap/>
            <w:hideMark/>
          </w:tcPr>
          <w:p w14:paraId="1814CEBA"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91.5</w:t>
            </w:r>
          </w:p>
        </w:tc>
      </w:tr>
      <w:tr w:rsidR="00F77FAE" w:rsidRPr="00F77FAE" w14:paraId="07B0F70A" w14:textId="77777777" w:rsidTr="00F77FAE">
        <w:trPr>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74298D1E" w14:textId="77777777" w:rsidR="00F77FAE" w:rsidRPr="00F77FAE" w:rsidRDefault="00F77FAE" w:rsidP="00F77FAE">
            <w:pPr>
              <w:widowControl/>
              <w:jc w:val="left"/>
              <w:rPr>
                <w:rFonts w:cs="Times New Roman"/>
                <w:color w:val="000000"/>
                <w:kern w:val="0"/>
                <w:sz w:val="22"/>
              </w:rPr>
            </w:pPr>
            <w:r w:rsidRPr="00F77FAE">
              <w:rPr>
                <w:rFonts w:cs="Times New Roman" w:hint="eastAsia"/>
                <w:color w:val="000000"/>
                <w:kern w:val="0"/>
                <w:sz w:val="22"/>
              </w:rPr>
              <w:t>变更</w:t>
            </w:r>
          </w:p>
        </w:tc>
        <w:tc>
          <w:tcPr>
            <w:tcW w:w="1674" w:type="dxa"/>
            <w:noWrap/>
            <w:hideMark/>
          </w:tcPr>
          <w:p w14:paraId="79179FD2"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91.5</w:t>
            </w:r>
          </w:p>
        </w:tc>
        <w:tc>
          <w:tcPr>
            <w:tcW w:w="1680" w:type="dxa"/>
            <w:noWrap/>
            <w:hideMark/>
          </w:tcPr>
          <w:p w14:paraId="1A5B3919"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92</w:t>
            </w:r>
          </w:p>
        </w:tc>
        <w:tc>
          <w:tcPr>
            <w:tcW w:w="1418" w:type="dxa"/>
            <w:noWrap/>
            <w:hideMark/>
          </w:tcPr>
          <w:p w14:paraId="38AA26A9"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79.5</w:t>
            </w:r>
          </w:p>
        </w:tc>
        <w:tc>
          <w:tcPr>
            <w:tcW w:w="1417" w:type="dxa"/>
            <w:noWrap/>
            <w:hideMark/>
          </w:tcPr>
          <w:p w14:paraId="7299EC2C"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83.5</w:t>
            </w:r>
          </w:p>
        </w:tc>
        <w:tc>
          <w:tcPr>
            <w:tcW w:w="1418" w:type="dxa"/>
            <w:noWrap/>
            <w:hideMark/>
          </w:tcPr>
          <w:p w14:paraId="16063877" w14:textId="77777777" w:rsidR="00F77FAE" w:rsidRPr="00F77FAE" w:rsidRDefault="00F77FAE" w:rsidP="00F77FAE">
            <w:pPr>
              <w:widowControl/>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91</w:t>
            </w:r>
          </w:p>
        </w:tc>
      </w:tr>
      <w:tr w:rsidR="00F77FAE" w:rsidRPr="00F77FAE" w14:paraId="4889C257" w14:textId="77777777" w:rsidTr="00F77F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0" w:type="dxa"/>
            <w:noWrap/>
            <w:hideMark/>
          </w:tcPr>
          <w:p w14:paraId="2B01EAE3" w14:textId="77777777" w:rsidR="00F77FAE" w:rsidRPr="00F77FAE" w:rsidRDefault="00F77FAE" w:rsidP="00F77FAE">
            <w:pPr>
              <w:widowControl/>
              <w:jc w:val="left"/>
              <w:rPr>
                <w:rFonts w:cs="Times New Roman"/>
                <w:color w:val="000000"/>
                <w:kern w:val="0"/>
                <w:sz w:val="22"/>
              </w:rPr>
            </w:pPr>
            <w:r w:rsidRPr="00F77FAE">
              <w:rPr>
                <w:rFonts w:cs="Times New Roman" w:hint="eastAsia"/>
                <w:color w:val="000000"/>
                <w:kern w:val="0"/>
                <w:sz w:val="22"/>
              </w:rPr>
              <w:t>平均分</w:t>
            </w:r>
          </w:p>
        </w:tc>
        <w:tc>
          <w:tcPr>
            <w:tcW w:w="1674" w:type="dxa"/>
            <w:noWrap/>
            <w:hideMark/>
          </w:tcPr>
          <w:p w14:paraId="039CDF69"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92.4</w:t>
            </w:r>
          </w:p>
        </w:tc>
        <w:tc>
          <w:tcPr>
            <w:tcW w:w="1680" w:type="dxa"/>
            <w:noWrap/>
            <w:hideMark/>
          </w:tcPr>
          <w:p w14:paraId="34336390"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93.0</w:t>
            </w:r>
          </w:p>
        </w:tc>
        <w:tc>
          <w:tcPr>
            <w:tcW w:w="1418" w:type="dxa"/>
            <w:noWrap/>
            <w:hideMark/>
          </w:tcPr>
          <w:p w14:paraId="327F496E"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86.6</w:t>
            </w:r>
          </w:p>
        </w:tc>
        <w:tc>
          <w:tcPr>
            <w:tcW w:w="1417" w:type="dxa"/>
            <w:noWrap/>
            <w:hideMark/>
          </w:tcPr>
          <w:p w14:paraId="5830CAB0"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88.2</w:t>
            </w:r>
          </w:p>
        </w:tc>
        <w:tc>
          <w:tcPr>
            <w:tcW w:w="1418" w:type="dxa"/>
            <w:noWrap/>
            <w:hideMark/>
          </w:tcPr>
          <w:p w14:paraId="62DCB7F3" w14:textId="77777777" w:rsidR="00F77FAE" w:rsidRPr="00F77FAE" w:rsidRDefault="00F77FAE" w:rsidP="00F77FAE">
            <w:pPr>
              <w:widowControl/>
              <w:jc w:val="center"/>
              <w:cnfStyle w:val="000000100000" w:firstRow="0" w:lastRow="0" w:firstColumn="0" w:lastColumn="0" w:oddVBand="0" w:evenVBand="0" w:oddHBand="1" w:evenHBand="0" w:firstRowFirstColumn="0" w:firstRowLastColumn="0" w:lastRowFirstColumn="0" w:lastRowLastColumn="0"/>
              <w:rPr>
                <w:rFonts w:cs="Times New Roman"/>
                <w:color w:val="000000"/>
                <w:kern w:val="0"/>
                <w:sz w:val="22"/>
              </w:rPr>
            </w:pPr>
            <w:r w:rsidRPr="00F77FAE">
              <w:rPr>
                <w:rFonts w:cs="Times New Roman" w:hint="eastAsia"/>
                <w:color w:val="000000"/>
                <w:kern w:val="0"/>
                <w:sz w:val="22"/>
              </w:rPr>
              <w:t>92.2</w:t>
            </w:r>
          </w:p>
        </w:tc>
      </w:tr>
    </w:tbl>
    <w:p w14:paraId="1F818F74" w14:textId="2EEEF347" w:rsidR="00406901" w:rsidRPr="00406901" w:rsidRDefault="00406901" w:rsidP="00F136F2">
      <w:pPr>
        <w:rPr>
          <w:rFonts w:asciiTheme="majorEastAsia" w:eastAsiaTheme="majorEastAsia" w:hAnsiTheme="majorEastAsia"/>
        </w:rPr>
      </w:pPr>
    </w:p>
    <w:sectPr w:rsidR="00406901" w:rsidRPr="00406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7"/>
    <w:multiLevelType w:val="multilevel"/>
    <w:tmpl w:val="00000007"/>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0000009"/>
    <w:multiLevelType w:val="multilevel"/>
    <w:tmpl w:val="000000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B"/>
    <w:multiLevelType w:val="multilevel"/>
    <w:tmpl w:val="0000000B"/>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15080798"/>
    <w:multiLevelType w:val="hybridMultilevel"/>
    <w:tmpl w:val="51825CA4"/>
    <w:lvl w:ilvl="0" w:tplc="7AF820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C483D45"/>
    <w:multiLevelType w:val="hybridMultilevel"/>
    <w:tmpl w:val="3B36FA90"/>
    <w:lvl w:ilvl="0" w:tplc="C79E75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283BE5"/>
    <w:multiLevelType w:val="hybridMultilevel"/>
    <w:tmpl w:val="E69C992E"/>
    <w:lvl w:ilvl="0" w:tplc="FB1868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6B2BAA"/>
    <w:multiLevelType w:val="hybridMultilevel"/>
    <w:tmpl w:val="C308B2E0"/>
    <w:lvl w:ilvl="0" w:tplc="A27AD3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03775F"/>
    <w:multiLevelType w:val="hybridMultilevel"/>
    <w:tmpl w:val="96FEFE32"/>
    <w:lvl w:ilvl="0" w:tplc="DB54B7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5061FF"/>
    <w:multiLevelType w:val="hybridMultilevel"/>
    <w:tmpl w:val="E8CA4912"/>
    <w:lvl w:ilvl="0" w:tplc="DFBE29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F76E7B"/>
    <w:multiLevelType w:val="hybridMultilevel"/>
    <w:tmpl w:val="592095AC"/>
    <w:lvl w:ilvl="0" w:tplc="1CBCBA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615FA4"/>
    <w:multiLevelType w:val="hybridMultilevel"/>
    <w:tmpl w:val="CB286D50"/>
    <w:lvl w:ilvl="0" w:tplc="7FE02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A75360"/>
    <w:multiLevelType w:val="hybridMultilevel"/>
    <w:tmpl w:val="87A2F8D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42895618"/>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992D8A"/>
    <w:multiLevelType w:val="hybridMultilevel"/>
    <w:tmpl w:val="FAC6238A"/>
    <w:lvl w:ilvl="0" w:tplc="D974D7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0944A65"/>
    <w:multiLevelType w:val="hybridMultilevel"/>
    <w:tmpl w:val="CA0CAAF0"/>
    <w:lvl w:ilvl="0" w:tplc="B2E6A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DD66E52"/>
    <w:multiLevelType w:val="hybridMultilevel"/>
    <w:tmpl w:val="E098D456"/>
    <w:lvl w:ilvl="0" w:tplc="BC8E14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 w:numId="6">
    <w:abstractNumId w:val="12"/>
  </w:num>
  <w:num w:numId="7">
    <w:abstractNumId w:val="14"/>
  </w:num>
  <w:num w:numId="8">
    <w:abstractNumId w:val="7"/>
  </w:num>
  <w:num w:numId="9">
    <w:abstractNumId w:val="9"/>
  </w:num>
  <w:num w:numId="10">
    <w:abstractNumId w:val="15"/>
  </w:num>
  <w:num w:numId="11">
    <w:abstractNumId w:val="10"/>
  </w:num>
  <w:num w:numId="12">
    <w:abstractNumId w:val="8"/>
  </w:num>
  <w:num w:numId="13">
    <w:abstractNumId w:val="6"/>
  </w:num>
  <w:num w:numId="14">
    <w:abstractNumId w:val="5"/>
  </w:num>
  <w:num w:numId="15">
    <w:abstractNumId w:val="1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F5682"/>
    <w:rsid w:val="00010B1F"/>
    <w:rsid w:val="000A2F3D"/>
    <w:rsid w:val="000C4679"/>
    <w:rsid w:val="000C6277"/>
    <w:rsid w:val="00100248"/>
    <w:rsid w:val="00165791"/>
    <w:rsid w:val="00195F14"/>
    <w:rsid w:val="00257885"/>
    <w:rsid w:val="003D25AD"/>
    <w:rsid w:val="00406901"/>
    <w:rsid w:val="004300C1"/>
    <w:rsid w:val="00521915"/>
    <w:rsid w:val="005A2D56"/>
    <w:rsid w:val="005B6810"/>
    <w:rsid w:val="005E3A73"/>
    <w:rsid w:val="0064253F"/>
    <w:rsid w:val="00667A3C"/>
    <w:rsid w:val="0067530B"/>
    <w:rsid w:val="007A5E42"/>
    <w:rsid w:val="007B02F0"/>
    <w:rsid w:val="008B5E8B"/>
    <w:rsid w:val="008D6E84"/>
    <w:rsid w:val="008E35A6"/>
    <w:rsid w:val="008E5D39"/>
    <w:rsid w:val="00904F3E"/>
    <w:rsid w:val="00933599"/>
    <w:rsid w:val="00980CD8"/>
    <w:rsid w:val="00991F10"/>
    <w:rsid w:val="009951F2"/>
    <w:rsid w:val="009C1F1A"/>
    <w:rsid w:val="009F1BC4"/>
    <w:rsid w:val="00A62ADE"/>
    <w:rsid w:val="00B11F89"/>
    <w:rsid w:val="00B24123"/>
    <w:rsid w:val="00B813A8"/>
    <w:rsid w:val="00BE3C35"/>
    <w:rsid w:val="00BE59F2"/>
    <w:rsid w:val="00C032FD"/>
    <w:rsid w:val="00C64AEA"/>
    <w:rsid w:val="00CC550F"/>
    <w:rsid w:val="00CD72C4"/>
    <w:rsid w:val="00D14EDB"/>
    <w:rsid w:val="00D30BA3"/>
    <w:rsid w:val="00D95CD3"/>
    <w:rsid w:val="00DA569E"/>
    <w:rsid w:val="00DF0F42"/>
    <w:rsid w:val="00E72390"/>
    <w:rsid w:val="00E924E1"/>
    <w:rsid w:val="00EA5D9B"/>
    <w:rsid w:val="00F136F2"/>
    <w:rsid w:val="00F355F7"/>
    <w:rsid w:val="00F42642"/>
    <w:rsid w:val="00F6221E"/>
    <w:rsid w:val="00F77FAE"/>
    <w:rsid w:val="00F82707"/>
    <w:rsid w:val="00FC5719"/>
    <w:rsid w:val="00FF1E42"/>
    <w:rsid w:val="040F56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31A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等线" w:eastAsia="等线" w:hAnsi="等线"/>
      <w:szCs w:val="22"/>
    </w:rPr>
  </w:style>
  <w:style w:type="paragraph" w:styleId="1">
    <w:name w:val="heading 1"/>
    <w:basedOn w:val="a"/>
    <w:next w:val="a"/>
    <w:qFormat/>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0"/>
    <w:unhideWhenUsed/>
    <w:qFormat/>
    <w:rsid w:val="00D14EDB"/>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D14E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小二标题"/>
    <w:basedOn w:val="a"/>
    <w:qFormat/>
    <w:pPr>
      <w:spacing w:line="400" w:lineRule="atLeast"/>
      <w:jc w:val="center"/>
    </w:pPr>
    <w:rPr>
      <w:rFonts w:ascii="宋体" w:hAnsi="宋体" w:cs="宋体"/>
      <w:b/>
      <w:bCs/>
      <w:sz w:val="44"/>
    </w:rPr>
  </w:style>
  <w:style w:type="paragraph" w:customStyle="1" w:styleId="10">
    <w:name w:val="列出段落1"/>
    <w:basedOn w:val="a"/>
    <w:qFormat/>
    <w:pPr>
      <w:ind w:firstLineChars="200" w:firstLine="420"/>
    </w:pPr>
    <w:rPr>
      <w:rFonts w:ascii="Calibri" w:eastAsia="宋体" w:hAnsi="Calibri" w:cs="黑体"/>
    </w:rPr>
  </w:style>
  <w:style w:type="paragraph" w:customStyle="1" w:styleId="New">
    <w:name w:val="正文 New"/>
    <w:qFormat/>
    <w:pPr>
      <w:widowControl w:val="0"/>
      <w:jc w:val="both"/>
    </w:pPr>
    <w:rPr>
      <w:rFonts w:ascii="Calibri" w:eastAsia="宋体" w:hAnsi="Calibri" w:cs="黑体"/>
      <w:sz w:val="21"/>
      <w:szCs w:val="22"/>
    </w:rPr>
  </w:style>
  <w:style w:type="paragraph" w:customStyle="1" w:styleId="WPSOffice1">
    <w:name w:val="WPSOffice手动目录 1"/>
  </w:style>
  <w:style w:type="paragraph" w:styleId="a4">
    <w:name w:val="TOC Heading"/>
    <w:basedOn w:val="1"/>
    <w:next w:val="a"/>
    <w:uiPriority w:val="39"/>
    <w:unhideWhenUsed/>
    <w:qFormat/>
    <w:rsid w:val="00F6221E"/>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rsid w:val="00F6221E"/>
    <w:pPr>
      <w:spacing w:before="120"/>
      <w:jc w:val="left"/>
    </w:pPr>
    <w:rPr>
      <w:rFonts w:asciiTheme="minorHAnsi" w:hAnsiTheme="minorHAnsi"/>
      <w:b/>
      <w:bCs/>
      <w:caps/>
      <w:sz w:val="22"/>
    </w:rPr>
  </w:style>
  <w:style w:type="paragraph" w:styleId="20">
    <w:name w:val="toc 2"/>
    <w:basedOn w:val="a"/>
    <w:next w:val="a"/>
    <w:autoRedefine/>
    <w:uiPriority w:val="39"/>
    <w:rsid w:val="00F6221E"/>
    <w:pPr>
      <w:ind w:left="240"/>
      <w:jc w:val="left"/>
    </w:pPr>
    <w:rPr>
      <w:rFonts w:asciiTheme="minorHAnsi" w:hAnsiTheme="minorHAnsi"/>
      <w:smallCaps/>
      <w:sz w:val="22"/>
    </w:rPr>
  </w:style>
  <w:style w:type="character" w:styleId="a5">
    <w:name w:val="Hyperlink"/>
    <w:basedOn w:val="a0"/>
    <w:uiPriority w:val="99"/>
    <w:unhideWhenUsed/>
    <w:qFormat/>
    <w:rsid w:val="00F6221E"/>
    <w:rPr>
      <w:color w:val="0563C1" w:themeColor="hyperlink"/>
      <w:u w:val="single"/>
    </w:rPr>
  </w:style>
  <w:style w:type="paragraph" w:customStyle="1" w:styleId="a6">
    <w:name w:val="小四正文"/>
    <w:basedOn w:val="a7"/>
    <w:qFormat/>
    <w:rsid w:val="00D30BA3"/>
    <w:pPr>
      <w:spacing w:line="400" w:lineRule="exact"/>
      <w:ind w:firstLineChars="200" w:firstLine="200"/>
    </w:pPr>
    <w:rPr>
      <w:rFonts w:ascii="Times New Roman" w:hAnsi="Times New Roman" w:cs="宋体"/>
      <w:szCs w:val="21"/>
    </w:rPr>
  </w:style>
  <w:style w:type="paragraph" w:styleId="a7">
    <w:name w:val="Plain Text"/>
    <w:basedOn w:val="a"/>
    <w:link w:val="a8"/>
    <w:rsid w:val="00D30BA3"/>
    <w:rPr>
      <w:rFonts w:ascii="宋体" w:eastAsia="宋体" w:hAnsi="Courier"/>
      <w:szCs w:val="24"/>
    </w:rPr>
  </w:style>
  <w:style w:type="character" w:customStyle="1" w:styleId="a8">
    <w:name w:val="纯文本字符"/>
    <w:basedOn w:val="a0"/>
    <w:link w:val="a7"/>
    <w:rsid w:val="00D30BA3"/>
    <w:rPr>
      <w:rFonts w:ascii="宋体" w:eastAsia="宋体" w:hAnsi="Courier"/>
      <w:kern w:val="2"/>
      <w:sz w:val="24"/>
      <w:szCs w:val="24"/>
    </w:rPr>
  </w:style>
  <w:style w:type="character" w:customStyle="1" w:styleId="30">
    <w:name w:val="标题 3字符"/>
    <w:basedOn w:val="a0"/>
    <w:link w:val="3"/>
    <w:rsid w:val="00D14EDB"/>
    <w:rPr>
      <w:rFonts w:ascii="等线" w:eastAsia="等线" w:hAnsi="等线"/>
      <w:b/>
      <w:bCs/>
      <w:sz w:val="32"/>
      <w:szCs w:val="32"/>
    </w:rPr>
  </w:style>
  <w:style w:type="table" w:styleId="a9">
    <w:name w:val="Table Grid"/>
    <w:basedOn w:val="a1"/>
    <w:qFormat/>
    <w:rsid w:val="00D14ED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link w:val="ab"/>
    <w:uiPriority w:val="34"/>
    <w:qFormat/>
    <w:rsid w:val="00D14EDB"/>
    <w:pPr>
      <w:ind w:firstLineChars="200" w:firstLine="420"/>
    </w:pPr>
    <w:rPr>
      <w:rFonts w:asciiTheme="minorHAnsi" w:eastAsiaTheme="minorEastAsia" w:hAnsiTheme="minorHAnsi"/>
      <w:sz w:val="21"/>
    </w:rPr>
  </w:style>
  <w:style w:type="character" w:customStyle="1" w:styleId="ab">
    <w:name w:val="列出段落字符"/>
    <w:basedOn w:val="a0"/>
    <w:link w:val="aa"/>
    <w:uiPriority w:val="34"/>
    <w:qFormat/>
    <w:rsid w:val="00D14EDB"/>
    <w:rPr>
      <w:sz w:val="21"/>
      <w:szCs w:val="22"/>
    </w:rPr>
  </w:style>
  <w:style w:type="paragraph" w:styleId="ac">
    <w:name w:val="No Spacing"/>
    <w:uiPriority w:val="1"/>
    <w:qFormat/>
    <w:rsid w:val="00D14EDB"/>
    <w:pPr>
      <w:widowControl w:val="0"/>
      <w:jc w:val="both"/>
    </w:pPr>
    <w:rPr>
      <w:sz w:val="21"/>
      <w:szCs w:val="22"/>
    </w:rPr>
  </w:style>
  <w:style w:type="character" w:customStyle="1" w:styleId="40">
    <w:name w:val="标题 4字符"/>
    <w:basedOn w:val="a0"/>
    <w:link w:val="4"/>
    <w:rsid w:val="00D14EDB"/>
    <w:rPr>
      <w:rFonts w:asciiTheme="majorHAnsi" w:eastAsiaTheme="majorEastAsia" w:hAnsiTheme="majorHAnsi" w:cstheme="majorBidi"/>
      <w:b/>
      <w:bCs/>
      <w:sz w:val="28"/>
      <w:szCs w:val="28"/>
    </w:rPr>
  </w:style>
  <w:style w:type="paragraph" w:styleId="ad">
    <w:name w:val="Normal Indent"/>
    <w:aliases w:val="上海中望标准正文（首行缩进两字）,ALT+Z,四号,Indent 1,上海中望标准正文文字,HD正文1,上海中望标准,Normal Indent（正文缩进）,水上软件,正文缩进（首行缩进两字）,正文缩进1,正文缩进 Char,正文不缩进,特点 Char,正文缩进William,正文（图说明文字居中）,标题4,正文对齐,body text,bt,表正文,正文非缩进,特点,段1,中文正文,正文（首行缩进两字） Char Char"/>
    <w:basedOn w:val="a"/>
    <w:rsid w:val="0064253F"/>
    <w:pPr>
      <w:adjustRightInd w:val="0"/>
      <w:snapToGrid w:val="0"/>
      <w:spacing w:after="120" w:line="360" w:lineRule="auto"/>
      <w:ind w:firstLineChars="200" w:firstLine="200"/>
    </w:pPr>
    <w:rPr>
      <w:rFonts w:ascii="宋体" w:eastAsia="宋体" w:hAnsi="宋体" w:cs="Times New Roman"/>
      <w:sz w:val="21"/>
      <w:szCs w:val="20"/>
    </w:rPr>
  </w:style>
  <w:style w:type="paragraph" w:styleId="31">
    <w:name w:val="toc 3"/>
    <w:basedOn w:val="a"/>
    <w:next w:val="a"/>
    <w:autoRedefine/>
    <w:uiPriority w:val="39"/>
    <w:rsid w:val="008D6E84"/>
    <w:pPr>
      <w:ind w:left="480"/>
      <w:jc w:val="left"/>
    </w:pPr>
    <w:rPr>
      <w:rFonts w:asciiTheme="minorHAnsi" w:hAnsiTheme="minorHAnsi"/>
      <w:i/>
      <w:iCs/>
      <w:sz w:val="22"/>
    </w:rPr>
  </w:style>
  <w:style w:type="paragraph" w:styleId="41">
    <w:name w:val="toc 4"/>
    <w:basedOn w:val="a"/>
    <w:next w:val="a"/>
    <w:autoRedefine/>
    <w:rsid w:val="008D6E84"/>
    <w:pPr>
      <w:ind w:left="720"/>
      <w:jc w:val="left"/>
    </w:pPr>
    <w:rPr>
      <w:rFonts w:asciiTheme="minorHAnsi" w:hAnsiTheme="minorHAnsi"/>
      <w:sz w:val="18"/>
      <w:szCs w:val="18"/>
    </w:rPr>
  </w:style>
  <w:style w:type="paragraph" w:styleId="5">
    <w:name w:val="toc 5"/>
    <w:basedOn w:val="a"/>
    <w:next w:val="a"/>
    <w:autoRedefine/>
    <w:rsid w:val="008D6E84"/>
    <w:pPr>
      <w:ind w:left="960"/>
      <w:jc w:val="left"/>
    </w:pPr>
    <w:rPr>
      <w:rFonts w:asciiTheme="minorHAnsi" w:hAnsiTheme="minorHAnsi"/>
      <w:sz w:val="18"/>
      <w:szCs w:val="18"/>
    </w:rPr>
  </w:style>
  <w:style w:type="paragraph" w:styleId="6">
    <w:name w:val="toc 6"/>
    <w:basedOn w:val="a"/>
    <w:next w:val="a"/>
    <w:autoRedefine/>
    <w:rsid w:val="008D6E84"/>
    <w:pPr>
      <w:ind w:left="1200"/>
      <w:jc w:val="left"/>
    </w:pPr>
    <w:rPr>
      <w:rFonts w:asciiTheme="minorHAnsi" w:hAnsiTheme="minorHAnsi"/>
      <w:sz w:val="18"/>
      <w:szCs w:val="18"/>
    </w:rPr>
  </w:style>
  <w:style w:type="paragraph" w:styleId="7">
    <w:name w:val="toc 7"/>
    <w:basedOn w:val="a"/>
    <w:next w:val="a"/>
    <w:autoRedefine/>
    <w:rsid w:val="008D6E84"/>
    <w:pPr>
      <w:ind w:left="1440"/>
      <w:jc w:val="left"/>
    </w:pPr>
    <w:rPr>
      <w:rFonts w:asciiTheme="minorHAnsi" w:hAnsiTheme="minorHAnsi"/>
      <w:sz w:val="18"/>
      <w:szCs w:val="18"/>
    </w:rPr>
  </w:style>
  <w:style w:type="paragraph" w:styleId="8">
    <w:name w:val="toc 8"/>
    <w:basedOn w:val="a"/>
    <w:next w:val="a"/>
    <w:autoRedefine/>
    <w:rsid w:val="008D6E84"/>
    <w:pPr>
      <w:ind w:left="1680"/>
      <w:jc w:val="left"/>
    </w:pPr>
    <w:rPr>
      <w:rFonts w:asciiTheme="minorHAnsi" w:hAnsiTheme="minorHAnsi"/>
      <w:sz w:val="18"/>
      <w:szCs w:val="18"/>
    </w:rPr>
  </w:style>
  <w:style w:type="paragraph" w:styleId="9">
    <w:name w:val="toc 9"/>
    <w:basedOn w:val="a"/>
    <w:next w:val="a"/>
    <w:autoRedefine/>
    <w:rsid w:val="008D6E84"/>
    <w:pPr>
      <w:ind w:left="1920"/>
      <w:jc w:val="left"/>
    </w:pPr>
    <w:rPr>
      <w:rFonts w:asciiTheme="minorHAnsi" w:hAnsiTheme="minorHAnsi"/>
      <w:sz w:val="18"/>
      <w:szCs w:val="18"/>
    </w:rPr>
  </w:style>
  <w:style w:type="table" w:styleId="12">
    <w:name w:val="Plain Table 1"/>
    <w:basedOn w:val="a1"/>
    <w:uiPriority w:val="41"/>
    <w:rsid w:val="0010024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Normal (Web)"/>
    <w:basedOn w:val="a"/>
    <w:uiPriority w:val="99"/>
    <w:unhideWhenUsed/>
    <w:rsid w:val="00DA569E"/>
    <w:pPr>
      <w:widowControl/>
      <w:spacing w:before="100" w:beforeAutospacing="1" w:after="100" w:afterAutospacing="1"/>
      <w:jc w:val="left"/>
    </w:pPr>
    <w:rPr>
      <w:rFonts w:ascii="Times New Roman" w:eastAsiaTheme="minorEastAsia" w:hAnsi="Times New Roman" w:cs="Times New Roman"/>
      <w:kern w:val="0"/>
      <w:szCs w:val="24"/>
    </w:rPr>
  </w:style>
  <w:style w:type="paragraph" w:styleId="af">
    <w:name w:val="Body Text"/>
    <w:basedOn w:val="a"/>
    <w:link w:val="13"/>
    <w:unhideWhenUsed/>
    <w:qFormat/>
    <w:rsid w:val="00DF0F42"/>
    <w:pPr>
      <w:spacing w:after="120"/>
    </w:pPr>
    <w:rPr>
      <w:rFonts w:ascii="Calibri" w:eastAsia="宋体" w:hAnsi="Calibri" w:cs="Times New Roman"/>
      <w:sz w:val="21"/>
    </w:rPr>
  </w:style>
  <w:style w:type="character" w:customStyle="1" w:styleId="af0">
    <w:name w:val="正文文本字符"/>
    <w:basedOn w:val="a0"/>
    <w:rsid w:val="00DF0F42"/>
    <w:rPr>
      <w:rFonts w:ascii="等线" w:eastAsia="等线" w:hAnsi="等线"/>
      <w:szCs w:val="22"/>
    </w:rPr>
  </w:style>
  <w:style w:type="character" w:customStyle="1" w:styleId="13">
    <w:name w:val="正文文本字符1"/>
    <w:basedOn w:val="a0"/>
    <w:link w:val="af"/>
    <w:rsid w:val="00DF0F42"/>
    <w:rPr>
      <w:rFonts w:ascii="Calibri" w:eastAsia="宋体" w:hAnsi="Calibri" w:cs="Times New Roman"/>
      <w:sz w:val="21"/>
      <w:szCs w:val="22"/>
    </w:rPr>
  </w:style>
  <w:style w:type="table" w:customStyle="1" w:styleId="14">
    <w:name w:val="网格型1"/>
    <w:basedOn w:val="a1"/>
    <w:next w:val="a9"/>
    <w:uiPriority w:val="39"/>
    <w:rsid w:val="00933599"/>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12484">
      <w:bodyDiv w:val="1"/>
      <w:marLeft w:val="0"/>
      <w:marRight w:val="0"/>
      <w:marTop w:val="0"/>
      <w:marBottom w:val="0"/>
      <w:divBdr>
        <w:top w:val="none" w:sz="0" w:space="0" w:color="auto"/>
        <w:left w:val="none" w:sz="0" w:space="0" w:color="auto"/>
        <w:bottom w:val="none" w:sz="0" w:space="0" w:color="auto"/>
        <w:right w:val="none" w:sz="0" w:space="0" w:color="auto"/>
      </w:divBdr>
    </w:div>
    <w:div w:id="473529434">
      <w:bodyDiv w:val="1"/>
      <w:marLeft w:val="0"/>
      <w:marRight w:val="0"/>
      <w:marTop w:val="0"/>
      <w:marBottom w:val="0"/>
      <w:divBdr>
        <w:top w:val="none" w:sz="0" w:space="0" w:color="auto"/>
        <w:left w:val="none" w:sz="0" w:space="0" w:color="auto"/>
        <w:bottom w:val="none" w:sz="0" w:space="0" w:color="auto"/>
        <w:right w:val="none" w:sz="0" w:space="0" w:color="auto"/>
      </w:divBdr>
    </w:div>
    <w:div w:id="614679841">
      <w:bodyDiv w:val="1"/>
      <w:marLeft w:val="0"/>
      <w:marRight w:val="0"/>
      <w:marTop w:val="0"/>
      <w:marBottom w:val="0"/>
      <w:divBdr>
        <w:top w:val="none" w:sz="0" w:space="0" w:color="auto"/>
        <w:left w:val="none" w:sz="0" w:space="0" w:color="auto"/>
        <w:bottom w:val="none" w:sz="0" w:space="0" w:color="auto"/>
        <w:right w:val="none" w:sz="0" w:space="0" w:color="auto"/>
      </w:divBdr>
    </w:div>
    <w:div w:id="679896606">
      <w:bodyDiv w:val="1"/>
      <w:marLeft w:val="0"/>
      <w:marRight w:val="0"/>
      <w:marTop w:val="0"/>
      <w:marBottom w:val="0"/>
      <w:divBdr>
        <w:top w:val="none" w:sz="0" w:space="0" w:color="auto"/>
        <w:left w:val="none" w:sz="0" w:space="0" w:color="auto"/>
        <w:bottom w:val="none" w:sz="0" w:space="0" w:color="auto"/>
        <w:right w:val="none" w:sz="0" w:space="0" w:color="auto"/>
      </w:divBdr>
    </w:div>
    <w:div w:id="1112046406">
      <w:bodyDiv w:val="1"/>
      <w:marLeft w:val="0"/>
      <w:marRight w:val="0"/>
      <w:marTop w:val="0"/>
      <w:marBottom w:val="0"/>
      <w:divBdr>
        <w:top w:val="none" w:sz="0" w:space="0" w:color="auto"/>
        <w:left w:val="none" w:sz="0" w:space="0" w:color="auto"/>
        <w:bottom w:val="none" w:sz="0" w:space="0" w:color="auto"/>
        <w:right w:val="none" w:sz="0" w:space="0" w:color="auto"/>
      </w:divBdr>
    </w:div>
    <w:div w:id="1211962622">
      <w:bodyDiv w:val="1"/>
      <w:marLeft w:val="0"/>
      <w:marRight w:val="0"/>
      <w:marTop w:val="0"/>
      <w:marBottom w:val="0"/>
      <w:divBdr>
        <w:top w:val="none" w:sz="0" w:space="0" w:color="auto"/>
        <w:left w:val="none" w:sz="0" w:space="0" w:color="auto"/>
        <w:bottom w:val="none" w:sz="0" w:space="0" w:color="auto"/>
        <w:right w:val="none" w:sz="0" w:space="0" w:color="auto"/>
      </w:divBdr>
    </w:div>
    <w:div w:id="1269770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1EB128-C477-6F45-85DD-49371DC3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1570</Words>
  <Characters>8950</Characters>
  <Application>Microsoft Macintosh Word</Application>
  <DocSecurity>0</DocSecurity>
  <Lines>74</Lines>
  <Paragraphs>20</Paragraphs>
  <ScaleCrop>false</ScaleCrop>
  <HeadingPairs>
    <vt:vector size="4" baseType="variant">
      <vt:variant>
        <vt:lpstr>标题</vt:lpstr>
      </vt:variant>
      <vt:variant>
        <vt:i4>1</vt:i4>
      </vt:variant>
      <vt:variant>
        <vt:lpstr>Headings</vt:lpstr>
      </vt:variant>
      <vt:variant>
        <vt:i4>28</vt:i4>
      </vt:variant>
    </vt:vector>
  </HeadingPairs>
  <TitlesOfParts>
    <vt:vector size="29" baseType="lpstr">
      <vt:lpstr/>
      <vt:lpstr>1引言</vt:lpstr>
      <vt:lpstr>    1.1编写目的</vt:lpstr>
      <vt:lpstr>    1.2背景</vt:lpstr>
      <vt:lpstr>    1.3术语定义</vt:lpstr>
      <vt:lpstr>    1.4参考资料</vt:lpstr>
      <vt:lpstr>2实际开发结果</vt:lpstr>
      <vt:lpstr>    2.1产品</vt:lpstr>
      <vt:lpstr>        2.1.1服务器</vt:lpstr>
      <vt:lpstr>        2.1.2客户端</vt:lpstr>
      <vt:lpstr>    2.2主要功能和性能</vt:lpstr>
      <vt:lpstr>        2.2.1功能</vt:lpstr>
      <vt:lpstr>        2.2.2性能</vt:lpstr>
      <vt:lpstr>    2.3基本流程</vt:lpstr>
      <vt:lpstr>    2.4进度</vt:lpstr>
      <vt:lpstr>    2.5费用</vt:lpstr>
      <vt:lpstr>3.开发工作评价</vt:lpstr>
      <vt:lpstr>    3.1对工作效率的评价</vt:lpstr>
      <vt:lpstr>    3.2对产品质量的评价</vt:lpstr>
      <vt:lpstr>    3.3对技术方法的评价</vt:lpstr>
      <vt:lpstr>    3.4出错原因的分析</vt:lpstr>
      <vt:lpstr>4团队总体经验与教训</vt:lpstr>
      <vt:lpstr>5.个人经验与教训</vt:lpstr>
      <vt:lpstr>    刘祺</vt:lpstr>
      <vt:lpstr>    陈铭阳</vt:lpstr>
      <vt:lpstr>    赵佳锋</vt:lpstr>
      <vt:lpstr>    赵唯皓</vt:lpstr>
      <vt:lpstr>    蓝舒雯</vt:lpstr>
      <vt:lpstr>6绩效评价</vt:lpstr>
    </vt:vector>
  </TitlesOfParts>
  <Company/>
  <LinksUpToDate>false</LinksUpToDate>
  <CharactersWithSpaces>10500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3</cp:revision>
  <dcterms:created xsi:type="dcterms:W3CDTF">2019-01-15T22:34:00Z</dcterms:created>
  <dcterms:modified xsi:type="dcterms:W3CDTF">2019-01-15T22:35:00Z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