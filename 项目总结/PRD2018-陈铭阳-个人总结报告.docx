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121CB" w14:textId="6146CFD2" w:rsidR="003D25AD" w:rsidRDefault="003D25AD" w:rsidP="003D25AD">
      <w:pPr>
        <w:jc w:val="center"/>
        <w:rPr>
          <w:rFonts w:hint="eastAsia"/>
          <w:b/>
          <w:sz w:val="84"/>
          <w:szCs w:val="84"/>
        </w:rPr>
      </w:pPr>
    </w:p>
    <w:p w14:paraId="376C84E1" w14:textId="77777777" w:rsidR="00BE7228" w:rsidRDefault="00BE7228" w:rsidP="003D25AD">
      <w:pPr>
        <w:jc w:val="center"/>
        <w:rPr>
          <w:rFonts w:hint="eastAsia"/>
          <w:b/>
          <w:sz w:val="84"/>
          <w:szCs w:val="84"/>
        </w:rPr>
      </w:pPr>
    </w:p>
    <w:p w14:paraId="32F08132" w14:textId="1F9CE696" w:rsidR="003D25AD" w:rsidRPr="00BE7228" w:rsidRDefault="00BE7228" w:rsidP="003D25AD">
      <w:pPr>
        <w:jc w:val="center"/>
        <w:rPr>
          <w:b/>
          <w:sz w:val="72"/>
          <w:szCs w:val="72"/>
        </w:rPr>
      </w:pPr>
      <w:r w:rsidRPr="00BE7228">
        <w:rPr>
          <w:rFonts w:hint="eastAsia"/>
          <w:b/>
          <w:sz w:val="72"/>
          <w:szCs w:val="72"/>
        </w:rPr>
        <w:t>个人</w:t>
      </w:r>
      <w:r w:rsidR="0067530B" w:rsidRPr="00BE7228">
        <w:rPr>
          <w:rFonts w:hint="eastAsia"/>
          <w:b/>
          <w:sz w:val="72"/>
          <w:szCs w:val="72"/>
        </w:rPr>
        <w:t>总结报告</w:t>
      </w:r>
    </w:p>
    <w:p w14:paraId="4F991F7F" w14:textId="77777777" w:rsidR="003D25AD" w:rsidRDefault="003D25AD" w:rsidP="003D25AD">
      <w:pPr>
        <w:jc w:val="center"/>
      </w:pPr>
    </w:p>
    <w:p w14:paraId="405A3E27" w14:textId="77777777" w:rsidR="003D25AD" w:rsidRDefault="003D25AD" w:rsidP="003D25AD">
      <w:pPr>
        <w:jc w:val="center"/>
      </w:pPr>
    </w:p>
    <w:p w14:paraId="610F3109" w14:textId="77777777" w:rsidR="003D25AD" w:rsidRDefault="003D25AD" w:rsidP="003D25AD">
      <w:pPr>
        <w:jc w:val="center"/>
      </w:pPr>
    </w:p>
    <w:p w14:paraId="1ED9226E" w14:textId="77777777" w:rsidR="003D25AD" w:rsidRDefault="003D25AD" w:rsidP="003D25AD">
      <w:pPr>
        <w:jc w:val="center"/>
        <w:rPr>
          <w:rFonts w:hint="eastAsia"/>
        </w:rPr>
      </w:pPr>
    </w:p>
    <w:p w14:paraId="2C0FD79F" w14:textId="77777777" w:rsidR="00BE7228" w:rsidRDefault="00BE7228" w:rsidP="003D25AD">
      <w:pPr>
        <w:jc w:val="center"/>
        <w:rPr>
          <w:rFonts w:hint="eastAsia"/>
        </w:rPr>
      </w:pPr>
    </w:p>
    <w:p w14:paraId="76CFAD53" w14:textId="77777777" w:rsidR="00BE7228" w:rsidRDefault="00BE7228" w:rsidP="003D25AD">
      <w:pPr>
        <w:jc w:val="center"/>
        <w:rPr>
          <w:rFonts w:hint="eastAsia"/>
        </w:rPr>
      </w:pPr>
    </w:p>
    <w:p w14:paraId="18393CB2" w14:textId="77777777" w:rsidR="00BE7228" w:rsidRDefault="00BE7228" w:rsidP="003D25AD">
      <w:pPr>
        <w:jc w:val="center"/>
        <w:rPr>
          <w:rFonts w:hint="eastAsia"/>
        </w:rPr>
      </w:pPr>
    </w:p>
    <w:p w14:paraId="66DA2FBC" w14:textId="77777777" w:rsidR="00BE7228" w:rsidRDefault="00BE7228" w:rsidP="003D25AD">
      <w:pPr>
        <w:jc w:val="center"/>
        <w:rPr>
          <w:rFonts w:hint="eastAsia"/>
        </w:rPr>
      </w:pPr>
    </w:p>
    <w:p w14:paraId="5B662C8A" w14:textId="77777777" w:rsidR="00BE7228" w:rsidRDefault="00BE7228" w:rsidP="003D25AD">
      <w:pPr>
        <w:jc w:val="center"/>
        <w:rPr>
          <w:rFonts w:hint="eastAsia"/>
        </w:rPr>
      </w:pPr>
    </w:p>
    <w:p w14:paraId="2E27C0C9" w14:textId="357E373C" w:rsidR="003D25AD" w:rsidRDefault="00BE7228" w:rsidP="003D25AD">
      <w:pPr>
        <w:ind w:left="1680" w:firstLine="420"/>
        <w:rPr>
          <w:b/>
          <w:u w:val="single"/>
        </w:rPr>
      </w:pPr>
      <w:r>
        <w:rPr>
          <w:rFonts w:hint="eastAsia"/>
          <w:b/>
        </w:rPr>
        <w:t>姓名</w:t>
      </w:r>
      <w:r w:rsidR="003D25AD">
        <w:rPr>
          <w:rFonts w:hint="eastAsia"/>
          <w:b/>
        </w:rPr>
        <w:t>：</w:t>
      </w:r>
      <w:r w:rsidR="003D25AD">
        <w:rPr>
          <w:b/>
          <w:u w:val="single"/>
        </w:rPr>
        <w:t xml:space="preserve">   </w:t>
      </w:r>
      <w:r>
        <w:rPr>
          <w:rFonts w:hint="eastAsia"/>
          <w:b/>
          <w:u w:val="single"/>
        </w:rPr>
        <w:t>陈铭阳</w:t>
      </w:r>
      <w:r w:rsidR="003D25AD">
        <w:rPr>
          <w:rFonts w:hint="eastAsia"/>
          <w:b/>
          <w:u w:val="single"/>
        </w:rPr>
        <w:t xml:space="preserve"> </w:t>
      </w:r>
      <w:r w:rsidR="003D25AD">
        <w:rPr>
          <w:b/>
          <w:u w:val="single"/>
        </w:rPr>
        <w:t xml:space="preserve">            </w:t>
      </w:r>
      <w:r>
        <w:rPr>
          <w:b/>
          <w:u w:val="single"/>
        </w:rPr>
        <w:t xml:space="preserve">   </w:t>
      </w:r>
    </w:p>
    <w:p w14:paraId="7B1A2805" w14:textId="53443843" w:rsidR="00BE7228" w:rsidRDefault="00BE7228" w:rsidP="003D25AD">
      <w:pPr>
        <w:ind w:left="1680" w:firstLine="420"/>
        <w:rPr>
          <w:rFonts w:hint="eastAsia"/>
          <w:b/>
          <w:u w:val="single"/>
        </w:rPr>
      </w:pPr>
      <w:r>
        <w:rPr>
          <w:rFonts w:hint="eastAsia"/>
          <w:b/>
        </w:rPr>
        <w:t>学号：</w:t>
      </w:r>
      <w:r>
        <w:rPr>
          <w:b/>
          <w:u w:val="single"/>
        </w:rPr>
        <w:t xml:space="preserve">   </w:t>
      </w:r>
      <w:r>
        <w:rPr>
          <w:rFonts w:hint="eastAsia"/>
          <w:b/>
          <w:u w:val="single"/>
        </w:rPr>
        <w:t>31601386</w:t>
      </w:r>
      <w:r>
        <w:rPr>
          <w:b/>
          <w:u w:val="single"/>
        </w:rPr>
        <w:t xml:space="preserve">             </w:t>
      </w:r>
    </w:p>
    <w:p w14:paraId="461B9904" w14:textId="1ABD41C4" w:rsidR="003D25AD" w:rsidRDefault="00BE7228" w:rsidP="003D25AD">
      <w:pPr>
        <w:ind w:left="1680" w:firstLine="420"/>
        <w:rPr>
          <w:rFonts w:hint="eastAsia"/>
          <w:b/>
          <w:u w:val="single"/>
        </w:rPr>
      </w:pPr>
      <w:r>
        <w:rPr>
          <w:rFonts w:hint="eastAsia"/>
          <w:b/>
        </w:rPr>
        <w:t>专业</w:t>
      </w:r>
      <w:r w:rsidR="003D25AD">
        <w:rPr>
          <w:rFonts w:hint="eastAsia"/>
          <w:b/>
        </w:rPr>
        <w:t>：</w:t>
      </w:r>
      <w:r w:rsidR="003D25AD">
        <w:rPr>
          <w:b/>
          <w:u w:val="single"/>
        </w:rPr>
        <w:t xml:space="preserve">    </w:t>
      </w:r>
      <w:r>
        <w:rPr>
          <w:rFonts w:hint="eastAsia"/>
          <w:b/>
          <w:u w:val="single"/>
        </w:rPr>
        <w:t>软件工程</w:t>
      </w:r>
      <w:r w:rsidR="003D25AD">
        <w:rPr>
          <w:b/>
          <w:u w:val="single"/>
        </w:rPr>
        <w:t xml:space="preserve">       </w:t>
      </w:r>
      <w:r>
        <w:rPr>
          <w:b/>
          <w:u w:val="single"/>
        </w:rPr>
        <w:t xml:space="preserve">    </w:t>
      </w:r>
      <w:r>
        <w:rPr>
          <w:b/>
          <w:u w:val="single"/>
        </w:rPr>
        <w:t xml:space="preserve">  </w:t>
      </w:r>
    </w:p>
    <w:p w14:paraId="3CAA37B9" w14:textId="3229BB5A" w:rsidR="00BE7228" w:rsidRDefault="00BE7228" w:rsidP="00BE7228">
      <w:pPr>
        <w:ind w:left="1680" w:firstLine="420"/>
        <w:rPr>
          <w:rFonts w:hint="eastAsia"/>
          <w:b/>
          <w:u w:val="single"/>
        </w:rPr>
      </w:pPr>
      <w:r>
        <w:rPr>
          <w:rFonts w:hint="eastAsia"/>
          <w:b/>
        </w:rPr>
        <w:t>班级</w:t>
      </w:r>
      <w:r>
        <w:rPr>
          <w:rFonts w:hint="eastAsia"/>
          <w:b/>
        </w:rPr>
        <w:t>：</w:t>
      </w:r>
      <w:r>
        <w:rPr>
          <w:b/>
          <w:u w:val="single"/>
        </w:rPr>
        <w:t xml:space="preserve">   </w:t>
      </w:r>
      <w:r>
        <w:rPr>
          <w:rFonts w:hint="eastAsia"/>
          <w:b/>
          <w:u w:val="single"/>
        </w:rPr>
        <w:t>软件工程</w:t>
      </w:r>
      <w:r>
        <w:rPr>
          <w:rFonts w:hint="eastAsia"/>
          <w:b/>
          <w:u w:val="single"/>
        </w:rPr>
        <w:t>1602</w:t>
      </w:r>
      <w:r>
        <w:rPr>
          <w:rFonts w:hint="eastAsia"/>
          <w:b/>
          <w:u w:val="single"/>
        </w:rPr>
        <w:t xml:space="preserve"> </w:t>
      </w:r>
      <w:r>
        <w:rPr>
          <w:b/>
          <w:u w:val="single"/>
        </w:rPr>
        <w:t xml:space="preserve">        </w:t>
      </w:r>
    </w:p>
    <w:p w14:paraId="6928801B" w14:textId="67648A06" w:rsidR="00BE7228" w:rsidRDefault="00BE7228" w:rsidP="00BE7228">
      <w:pPr>
        <w:ind w:left="1680" w:firstLine="420"/>
        <w:rPr>
          <w:b/>
          <w:u w:val="single"/>
        </w:rPr>
      </w:pPr>
      <w:r>
        <w:rPr>
          <w:rFonts w:hint="eastAsia"/>
          <w:b/>
        </w:rPr>
        <w:t>小组</w:t>
      </w:r>
      <w:r>
        <w:rPr>
          <w:rFonts w:hint="eastAsia"/>
          <w:b/>
        </w:rPr>
        <w:t>：</w:t>
      </w:r>
      <w:r>
        <w:rPr>
          <w:b/>
          <w:u w:val="single"/>
        </w:rPr>
        <w:t xml:space="preserve">    PRD2018-G12        </w:t>
      </w:r>
    </w:p>
    <w:p w14:paraId="1EE0677F" w14:textId="749FA87E" w:rsidR="00F82707" w:rsidRPr="00BE7228" w:rsidRDefault="00F82707" w:rsidP="00BE7228">
      <w:pPr>
        <w:rPr>
          <w:rFonts w:hint="eastAsia"/>
          <w:b/>
        </w:rPr>
      </w:pPr>
    </w:p>
    <w:p w14:paraId="0D5BD880" w14:textId="77777777" w:rsidR="00BE7228" w:rsidRDefault="00BE7228" w:rsidP="00BE7228">
      <w:pPr>
        <w:rPr>
          <w:rFonts w:hint="eastAsia"/>
          <w:b/>
        </w:rPr>
      </w:pPr>
    </w:p>
    <w:p w14:paraId="7B2F45C4" w14:textId="614B31EE" w:rsidR="00BE7228" w:rsidRDefault="00BE7228" w:rsidP="00BE7228">
      <w:pPr>
        <w:spacing w:line="360" w:lineRule="auto"/>
        <w:ind w:firstLine="420"/>
        <w:rPr>
          <w:rFonts w:asciiTheme="minorEastAsia" w:eastAsiaTheme="minorEastAsia" w:hAnsiTheme="minorEastAsia" w:hint="eastAsia"/>
        </w:rPr>
      </w:pPr>
      <w:bookmarkStart w:id="0" w:name="_GoBack"/>
      <w:r>
        <w:rPr>
          <w:rFonts w:asciiTheme="minorEastAsia" w:eastAsiaTheme="minorEastAsia" w:hAnsiTheme="minorEastAsia" w:hint="eastAsia"/>
        </w:rPr>
        <w:lastRenderedPageBreak/>
        <w:t>这个学期在软件需求分析与设计和项目管理这两个课程上，我通过在项目团队中的工作学习到了很多软件工程专业的知识，接下来我想对这个学期当中我在这个项目中的工作进行一个个人总结。</w:t>
      </w:r>
    </w:p>
    <w:p w14:paraId="21EF4842" w14:textId="152465E7" w:rsidR="00F82707" w:rsidRPr="00667A3C" w:rsidRDefault="00667A3C" w:rsidP="00BE7228">
      <w:pPr>
        <w:spacing w:line="360" w:lineRule="auto"/>
        <w:ind w:firstLine="420"/>
        <w:rPr>
          <w:rFonts w:asciiTheme="minorEastAsia" w:eastAsiaTheme="minorEastAsia" w:hAnsiTheme="minorEastAsia"/>
        </w:rPr>
      </w:pPr>
      <w:r w:rsidRPr="00667A3C">
        <w:rPr>
          <w:rFonts w:asciiTheme="minorEastAsia" w:eastAsiaTheme="minorEastAsia" w:hAnsiTheme="minorEastAsia" w:hint="eastAsia"/>
        </w:rPr>
        <w:t>本项目当中的配置管理是由我负责的，但是由于一开始对于工具的不熟练以及不理解，导致我们团队的配置管理出现了一定的问题。还好在项目进行的过程当中我们及时发现问题，并且解决了。通过这个错误，我认识到不应该因为对技术工具感到陌生就去逃避，而是应该去深入了解和学习，而且你在团队当中所犯下的错误不是由你一个人承担的而是整个团队去承担的，所以这种恐惧在团队意识下应该是微不足道的，为了整个团队，也应该硬着头皮去做好。</w:t>
      </w:r>
    </w:p>
    <w:p w14:paraId="30661CD8" w14:textId="5BF16918" w:rsidR="00667A3C" w:rsidRPr="00667A3C" w:rsidRDefault="00667A3C" w:rsidP="00BE7228">
      <w:pPr>
        <w:spacing w:line="360" w:lineRule="auto"/>
        <w:ind w:firstLine="420"/>
        <w:rPr>
          <w:rFonts w:asciiTheme="minorEastAsia" w:eastAsiaTheme="minorEastAsia" w:hAnsiTheme="minorEastAsia"/>
        </w:rPr>
      </w:pPr>
      <w:r w:rsidRPr="00667A3C">
        <w:rPr>
          <w:rFonts w:asciiTheme="minorEastAsia" w:eastAsiaTheme="minorEastAsia" w:hAnsiTheme="minorEastAsia" w:hint="eastAsia"/>
        </w:rPr>
        <w:t>另外我在项目当中还负责原型界面的绘制。通过这个项目，我发现界面不仅需要美观，易用和实用也很重要，或者说更加重要。优秀的界面设计人员应该在易用和美观之间找到平衡点，当然前提条件是，要通过用户代表的确认。</w:t>
      </w:r>
    </w:p>
    <w:p w14:paraId="6C64A5BD" w14:textId="6C372298" w:rsidR="00124345" w:rsidRPr="00406901" w:rsidRDefault="00124345" w:rsidP="00124345">
      <w:pPr>
        <w:spacing w:line="360" w:lineRule="auto"/>
        <w:rPr>
          <w:rFonts w:asciiTheme="majorEastAsia" w:eastAsiaTheme="majorEastAsia" w:hAnsiTheme="majorEastAsia" w:hint="eastAsia"/>
        </w:rPr>
      </w:pPr>
      <w:r>
        <w:rPr>
          <w:rFonts w:asciiTheme="majorEastAsia" w:eastAsiaTheme="majorEastAsia" w:hAnsiTheme="majorEastAsia" w:hint="eastAsia"/>
        </w:rPr>
        <w:tab/>
        <w:t>最后我想说的是，通过这个项目的开展，我更加深刻地认识到了规范意识的重要性。工作中的每一个细节都需要遵守规范，做到统一。比如说工作中发邮件，应该有规范的格式，书写文档也要有严格的规范。这种规范的制定往往可以起到一劳永逸的效果，比如说对正式文档的命名规范，可以让你更加方便地管理和查找文档。最终我发现，事实上，遵守规范并不难，只要把它养成习惯就可以了。</w:t>
      </w:r>
    </w:p>
    <w:bookmarkEnd w:id="0"/>
    <w:sectPr w:rsidR="00124345" w:rsidRPr="00406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5080798"/>
    <w:multiLevelType w:val="hybridMultilevel"/>
    <w:tmpl w:val="51825CA4"/>
    <w:lvl w:ilvl="0" w:tplc="7AF820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483D45"/>
    <w:multiLevelType w:val="hybridMultilevel"/>
    <w:tmpl w:val="3B36FA90"/>
    <w:lvl w:ilvl="0" w:tplc="C79E7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283BE5"/>
    <w:multiLevelType w:val="hybridMultilevel"/>
    <w:tmpl w:val="E69C992E"/>
    <w:lvl w:ilvl="0" w:tplc="FB186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6B2BAA"/>
    <w:multiLevelType w:val="hybridMultilevel"/>
    <w:tmpl w:val="C308B2E0"/>
    <w:lvl w:ilvl="0" w:tplc="A27AD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03775F"/>
    <w:multiLevelType w:val="hybridMultilevel"/>
    <w:tmpl w:val="96FEFE32"/>
    <w:lvl w:ilvl="0" w:tplc="DB54B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5061FF"/>
    <w:multiLevelType w:val="hybridMultilevel"/>
    <w:tmpl w:val="E8CA4912"/>
    <w:lvl w:ilvl="0" w:tplc="DFBE2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F76E7B"/>
    <w:multiLevelType w:val="hybridMultilevel"/>
    <w:tmpl w:val="592095AC"/>
    <w:lvl w:ilvl="0" w:tplc="1CBCB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615FA4"/>
    <w:multiLevelType w:val="hybridMultilevel"/>
    <w:tmpl w:val="CB286D50"/>
    <w:lvl w:ilvl="0" w:tplc="7FE02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A75360"/>
    <w:multiLevelType w:val="hybridMultilevel"/>
    <w:tmpl w:val="87A2F8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2895618"/>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992D8A"/>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944A65"/>
    <w:multiLevelType w:val="hybridMultilevel"/>
    <w:tmpl w:val="CA0CAAF0"/>
    <w:lvl w:ilvl="0" w:tplc="B2E6A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DD66E52"/>
    <w:multiLevelType w:val="hybridMultilevel"/>
    <w:tmpl w:val="E098D456"/>
    <w:lvl w:ilvl="0" w:tplc="BC8E14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 w:numId="6">
    <w:abstractNumId w:val="12"/>
  </w:num>
  <w:num w:numId="7">
    <w:abstractNumId w:val="14"/>
  </w:num>
  <w:num w:numId="8">
    <w:abstractNumId w:val="7"/>
  </w:num>
  <w:num w:numId="9">
    <w:abstractNumId w:val="9"/>
  </w:num>
  <w:num w:numId="10">
    <w:abstractNumId w:val="15"/>
  </w:num>
  <w:num w:numId="11">
    <w:abstractNumId w:val="10"/>
  </w:num>
  <w:num w:numId="12">
    <w:abstractNumId w:val="8"/>
  </w:num>
  <w:num w:numId="13">
    <w:abstractNumId w:val="6"/>
  </w:num>
  <w:num w:numId="14">
    <w:abstractNumId w:val="5"/>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F5682"/>
    <w:rsid w:val="00010B1F"/>
    <w:rsid w:val="000A2F3D"/>
    <w:rsid w:val="000C4679"/>
    <w:rsid w:val="000C6277"/>
    <w:rsid w:val="00100248"/>
    <w:rsid w:val="00124345"/>
    <w:rsid w:val="00165791"/>
    <w:rsid w:val="00195F14"/>
    <w:rsid w:val="00257885"/>
    <w:rsid w:val="00266ED2"/>
    <w:rsid w:val="003D25AD"/>
    <w:rsid w:val="00406901"/>
    <w:rsid w:val="004300C1"/>
    <w:rsid w:val="00521915"/>
    <w:rsid w:val="005A2D56"/>
    <w:rsid w:val="005B6810"/>
    <w:rsid w:val="005E3A73"/>
    <w:rsid w:val="0064253F"/>
    <w:rsid w:val="00667A3C"/>
    <w:rsid w:val="0067530B"/>
    <w:rsid w:val="007A5E42"/>
    <w:rsid w:val="007B02F0"/>
    <w:rsid w:val="008B5E8B"/>
    <w:rsid w:val="008D6E84"/>
    <w:rsid w:val="008E35A6"/>
    <w:rsid w:val="008E5D39"/>
    <w:rsid w:val="00904F3E"/>
    <w:rsid w:val="00933599"/>
    <w:rsid w:val="00980CD8"/>
    <w:rsid w:val="00991F10"/>
    <w:rsid w:val="009951F2"/>
    <w:rsid w:val="009C1F1A"/>
    <w:rsid w:val="009F1BC4"/>
    <w:rsid w:val="00A62ADE"/>
    <w:rsid w:val="00B11F89"/>
    <w:rsid w:val="00B24123"/>
    <w:rsid w:val="00B813A8"/>
    <w:rsid w:val="00BE3C35"/>
    <w:rsid w:val="00BE59F2"/>
    <w:rsid w:val="00BE7228"/>
    <w:rsid w:val="00C032FD"/>
    <w:rsid w:val="00C64AEA"/>
    <w:rsid w:val="00CC550F"/>
    <w:rsid w:val="00CD72C4"/>
    <w:rsid w:val="00D14EDB"/>
    <w:rsid w:val="00D30BA3"/>
    <w:rsid w:val="00D95CD3"/>
    <w:rsid w:val="00DA569E"/>
    <w:rsid w:val="00DF0F42"/>
    <w:rsid w:val="00E72390"/>
    <w:rsid w:val="00E924E1"/>
    <w:rsid w:val="00EA5D9B"/>
    <w:rsid w:val="00F136F2"/>
    <w:rsid w:val="00F355F7"/>
    <w:rsid w:val="00F42642"/>
    <w:rsid w:val="00F6221E"/>
    <w:rsid w:val="00F77FAE"/>
    <w:rsid w:val="00F82707"/>
    <w:rsid w:val="00FC5719"/>
    <w:rsid w:val="00FF1E42"/>
    <w:rsid w:val="040F56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31A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等线" w:eastAsia="等线" w:hAnsi="等线"/>
      <w:szCs w:val="22"/>
    </w:rPr>
  </w:style>
  <w:style w:type="paragraph" w:styleId="1">
    <w:name w:val="heading 1"/>
    <w:basedOn w:val="a"/>
    <w:next w:val="a"/>
    <w:qFormat/>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0"/>
    <w:unhideWhenUsed/>
    <w:qFormat/>
    <w:rsid w:val="00D14ED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14E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qFormat/>
    <w:pPr>
      <w:spacing w:line="400" w:lineRule="atLeast"/>
      <w:jc w:val="center"/>
    </w:pPr>
    <w:rPr>
      <w:rFonts w:ascii="宋体" w:hAnsi="宋体" w:cs="宋体"/>
      <w:b/>
      <w:bCs/>
      <w:sz w:val="44"/>
    </w:rPr>
  </w:style>
  <w:style w:type="paragraph" w:customStyle="1" w:styleId="10">
    <w:name w:val="列出段落1"/>
    <w:basedOn w:val="a"/>
    <w:qFormat/>
    <w:pPr>
      <w:ind w:firstLineChars="200" w:firstLine="420"/>
    </w:pPr>
    <w:rPr>
      <w:rFonts w:ascii="Calibri" w:eastAsia="宋体" w:hAnsi="Calibri" w:cs="黑体"/>
    </w:rPr>
  </w:style>
  <w:style w:type="paragraph" w:customStyle="1" w:styleId="New">
    <w:name w:val="正文 New"/>
    <w:qFormat/>
    <w:pPr>
      <w:widowControl w:val="0"/>
      <w:jc w:val="both"/>
    </w:pPr>
    <w:rPr>
      <w:rFonts w:ascii="Calibri" w:eastAsia="宋体" w:hAnsi="Calibri" w:cs="黑体"/>
      <w:sz w:val="21"/>
      <w:szCs w:val="22"/>
    </w:rPr>
  </w:style>
  <w:style w:type="paragraph" w:customStyle="1" w:styleId="WPSOffice1">
    <w:name w:val="WPSOffice手动目录 1"/>
  </w:style>
  <w:style w:type="paragraph" w:styleId="a4">
    <w:name w:val="TOC Heading"/>
    <w:basedOn w:val="1"/>
    <w:next w:val="a"/>
    <w:uiPriority w:val="39"/>
    <w:unhideWhenUsed/>
    <w:qFormat/>
    <w:rsid w:val="00F6221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F6221E"/>
    <w:pPr>
      <w:spacing w:before="120"/>
      <w:jc w:val="left"/>
    </w:pPr>
    <w:rPr>
      <w:rFonts w:asciiTheme="minorHAnsi" w:hAnsiTheme="minorHAnsi"/>
      <w:b/>
      <w:bCs/>
      <w:caps/>
      <w:sz w:val="22"/>
    </w:rPr>
  </w:style>
  <w:style w:type="paragraph" w:styleId="20">
    <w:name w:val="toc 2"/>
    <w:basedOn w:val="a"/>
    <w:next w:val="a"/>
    <w:autoRedefine/>
    <w:uiPriority w:val="39"/>
    <w:rsid w:val="00F6221E"/>
    <w:pPr>
      <w:ind w:left="240"/>
      <w:jc w:val="left"/>
    </w:pPr>
    <w:rPr>
      <w:rFonts w:asciiTheme="minorHAnsi" w:hAnsiTheme="minorHAnsi"/>
      <w:smallCaps/>
      <w:sz w:val="22"/>
    </w:rPr>
  </w:style>
  <w:style w:type="character" w:styleId="a5">
    <w:name w:val="Hyperlink"/>
    <w:basedOn w:val="a0"/>
    <w:uiPriority w:val="99"/>
    <w:unhideWhenUsed/>
    <w:qFormat/>
    <w:rsid w:val="00F6221E"/>
    <w:rPr>
      <w:color w:val="0563C1" w:themeColor="hyperlink"/>
      <w:u w:val="single"/>
    </w:rPr>
  </w:style>
  <w:style w:type="paragraph" w:customStyle="1" w:styleId="a6">
    <w:name w:val="小四正文"/>
    <w:basedOn w:val="a7"/>
    <w:qFormat/>
    <w:rsid w:val="00D30BA3"/>
    <w:pPr>
      <w:spacing w:line="400" w:lineRule="exact"/>
      <w:ind w:firstLineChars="200" w:firstLine="200"/>
    </w:pPr>
    <w:rPr>
      <w:rFonts w:ascii="Times New Roman" w:hAnsi="Times New Roman" w:cs="宋体"/>
      <w:szCs w:val="21"/>
    </w:rPr>
  </w:style>
  <w:style w:type="paragraph" w:styleId="a7">
    <w:name w:val="Plain Text"/>
    <w:basedOn w:val="a"/>
    <w:link w:val="a8"/>
    <w:rsid w:val="00D30BA3"/>
    <w:rPr>
      <w:rFonts w:ascii="宋体" w:eastAsia="宋体" w:hAnsi="Courier"/>
      <w:szCs w:val="24"/>
    </w:rPr>
  </w:style>
  <w:style w:type="character" w:customStyle="1" w:styleId="a8">
    <w:name w:val="纯文本字符"/>
    <w:basedOn w:val="a0"/>
    <w:link w:val="a7"/>
    <w:rsid w:val="00D30BA3"/>
    <w:rPr>
      <w:rFonts w:ascii="宋体" w:eastAsia="宋体" w:hAnsi="Courier"/>
      <w:kern w:val="2"/>
      <w:sz w:val="24"/>
      <w:szCs w:val="24"/>
    </w:rPr>
  </w:style>
  <w:style w:type="character" w:customStyle="1" w:styleId="30">
    <w:name w:val="标题 3字符"/>
    <w:basedOn w:val="a0"/>
    <w:link w:val="3"/>
    <w:rsid w:val="00D14EDB"/>
    <w:rPr>
      <w:rFonts w:ascii="等线" w:eastAsia="等线" w:hAnsi="等线"/>
      <w:b/>
      <w:bCs/>
      <w:sz w:val="32"/>
      <w:szCs w:val="32"/>
    </w:rPr>
  </w:style>
  <w:style w:type="table" w:styleId="a9">
    <w:name w:val="Table Grid"/>
    <w:basedOn w:val="a1"/>
    <w:qFormat/>
    <w:rsid w:val="00D14ED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link w:val="ab"/>
    <w:uiPriority w:val="34"/>
    <w:qFormat/>
    <w:rsid w:val="00D14EDB"/>
    <w:pPr>
      <w:ind w:firstLineChars="200" w:firstLine="420"/>
    </w:pPr>
    <w:rPr>
      <w:rFonts w:asciiTheme="minorHAnsi" w:eastAsiaTheme="minorEastAsia" w:hAnsiTheme="minorHAnsi"/>
      <w:sz w:val="21"/>
    </w:rPr>
  </w:style>
  <w:style w:type="character" w:customStyle="1" w:styleId="ab">
    <w:name w:val="列出段落字符"/>
    <w:basedOn w:val="a0"/>
    <w:link w:val="aa"/>
    <w:uiPriority w:val="34"/>
    <w:qFormat/>
    <w:rsid w:val="00D14EDB"/>
    <w:rPr>
      <w:sz w:val="21"/>
      <w:szCs w:val="22"/>
    </w:rPr>
  </w:style>
  <w:style w:type="paragraph" w:styleId="ac">
    <w:name w:val="No Spacing"/>
    <w:uiPriority w:val="1"/>
    <w:qFormat/>
    <w:rsid w:val="00D14EDB"/>
    <w:pPr>
      <w:widowControl w:val="0"/>
      <w:jc w:val="both"/>
    </w:pPr>
    <w:rPr>
      <w:sz w:val="21"/>
      <w:szCs w:val="22"/>
    </w:rPr>
  </w:style>
  <w:style w:type="character" w:customStyle="1" w:styleId="40">
    <w:name w:val="标题 4字符"/>
    <w:basedOn w:val="a0"/>
    <w:link w:val="4"/>
    <w:rsid w:val="00D14EDB"/>
    <w:rPr>
      <w:rFonts w:asciiTheme="majorHAnsi" w:eastAsiaTheme="majorEastAsia" w:hAnsiTheme="majorHAnsi" w:cstheme="majorBidi"/>
      <w:b/>
      <w:bCs/>
      <w:sz w:val="28"/>
      <w:szCs w:val="28"/>
    </w:rPr>
  </w:style>
  <w:style w:type="paragraph" w:styleId="ad">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
    <w:rsid w:val="0064253F"/>
    <w:pPr>
      <w:adjustRightInd w:val="0"/>
      <w:snapToGrid w:val="0"/>
      <w:spacing w:after="120" w:line="360" w:lineRule="auto"/>
      <w:ind w:firstLineChars="200" w:firstLine="200"/>
    </w:pPr>
    <w:rPr>
      <w:rFonts w:ascii="宋体" w:eastAsia="宋体" w:hAnsi="宋体" w:cs="Times New Roman"/>
      <w:sz w:val="21"/>
      <w:szCs w:val="20"/>
    </w:rPr>
  </w:style>
  <w:style w:type="paragraph" w:styleId="31">
    <w:name w:val="toc 3"/>
    <w:basedOn w:val="a"/>
    <w:next w:val="a"/>
    <w:autoRedefine/>
    <w:uiPriority w:val="39"/>
    <w:rsid w:val="008D6E84"/>
    <w:pPr>
      <w:ind w:left="480"/>
      <w:jc w:val="left"/>
    </w:pPr>
    <w:rPr>
      <w:rFonts w:asciiTheme="minorHAnsi" w:hAnsiTheme="minorHAnsi"/>
      <w:i/>
      <w:iCs/>
      <w:sz w:val="22"/>
    </w:rPr>
  </w:style>
  <w:style w:type="paragraph" w:styleId="41">
    <w:name w:val="toc 4"/>
    <w:basedOn w:val="a"/>
    <w:next w:val="a"/>
    <w:autoRedefine/>
    <w:rsid w:val="008D6E84"/>
    <w:pPr>
      <w:ind w:left="720"/>
      <w:jc w:val="left"/>
    </w:pPr>
    <w:rPr>
      <w:rFonts w:asciiTheme="minorHAnsi" w:hAnsiTheme="minorHAnsi"/>
      <w:sz w:val="18"/>
      <w:szCs w:val="18"/>
    </w:rPr>
  </w:style>
  <w:style w:type="paragraph" w:styleId="5">
    <w:name w:val="toc 5"/>
    <w:basedOn w:val="a"/>
    <w:next w:val="a"/>
    <w:autoRedefine/>
    <w:rsid w:val="008D6E84"/>
    <w:pPr>
      <w:ind w:left="960"/>
      <w:jc w:val="left"/>
    </w:pPr>
    <w:rPr>
      <w:rFonts w:asciiTheme="minorHAnsi" w:hAnsiTheme="minorHAnsi"/>
      <w:sz w:val="18"/>
      <w:szCs w:val="18"/>
    </w:rPr>
  </w:style>
  <w:style w:type="paragraph" w:styleId="6">
    <w:name w:val="toc 6"/>
    <w:basedOn w:val="a"/>
    <w:next w:val="a"/>
    <w:autoRedefine/>
    <w:rsid w:val="008D6E84"/>
    <w:pPr>
      <w:ind w:left="1200"/>
      <w:jc w:val="left"/>
    </w:pPr>
    <w:rPr>
      <w:rFonts w:asciiTheme="minorHAnsi" w:hAnsiTheme="minorHAnsi"/>
      <w:sz w:val="18"/>
      <w:szCs w:val="18"/>
    </w:rPr>
  </w:style>
  <w:style w:type="paragraph" w:styleId="7">
    <w:name w:val="toc 7"/>
    <w:basedOn w:val="a"/>
    <w:next w:val="a"/>
    <w:autoRedefine/>
    <w:rsid w:val="008D6E84"/>
    <w:pPr>
      <w:ind w:left="1440"/>
      <w:jc w:val="left"/>
    </w:pPr>
    <w:rPr>
      <w:rFonts w:asciiTheme="minorHAnsi" w:hAnsiTheme="minorHAnsi"/>
      <w:sz w:val="18"/>
      <w:szCs w:val="18"/>
    </w:rPr>
  </w:style>
  <w:style w:type="paragraph" w:styleId="8">
    <w:name w:val="toc 8"/>
    <w:basedOn w:val="a"/>
    <w:next w:val="a"/>
    <w:autoRedefine/>
    <w:rsid w:val="008D6E84"/>
    <w:pPr>
      <w:ind w:left="1680"/>
      <w:jc w:val="left"/>
    </w:pPr>
    <w:rPr>
      <w:rFonts w:asciiTheme="minorHAnsi" w:hAnsiTheme="minorHAnsi"/>
      <w:sz w:val="18"/>
      <w:szCs w:val="18"/>
    </w:rPr>
  </w:style>
  <w:style w:type="paragraph" w:styleId="9">
    <w:name w:val="toc 9"/>
    <w:basedOn w:val="a"/>
    <w:next w:val="a"/>
    <w:autoRedefine/>
    <w:rsid w:val="008D6E84"/>
    <w:pPr>
      <w:ind w:left="1920"/>
      <w:jc w:val="left"/>
    </w:pPr>
    <w:rPr>
      <w:rFonts w:asciiTheme="minorHAnsi" w:hAnsiTheme="minorHAnsi"/>
      <w:sz w:val="18"/>
      <w:szCs w:val="18"/>
    </w:rPr>
  </w:style>
  <w:style w:type="table" w:styleId="12">
    <w:name w:val="Plain Table 1"/>
    <w:basedOn w:val="a1"/>
    <w:uiPriority w:val="41"/>
    <w:rsid w:val="001002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rmal (Web)"/>
    <w:basedOn w:val="a"/>
    <w:uiPriority w:val="99"/>
    <w:unhideWhenUsed/>
    <w:rsid w:val="00DA569E"/>
    <w:pPr>
      <w:widowControl/>
      <w:spacing w:before="100" w:beforeAutospacing="1" w:after="100" w:afterAutospacing="1"/>
      <w:jc w:val="left"/>
    </w:pPr>
    <w:rPr>
      <w:rFonts w:ascii="Times New Roman" w:eastAsiaTheme="minorEastAsia" w:hAnsi="Times New Roman" w:cs="Times New Roman"/>
      <w:kern w:val="0"/>
      <w:szCs w:val="24"/>
    </w:rPr>
  </w:style>
  <w:style w:type="paragraph" w:styleId="af">
    <w:name w:val="Body Text"/>
    <w:basedOn w:val="a"/>
    <w:link w:val="13"/>
    <w:unhideWhenUsed/>
    <w:qFormat/>
    <w:rsid w:val="00DF0F42"/>
    <w:pPr>
      <w:spacing w:after="120"/>
    </w:pPr>
    <w:rPr>
      <w:rFonts w:ascii="Calibri" w:eastAsia="宋体" w:hAnsi="Calibri" w:cs="Times New Roman"/>
      <w:sz w:val="21"/>
    </w:rPr>
  </w:style>
  <w:style w:type="character" w:customStyle="1" w:styleId="af0">
    <w:name w:val="正文文本字符"/>
    <w:basedOn w:val="a0"/>
    <w:rsid w:val="00DF0F42"/>
    <w:rPr>
      <w:rFonts w:ascii="等线" w:eastAsia="等线" w:hAnsi="等线"/>
      <w:szCs w:val="22"/>
    </w:rPr>
  </w:style>
  <w:style w:type="character" w:customStyle="1" w:styleId="13">
    <w:name w:val="正文文本字符1"/>
    <w:basedOn w:val="a0"/>
    <w:link w:val="af"/>
    <w:rsid w:val="00DF0F42"/>
    <w:rPr>
      <w:rFonts w:ascii="Calibri" w:eastAsia="宋体" w:hAnsi="Calibri" w:cs="Times New Roman"/>
      <w:sz w:val="21"/>
      <w:szCs w:val="22"/>
    </w:rPr>
  </w:style>
  <w:style w:type="table" w:customStyle="1" w:styleId="14">
    <w:name w:val="网格型1"/>
    <w:basedOn w:val="a1"/>
    <w:next w:val="a9"/>
    <w:uiPriority w:val="39"/>
    <w:rsid w:val="0093359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2484">
      <w:bodyDiv w:val="1"/>
      <w:marLeft w:val="0"/>
      <w:marRight w:val="0"/>
      <w:marTop w:val="0"/>
      <w:marBottom w:val="0"/>
      <w:divBdr>
        <w:top w:val="none" w:sz="0" w:space="0" w:color="auto"/>
        <w:left w:val="none" w:sz="0" w:space="0" w:color="auto"/>
        <w:bottom w:val="none" w:sz="0" w:space="0" w:color="auto"/>
        <w:right w:val="none" w:sz="0" w:space="0" w:color="auto"/>
      </w:divBdr>
    </w:div>
    <w:div w:id="473529434">
      <w:bodyDiv w:val="1"/>
      <w:marLeft w:val="0"/>
      <w:marRight w:val="0"/>
      <w:marTop w:val="0"/>
      <w:marBottom w:val="0"/>
      <w:divBdr>
        <w:top w:val="none" w:sz="0" w:space="0" w:color="auto"/>
        <w:left w:val="none" w:sz="0" w:space="0" w:color="auto"/>
        <w:bottom w:val="none" w:sz="0" w:space="0" w:color="auto"/>
        <w:right w:val="none" w:sz="0" w:space="0" w:color="auto"/>
      </w:divBdr>
    </w:div>
    <w:div w:id="614679841">
      <w:bodyDiv w:val="1"/>
      <w:marLeft w:val="0"/>
      <w:marRight w:val="0"/>
      <w:marTop w:val="0"/>
      <w:marBottom w:val="0"/>
      <w:divBdr>
        <w:top w:val="none" w:sz="0" w:space="0" w:color="auto"/>
        <w:left w:val="none" w:sz="0" w:space="0" w:color="auto"/>
        <w:bottom w:val="none" w:sz="0" w:space="0" w:color="auto"/>
        <w:right w:val="none" w:sz="0" w:space="0" w:color="auto"/>
      </w:divBdr>
    </w:div>
    <w:div w:id="679896606">
      <w:bodyDiv w:val="1"/>
      <w:marLeft w:val="0"/>
      <w:marRight w:val="0"/>
      <w:marTop w:val="0"/>
      <w:marBottom w:val="0"/>
      <w:divBdr>
        <w:top w:val="none" w:sz="0" w:space="0" w:color="auto"/>
        <w:left w:val="none" w:sz="0" w:space="0" w:color="auto"/>
        <w:bottom w:val="none" w:sz="0" w:space="0" w:color="auto"/>
        <w:right w:val="none" w:sz="0" w:space="0" w:color="auto"/>
      </w:divBdr>
    </w:div>
    <w:div w:id="1112046406">
      <w:bodyDiv w:val="1"/>
      <w:marLeft w:val="0"/>
      <w:marRight w:val="0"/>
      <w:marTop w:val="0"/>
      <w:marBottom w:val="0"/>
      <w:divBdr>
        <w:top w:val="none" w:sz="0" w:space="0" w:color="auto"/>
        <w:left w:val="none" w:sz="0" w:space="0" w:color="auto"/>
        <w:bottom w:val="none" w:sz="0" w:space="0" w:color="auto"/>
        <w:right w:val="none" w:sz="0" w:space="0" w:color="auto"/>
      </w:divBdr>
    </w:div>
    <w:div w:id="1211962622">
      <w:bodyDiv w:val="1"/>
      <w:marLeft w:val="0"/>
      <w:marRight w:val="0"/>
      <w:marTop w:val="0"/>
      <w:marBottom w:val="0"/>
      <w:divBdr>
        <w:top w:val="none" w:sz="0" w:space="0" w:color="auto"/>
        <w:left w:val="none" w:sz="0" w:space="0" w:color="auto"/>
        <w:bottom w:val="none" w:sz="0" w:space="0" w:color="auto"/>
        <w:right w:val="none" w:sz="0" w:space="0" w:color="auto"/>
      </w:divBdr>
    </w:div>
    <w:div w:id="1269770926">
      <w:bodyDiv w:val="1"/>
      <w:marLeft w:val="0"/>
      <w:marRight w:val="0"/>
      <w:marTop w:val="0"/>
      <w:marBottom w:val="0"/>
      <w:divBdr>
        <w:top w:val="none" w:sz="0" w:space="0" w:color="auto"/>
        <w:left w:val="none" w:sz="0" w:space="0" w:color="auto"/>
        <w:bottom w:val="none" w:sz="0" w:space="0" w:color="auto"/>
        <w:right w:val="none" w:sz="0" w:space="0" w:color="auto"/>
      </w:divBdr>
    </w:div>
    <w:div w:id="1890067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D6CC2-030D-CF48-A9BF-9BD4C176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Words>
  <Characters>610</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cp:revision>
  <dcterms:created xsi:type="dcterms:W3CDTF">2019-01-17T12:40:00Z</dcterms:created>
  <dcterms:modified xsi:type="dcterms:W3CDTF">2019-01-17T12:40:00Z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